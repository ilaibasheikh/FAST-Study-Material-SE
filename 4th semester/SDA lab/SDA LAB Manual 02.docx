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A2506" w14:textId="11A5D539" w:rsidR="006E5BC0" w:rsidRDefault="00000000">
      <w:pPr>
        <w:spacing w:before="55" w:line="258" w:lineRule="auto"/>
        <w:ind w:left="532" w:right="572"/>
        <w:jc w:val="center"/>
        <w:rPr>
          <w:sz w:val="32"/>
          <w:szCs w:val="32"/>
        </w:rPr>
      </w:pPr>
      <w:r>
        <w:pict w14:anchorId="09743202">
          <v:group id="_x0000_s1051" style="position:absolute;left:0;text-align:left;margin-left:64.15pt;margin-top:40pt;width:485.05pt;height:106.35pt;z-index:-251662848;mso-position-horizontal-relative:page;mso-position-vertical-relative:page" coordorigin="1283,800" coordsize="9701,2127">
            <v:shape id="_x0000_s1053" style="position:absolute;left:1293;top:810;width:9682;height:2108" coordorigin="1293,810" coordsize="9682,2108" path="m1293,2918r9682,l10975,810r-9682,l1293,2918xe" fillcolor="#9dc3e6" stroked="f">
              <v:path arrowok="t"/>
            </v:shape>
            <v:shape id="_x0000_s1052" style="position:absolute;left:1293;top:810;width:9682;height:2108" coordorigin="1293,810" coordsize="9682,2108" path="m1293,2918r9682,l10975,810r-9682,l1293,2918xe" filled="f" strokeweight=".96pt">
              <v:stroke dashstyle="dash"/>
              <v:path arrowok="t"/>
            </v:shape>
            <w10:wrap anchorx="page" anchory="page"/>
          </v:group>
        </w:pict>
      </w:r>
      <w:r>
        <w:pict w14:anchorId="49AF22B6">
          <v:group id="_x0000_s1048" style="position:absolute;left:0;text-align:left;margin-left:64.6pt;margin-top:150.7pt;width:485.1pt;height:23.1pt;z-index:-251663872;mso-position-horizontal-relative:page;mso-position-vertical-relative:page" coordorigin="1292,3014" coordsize="9702,462">
            <v:shape id="_x0000_s1050" style="position:absolute;left:1302;top:3024;width:9682;height:442" coordorigin="1302,3024" coordsize="9682,442" path="m1302,3466r9682,l10984,3024r-9682,l1302,3466xe" fillcolor="#bdbdbd" stroked="f">
              <v:path arrowok="t"/>
            </v:shape>
            <v:shape id="_x0000_s1049" style="position:absolute;left:1302;top:3024;width:9682;height:442" coordorigin="1302,3024" coordsize="9682,442" path="m1302,3466r9682,l10984,3024r-9682,l1302,3466xe" filled="f" strokeweight=".96pt">
              <v:path arrowok="t"/>
            </v:shape>
            <w10:wrap anchorx="page" anchory="page"/>
          </v:group>
        </w:pict>
      </w:r>
      <w:r>
        <w:pict w14:anchorId="5ED36B7E">
          <v:shapetype id="_x0000_t202" coordsize="21600,21600" o:spt="202" path="m,l,21600r21600,l21600,xe">
            <v:stroke joinstyle="miter"/>
            <v:path gradientshapeok="t" o:connecttype="rect"/>
          </v:shapetype>
          <v:shape id="_x0000_s1047" type="#_x0000_t202" style="position:absolute;left:0;text-align:left;margin-left:64.65pt;margin-top:40.5pt;width:484.1pt;height:105.4pt;z-index:-251664896;mso-position-horizontal-relative:page;mso-position-vertical-relative:page" filled="f" stroked="f">
            <v:textbox inset="0,0,0,0">
              <w:txbxContent>
                <w:p w14:paraId="1933F394" w14:textId="77777777" w:rsidR="006E5BC0" w:rsidRDefault="006E5BC0">
                  <w:pPr>
                    <w:spacing w:line="200" w:lineRule="exact"/>
                  </w:pPr>
                </w:p>
                <w:p w14:paraId="79142F5B" w14:textId="77777777" w:rsidR="006E5BC0" w:rsidRDefault="006E5BC0">
                  <w:pPr>
                    <w:spacing w:line="200" w:lineRule="exact"/>
                  </w:pPr>
                </w:p>
                <w:p w14:paraId="1669B7EA" w14:textId="77777777" w:rsidR="006E5BC0" w:rsidRDefault="006E5BC0">
                  <w:pPr>
                    <w:spacing w:before="19" w:line="200" w:lineRule="exact"/>
                  </w:pPr>
                </w:p>
                <w:p w14:paraId="70C1373D" w14:textId="77777777" w:rsidR="006E5BC0" w:rsidRDefault="009328E1">
                  <w:pPr>
                    <w:ind w:left="147"/>
                    <w:rPr>
                      <w:sz w:val="22"/>
                      <w:szCs w:val="22"/>
                    </w:rPr>
                  </w:pPr>
                  <w:proofErr w:type="spellStart"/>
                  <w:r>
                    <w:rPr>
                      <w:sz w:val="22"/>
                      <w:szCs w:val="22"/>
                    </w:rPr>
                    <w:t>Assa</w:t>
                  </w:r>
                  <w:proofErr w:type="spellEnd"/>
                </w:p>
              </w:txbxContent>
            </v:textbox>
            <w10:wrap anchorx="page" anchory="page"/>
          </v:shape>
        </w:pict>
      </w:r>
      <w:r w:rsidR="009328E1">
        <w:rPr>
          <w:w w:val="99"/>
          <w:sz w:val="32"/>
          <w:szCs w:val="32"/>
        </w:rPr>
        <w:t>NATIONAL</w:t>
      </w:r>
      <w:r w:rsidR="009328E1">
        <w:rPr>
          <w:sz w:val="32"/>
          <w:szCs w:val="32"/>
        </w:rPr>
        <w:t xml:space="preserve"> </w:t>
      </w:r>
      <w:r w:rsidR="009328E1">
        <w:rPr>
          <w:w w:val="99"/>
          <w:sz w:val="32"/>
          <w:szCs w:val="32"/>
        </w:rPr>
        <w:t>UNIVERSITY</w:t>
      </w:r>
      <w:r w:rsidR="009328E1">
        <w:rPr>
          <w:sz w:val="32"/>
          <w:szCs w:val="32"/>
        </w:rPr>
        <w:t xml:space="preserve"> </w:t>
      </w:r>
      <w:r w:rsidR="009328E1">
        <w:rPr>
          <w:w w:val="99"/>
          <w:sz w:val="32"/>
          <w:szCs w:val="32"/>
        </w:rPr>
        <w:t>OF</w:t>
      </w:r>
      <w:r w:rsidR="009328E1">
        <w:rPr>
          <w:sz w:val="32"/>
          <w:szCs w:val="32"/>
        </w:rPr>
        <w:t xml:space="preserve"> </w:t>
      </w:r>
      <w:r w:rsidR="009328E1">
        <w:rPr>
          <w:w w:val="99"/>
          <w:sz w:val="32"/>
          <w:szCs w:val="32"/>
        </w:rPr>
        <w:t>COMPUTER</w:t>
      </w:r>
      <w:r w:rsidR="009328E1">
        <w:rPr>
          <w:sz w:val="32"/>
          <w:szCs w:val="32"/>
        </w:rPr>
        <w:t xml:space="preserve"> </w:t>
      </w:r>
      <w:r w:rsidR="009328E1">
        <w:rPr>
          <w:w w:val="99"/>
          <w:sz w:val="32"/>
          <w:szCs w:val="32"/>
        </w:rPr>
        <w:t>AND</w:t>
      </w:r>
      <w:r w:rsidR="009328E1">
        <w:rPr>
          <w:sz w:val="32"/>
          <w:szCs w:val="32"/>
        </w:rPr>
        <w:t xml:space="preserve"> </w:t>
      </w:r>
      <w:r w:rsidR="009328E1">
        <w:rPr>
          <w:w w:val="99"/>
          <w:sz w:val="32"/>
          <w:szCs w:val="32"/>
        </w:rPr>
        <w:t>EMERGING SCIENCES</w:t>
      </w:r>
    </w:p>
    <w:p w14:paraId="3DCB2089" w14:textId="77777777" w:rsidR="006E5BC0" w:rsidRDefault="006E5BC0">
      <w:pPr>
        <w:spacing w:before="4" w:line="160" w:lineRule="exact"/>
        <w:rPr>
          <w:sz w:val="16"/>
          <w:szCs w:val="16"/>
        </w:rPr>
      </w:pPr>
    </w:p>
    <w:p w14:paraId="34ABFAF1" w14:textId="77777777" w:rsidR="006E5BC0" w:rsidRDefault="009328E1">
      <w:pPr>
        <w:ind w:left="1766" w:right="1803"/>
        <w:jc w:val="center"/>
        <w:rPr>
          <w:sz w:val="32"/>
          <w:szCs w:val="32"/>
        </w:rPr>
      </w:pPr>
      <w:r>
        <w:rPr>
          <w:w w:val="99"/>
          <w:sz w:val="32"/>
          <w:szCs w:val="32"/>
        </w:rPr>
        <w:t>SE-220</w:t>
      </w:r>
      <w:r>
        <w:rPr>
          <w:sz w:val="32"/>
          <w:szCs w:val="32"/>
        </w:rPr>
        <w:t xml:space="preserve"> </w:t>
      </w:r>
      <w:r>
        <w:rPr>
          <w:w w:val="99"/>
          <w:sz w:val="32"/>
          <w:szCs w:val="32"/>
        </w:rPr>
        <w:t>–</w:t>
      </w:r>
      <w:r>
        <w:rPr>
          <w:sz w:val="32"/>
          <w:szCs w:val="32"/>
        </w:rPr>
        <w:t xml:space="preserve"> </w:t>
      </w:r>
      <w:r>
        <w:rPr>
          <w:w w:val="99"/>
          <w:sz w:val="32"/>
          <w:szCs w:val="32"/>
        </w:rPr>
        <w:t>Software</w:t>
      </w:r>
      <w:r>
        <w:rPr>
          <w:sz w:val="32"/>
          <w:szCs w:val="32"/>
        </w:rPr>
        <w:t xml:space="preserve"> </w:t>
      </w:r>
      <w:r>
        <w:rPr>
          <w:w w:val="99"/>
          <w:sz w:val="32"/>
          <w:szCs w:val="32"/>
        </w:rPr>
        <w:t>Design</w:t>
      </w:r>
      <w:r>
        <w:rPr>
          <w:sz w:val="32"/>
          <w:szCs w:val="32"/>
        </w:rPr>
        <w:t xml:space="preserve"> </w:t>
      </w:r>
      <w:r>
        <w:rPr>
          <w:w w:val="99"/>
          <w:sz w:val="32"/>
          <w:szCs w:val="32"/>
        </w:rPr>
        <w:t>&amp;</w:t>
      </w:r>
      <w:r>
        <w:rPr>
          <w:sz w:val="32"/>
          <w:szCs w:val="32"/>
        </w:rPr>
        <w:t xml:space="preserve"> </w:t>
      </w:r>
      <w:r>
        <w:rPr>
          <w:w w:val="99"/>
          <w:sz w:val="32"/>
          <w:szCs w:val="32"/>
        </w:rPr>
        <w:t>Architecture</w:t>
      </w:r>
      <w:r>
        <w:rPr>
          <w:sz w:val="32"/>
          <w:szCs w:val="32"/>
        </w:rPr>
        <w:t xml:space="preserve"> </w:t>
      </w:r>
      <w:r>
        <w:rPr>
          <w:w w:val="99"/>
          <w:sz w:val="32"/>
          <w:szCs w:val="32"/>
        </w:rPr>
        <w:t>Lab</w:t>
      </w:r>
    </w:p>
    <w:p w14:paraId="44C6BADB" w14:textId="77777777" w:rsidR="006E5BC0" w:rsidRDefault="006E5BC0">
      <w:pPr>
        <w:spacing w:before="3" w:line="180" w:lineRule="exact"/>
        <w:rPr>
          <w:sz w:val="19"/>
          <w:szCs w:val="19"/>
        </w:rPr>
      </w:pPr>
    </w:p>
    <w:p w14:paraId="16FB2C18" w14:textId="296D449E" w:rsidR="006E5BC0" w:rsidRDefault="00450F68" w:rsidP="00450F68">
      <w:pPr>
        <w:spacing w:line="300" w:lineRule="exact"/>
        <w:ind w:right="2699"/>
        <w:rPr>
          <w:sz w:val="28"/>
          <w:szCs w:val="28"/>
        </w:rPr>
      </w:pPr>
      <w:r>
        <w:rPr>
          <w:position w:val="-1"/>
          <w:sz w:val="28"/>
          <w:szCs w:val="28"/>
        </w:rPr>
        <w:t xml:space="preserve">                                   LAB Instructor: Zarnain Maryam Awan</w:t>
      </w:r>
    </w:p>
    <w:p w14:paraId="3CD7419A" w14:textId="77777777" w:rsidR="006E5BC0" w:rsidRDefault="006E5BC0">
      <w:pPr>
        <w:spacing w:before="2" w:line="160" w:lineRule="exact"/>
        <w:rPr>
          <w:sz w:val="16"/>
          <w:szCs w:val="16"/>
        </w:rPr>
      </w:pPr>
    </w:p>
    <w:p w14:paraId="28FC8338" w14:textId="77777777" w:rsidR="006E5BC0" w:rsidRDefault="006E5BC0">
      <w:pPr>
        <w:spacing w:line="200" w:lineRule="exact"/>
      </w:pPr>
    </w:p>
    <w:p w14:paraId="7A42BFC0" w14:textId="6CF1EEB9" w:rsidR="006E5BC0" w:rsidRDefault="009328E1">
      <w:pPr>
        <w:tabs>
          <w:tab w:val="left" w:pos="9540"/>
        </w:tabs>
        <w:spacing w:before="29" w:line="260" w:lineRule="exact"/>
        <w:ind w:left="107"/>
        <w:rPr>
          <w:sz w:val="24"/>
          <w:szCs w:val="24"/>
        </w:rPr>
      </w:pPr>
      <w:r>
        <w:rPr>
          <w:color w:val="FFFFFF"/>
          <w:position w:val="-1"/>
          <w:sz w:val="24"/>
          <w:szCs w:val="24"/>
          <w:highlight w:val="black"/>
        </w:rPr>
        <w:t xml:space="preserve">                                                                         Lab 0</w:t>
      </w:r>
      <w:r w:rsidR="00744FB9">
        <w:rPr>
          <w:color w:val="FFFFFF"/>
          <w:position w:val="-1"/>
          <w:sz w:val="24"/>
          <w:szCs w:val="24"/>
          <w:highlight w:val="black"/>
        </w:rPr>
        <w:t>2</w:t>
      </w:r>
      <w:r>
        <w:rPr>
          <w:color w:val="FFFFFF"/>
          <w:position w:val="-1"/>
          <w:sz w:val="24"/>
          <w:szCs w:val="24"/>
          <w:highlight w:val="black"/>
        </w:rPr>
        <w:tab/>
      </w:r>
    </w:p>
    <w:p w14:paraId="6DC322BB" w14:textId="77777777" w:rsidR="006E5BC0" w:rsidRDefault="006E5BC0">
      <w:pPr>
        <w:spacing w:before="8" w:line="180" w:lineRule="exact"/>
        <w:rPr>
          <w:sz w:val="19"/>
          <w:szCs w:val="19"/>
        </w:rPr>
      </w:pPr>
    </w:p>
    <w:p w14:paraId="640F503E" w14:textId="77777777" w:rsidR="007E26AC" w:rsidRDefault="007E26AC" w:rsidP="006A4D3D">
      <w:pPr>
        <w:spacing w:before="31"/>
        <w:rPr>
          <w:sz w:val="24"/>
          <w:szCs w:val="24"/>
        </w:rPr>
      </w:pPr>
    </w:p>
    <w:p w14:paraId="4993A575" w14:textId="03697FCA" w:rsidR="007E26AC" w:rsidRDefault="007E26AC" w:rsidP="006A4D3D">
      <w:pPr>
        <w:spacing w:before="31"/>
        <w:rPr>
          <w:sz w:val="28"/>
          <w:szCs w:val="28"/>
        </w:rPr>
      </w:pPr>
      <w:r>
        <w:rPr>
          <w:sz w:val="28"/>
          <w:szCs w:val="28"/>
        </w:rPr>
        <w:t xml:space="preserve">How to </w:t>
      </w:r>
      <w:r w:rsidR="00537961">
        <w:rPr>
          <w:sz w:val="28"/>
          <w:szCs w:val="28"/>
        </w:rPr>
        <w:t xml:space="preserve">download and </w:t>
      </w:r>
      <w:r>
        <w:rPr>
          <w:sz w:val="28"/>
          <w:szCs w:val="28"/>
        </w:rPr>
        <w:t>install Eclipse Papyrus:</w:t>
      </w:r>
    </w:p>
    <w:p w14:paraId="28FB103B" w14:textId="61C36964" w:rsidR="0012330E" w:rsidRDefault="007E26AC" w:rsidP="006A4D3D">
      <w:pPr>
        <w:spacing w:before="31"/>
        <w:rPr>
          <w:sz w:val="28"/>
          <w:szCs w:val="28"/>
        </w:rPr>
      </w:pPr>
      <w:r w:rsidRPr="007E26AC">
        <w:t xml:space="preserve"> </w:t>
      </w:r>
      <w:r w:rsidR="0012330E">
        <w:rPr>
          <w:sz w:val="28"/>
          <w:szCs w:val="28"/>
        </w:rPr>
        <w:t xml:space="preserve">Go to </w:t>
      </w:r>
      <w:hyperlink r:id="rId5" w:history="1">
        <w:r w:rsidR="0012330E" w:rsidRPr="0030039B">
          <w:rPr>
            <w:rStyle w:val="Hyperlink"/>
            <w:sz w:val="28"/>
            <w:szCs w:val="28"/>
          </w:rPr>
          <w:t>https://eclipse.dev/papyrus/download.html</w:t>
        </w:r>
      </w:hyperlink>
      <w:r w:rsidR="0002191F">
        <w:rPr>
          <w:sz w:val="28"/>
          <w:szCs w:val="28"/>
        </w:rPr>
        <w:t xml:space="preserve"> and download the 64 bit version of Papyrus</w:t>
      </w:r>
      <w:r w:rsidR="00F005F8">
        <w:rPr>
          <w:sz w:val="28"/>
          <w:szCs w:val="28"/>
        </w:rPr>
        <w:t xml:space="preserve"> for your Windows, Linux or OS platform.</w:t>
      </w:r>
    </w:p>
    <w:p w14:paraId="4CF1EF84" w14:textId="77777777" w:rsidR="0084461E" w:rsidRDefault="00F005F8" w:rsidP="006A4D3D">
      <w:pPr>
        <w:spacing w:before="31"/>
        <w:rPr>
          <w:sz w:val="28"/>
          <w:szCs w:val="28"/>
        </w:rPr>
      </w:pPr>
      <w:r>
        <w:rPr>
          <w:sz w:val="28"/>
          <w:szCs w:val="28"/>
        </w:rPr>
        <w:t>Once the download is completed, ext</w:t>
      </w:r>
      <w:r w:rsidR="0084461E">
        <w:rPr>
          <w:sz w:val="28"/>
          <w:szCs w:val="28"/>
        </w:rPr>
        <w:t>r</w:t>
      </w:r>
      <w:r>
        <w:rPr>
          <w:sz w:val="28"/>
          <w:szCs w:val="28"/>
        </w:rPr>
        <w:t xml:space="preserve">act the compressed </w:t>
      </w:r>
      <w:r w:rsidR="0084461E">
        <w:rPr>
          <w:sz w:val="28"/>
          <w:szCs w:val="28"/>
        </w:rPr>
        <w:t>folder. You will get a Folder ‘papyrus-win-64’. This folder contains a folder ‘Papyrus’ which contains a runnable ‘papyrus’, which you can simply open.</w:t>
      </w:r>
    </w:p>
    <w:p w14:paraId="76843428" w14:textId="1CCBAE7F" w:rsidR="00F005F8" w:rsidRDefault="0084461E" w:rsidP="006A4D3D">
      <w:pPr>
        <w:spacing w:before="31"/>
        <w:rPr>
          <w:sz w:val="28"/>
          <w:szCs w:val="28"/>
        </w:rPr>
      </w:pPr>
      <w:r>
        <w:rPr>
          <w:sz w:val="28"/>
          <w:szCs w:val="28"/>
        </w:rPr>
        <w:t>Select a workspace directory and click ‘Launch’.</w:t>
      </w:r>
    </w:p>
    <w:p w14:paraId="39086915" w14:textId="77777777" w:rsidR="002F4C8C" w:rsidRDefault="002F4C8C" w:rsidP="006A4D3D">
      <w:pPr>
        <w:spacing w:before="31"/>
        <w:rPr>
          <w:sz w:val="22"/>
          <w:szCs w:val="22"/>
        </w:rPr>
      </w:pPr>
    </w:p>
    <w:p w14:paraId="314CBBAD" w14:textId="634523AC" w:rsidR="0056132E" w:rsidRPr="0056132E" w:rsidRDefault="0056132E" w:rsidP="006A4D3D">
      <w:pPr>
        <w:spacing w:before="31"/>
        <w:rPr>
          <w:b/>
          <w:bCs/>
          <w:color w:val="0D0D0D"/>
          <w:sz w:val="28"/>
          <w:szCs w:val="28"/>
        </w:rPr>
      </w:pPr>
      <w:r w:rsidRPr="0056132E">
        <w:rPr>
          <w:b/>
          <w:bCs/>
          <w:color w:val="0D0D0D"/>
          <w:sz w:val="28"/>
          <w:szCs w:val="28"/>
        </w:rPr>
        <w:t xml:space="preserve">Use case Modeling: </w:t>
      </w:r>
    </w:p>
    <w:p w14:paraId="400BCD1A" w14:textId="6561DAAE" w:rsidR="00284C43" w:rsidRDefault="00284C43" w:rsidP="0056132E">
      <w:pPr>
        <w:spacing w:before="31"/>
        <w:rPr>
          <w:sz w:val="28"/>
          <w:szCs w:val="28"/>
        </w:rPr>
      </w:pPr>
      <w:r>
        <w:rPr>
          <w:sz w:val="28"/>
          <w:szCs w:val="28"/>
        </w:rPr>
        <w:t>Use case modeling is a technique used in software engineering to document</w:t>
      </w:r>
      <w:r w:rsidRPr="00284C43">
        <w:rPr>
          <w:sz w:val="28"/>
          <w:szCs w:val="28"/>
        </w:rPr>
        <w:t xml:space="preserve"> how different types of users interact with the system to solve a problem.</w:t>
      </w:r>
      <w:r>
        <w:rPr>
          <w:sz w:val="28"/>
          <w:szCs w:val="28"/>
        </w:rPr>
        <w:t xml:space="preserve"> A use case model </w:t>
      </w:r>
      <w:r w:rsidRPr="00284C43">
        <w:rPr>
          <w:sz w:val="28"/>
          <w:szCs w:val="28"/>
        </w:rPr>
        <w:t>describes t</w:t>
      </w:r>
      <w:r>
        <w:rPr>
          <w:sz w:val="28"/>
          <w:szCs w:val="28"/>
        </w:rPr>
        <w:t>h</w:t>
      </w:r>
      <w:r w:rsidRPr="00284C43">
        <w:rPr>
          <w:sz w:val="28"/>
          <w:szCs w:val="28"/>
        </w:rPr>
        <w:t>e goals of the users, the interactions between the users and the system, and the required behavior of the system in satisfying these goals.</w:t>
      </w:r>
    </w:p>
    <w:p w14:paraId="6E13E1ED" w14:textId="204988A4" w:rsidR="00284C43" w:rsidRPr="0056132E" w:rsidRDefault="0056132E" w:rsidP="0056132E">
      <w:pPr>
        <w:spacing w:before="31"/>
        <w:rPr>
          <w:sz w:val="28"/>
          <w:szCs w:val="28"/>
        </w:rPr>
      </w:pPr>
      <w:r w:rsidRPr="0056132E">
        <w:rPr>
          <w:sz w:val="28"/>
          <w:szCs w:val="28"/>
        </w:rPr>
        <w:t>Here's a step-by-step guide to creating use case models:</w:t>
      </w:r>
    </w:p>
    <w:p w14:paraId="67C9662A" w14:textId="7134FF99" w:rsidR="0056132E" w:rsidRDefault="0056132E" w:rsidP="0056132E">
      <w:pPr>
        <w:numPr>
          <w:ilvl w:val="0"/>
          <w:numId w:val="14"/>
        </w:numPr>
        <w:spacing w:before="31"/>
        <w:rPr>
          <w:sz w:val="28"/>
          <w:szCs w:val="28"/>
        </w:rPr>
      </w:pPr>
      <w:r w:rsidRPr="0056132E">
        <w:rPr>
          <w:b/>
          <w:bCs/>
          <w:sz w:val="28"/>
          <w:szCs w:val="28"/>
        </w:rPr>
        <w:t>Identify Actors</w:t>
      </w:r>
      <w:r w:rsidRPr="0056132E">
        <w:rPr>
          <w:sz w:val="28"/>
          <w:szCs w:val="28"/>
        </w:rPr>
        <w:t>: Actors are the entities (e.g., users, external systems) that interact with the system. Identify all the actors involved in the system. Actors can be human users or other systems.</w:t>
      </w:r>
      <w:r w:rsidR="00DF1A82">
        <w:rPr>
          <w:sz w:val="28"/>
          <w:szCs w:val="28"/>
        </w:rPr>
        <w:t xml:space="preserve"> There are two types of actors:</w:t>
      </w:r>
    </w:p>
    <w:p w14:paraId="16AD154E" w14:textId="539CE18B" w:rsidR="0091333D" w:rsidRPr="0091333D" w:rsidRDefault="0091333D" w:rsidP="0091333D">
      <w:pPr>
        <w:spacing w:before="31"/>
        <w:ind w:left="720"/>
        <w:rPr>
          <w:sz w:val="28"/>
          <w:szCs w:val="28"/>
        </w:rPr>
      </w:pPr>
      <w:r w:rsidRPr="0091333D">
        <w:rPr>
          <w:sz w:val="28"/>
          <w:szCs w:val="28"/>
        </w:rPr>
        <w:t>Primary and Secondary Actors</w:t>
      </w:r>
      <w:r w:rsidR="00454D93">
        <w:rPr>
          <w:sz w:val="28"/>
          <w:szCs w:val="28"/>
        </w:rPr>
        <w:t>:</w:t>
      </w:r>
    </w:p>
    <w:p w14:paraId="538ACC73" w14:textId="66D3D973" w:rsidR="0091333D" w:rsidRPr="0091333D" w:rsidRDefault="0091333D" w:rsidP="0091333D">
      <w:pPr>
        <w:spacing w:before="31"/>
        <w:ind w:left="720"/>
        <w:rPr>
          <w:sz w:val="28"/>
          <w:szCs w:val="28"/>
        </w:rPr>
      </w:pPr>
      <w:r w:rsidRPr="0091333D">
        <w:rPr>
          <w:sz w:val="28"/>
          <w:szCs w:val="28"/>
        </w:rPr>
        <w:t xml:space="preserve">A primary actor initiates </w:t>
      </w:r>
      <w:r>
        <w:rPr>
          <w:sz w:val="28"/>
          <w:szCs w:val="28"/>
        </w:rPr>
        <w:t>an interaction with the system.</w:t>
      </w:r>
    </w:p>
    <w:p w14:paraId="30DA6B2B" w14:textId="7DF6DA0B" w:rsidR="0091333D" w:rsidRPr="0091333D" w:rsidRDefault="0091333D" w:rsidP="0091333D">
      <w:pPr>
        <w:spacing w:before="31"/>
        <w:ind w:left="720"/>
        <w:rPr>
          <w:sz w:val="28"/>
          <w:szCs w:val="28"/>
        </w:rPr>
      </w:pPr>
      <w:r w:rsidRPr="0091333D">
        <w:rPr>
          <w:sz w:val="28"/>
          <w:szCs w:val="28"/>
        </w:rPr>
        <w:t>The system initiates inte</w:t>
      </w:r>
      <w:r>
        <w:rPr>
          <w:sz w:val="28"/>
          <w:szCs w:val="28"/>
        </w:rPr>
        <w:t>ractions with secondary actors.</w:t>
      </w:r>
    </w:p>
    <w:p w14:paraId="3B5BD51B" w14:textId="3985D606" w:rsidR="0091333D" w:rsidRPr="0091333D" w:rsidRDefault="0091333D" w:rsidP="0091333D">
      <w:pPr>
        <w:spacing w:before="31"/>
        <w:ind w:left="720"/>
        <w:rPr>
          <w:sz w:val="28"/>
          <w:szCs w:val="28"/>
        </w:rPr>
      </w:pPr>
      <w:r>
        <w:rPr>
          <w:sz w:val="28"/>
          <w:szCs w:val="28"/>
        </w:rPr>
        <w:t>For example:</w:t>
      </w:r>
    </w:p>
    <w:p w14:paraId="4493C0A0" w14:textId="27AAC385" w:rsidR="0091333D" w:rsidRPr="0091333D" w:rsidRDefault="0091333D" w:rsidP="0091333D">
      <w:pPr>
        <w:spacing w:before="31"/>
        <w:ind w:left="720"/>
        <w:rPr>
          <w:sz w:val="28"/>
          <w:szCs w:val="28"/>
        </w:rPr>
      </w:pPr>
      <w:r w:rsidRPr="0091333D">
        <w:rPr>
          <w:sz w:val="28"/>
          <w:szCs w:val="28"/>
        </w:rPr>
        <w:t>A user clicks the search button on an application's user interface. Th</w:t>
      </w:r>
      <w:r>
        <w:rPr>
          <w:sz w:val="28"/>
          <w:szCs w:val="28"/>
        </w:rPr>
        <w:t>e application sends the SQL que</w:t>
      </w:r>
      <w:r w:rsidRPr="0091333D">
        <w:rPr>
          <w:sz w:val="28"/>
          <w:szCs w:val="28"/>
        </w:rPr>
        <w:t>ry to a database system. The database system responds with a result set. The application formats and displ</w:t>
      </w:r>
      <w:r>
        <w:rPr>
          <w:sz w:val="28"/>
          <w:szCs w:val="28"/>
        </w:rPr>
        <w:t>ays the result set to the user.</w:t>
      </w:r>
    </w:p>
    <w:p w14:paraId="193E95CF" w14:textId="735181C1" w:rsidR="0091333D" w:rsidRDefault="0091333D" w:rsidP="0091333D">
      <w:pPr>
        <w:spacing w:before="31"/>
        <w:ind w:left="720"/>
        <w:rPr>
          <w:sz w:val="28"/>
          <w:szCs w:val="28"/>
        </w:rPr>
      </w:pPr>
      <w:r w:rsidRPr="0091333D">
        <w:rPr>
          <w:sz w:val="28"/>
          <w:szCs w:val="28"/>
        </w:rPr>
        <w:t>In this scenario the user is a primary actor because he initiates the interaction with the system (application). The database system is a secondary actor because the application initiates the interaction by sending an SQL query.</w:t>
      </w:r>
    </w:p>
    <w:p w14:paraId="34614D2C" w14:textId="77777777" w:rsidR="0056132E" w:rsidRPr="0056132E" w:rsidRDefault="0056132E" w:rsidP="0056132E">
      <w:pPr>
        <w:numPr>
          <w:ilvl w:val="0"/>
          <w:numId w:val="14"/>
        </w:numPr>
        <w:spacing w:before="31"/>
        <w:rPr>
          <w:sz w:val="28"/>
          <w:szCs w:val="28"/>
        </w:rPr>
      </w:pPr>
      <w:r w:rsidRPr="0056132E">
        <w:rPr>
          <w:b/>
          <w:bCs/>
          <w:sz w:val="28"/>
          <w:szCs w:val="28"/>
        </w:rPr>
        <w:t>Identify Use Cases</w:t>
      </w:r>
      <w:r w:rsidRPr="0056132E">
        <w:rPr>
          <w:sz w:val="28"/>
          <w:szCs w:val="28"/>
        </w:rPr>
        <w:t>: Use cases represent the functionality provided by the system to its actors. They describe a sequence of interactions between the system and its actors to achieve a specific goal. Identify all the use cases by considering the goals and tasks that actors need to perform using the system.</w:t>
      </w:r>
    </w:p>
    <w:p w14:paraId="13DA6AC0" w14:textId="77777777" w:rsidR="0056132E" w:rsidRPr="0056132E" w:rsidRDefault="0056132E" w:rsidP="0056132E">
      <w:pPr>
        <w:numPr>
          <w:ilvl w:val="0"/>
          <w:numId w:val="14"/>
        </w:numPr>
        <w:spacing w:before="31"/>
        <w:rPr>
          <w:sz w:val="28"/>
          <w:szCs w:val="28"/>
        </w:rPr>
      </w:pPr>
      <w:r w:rsidRPr="0056132E">
        <w:rPr>
          <w:b/>
          <w:bCs/>
          <w:sz w:val="28"/>
          <w:szCs w:val="28"/>
        </w:rPr>
        <w:t>Define Use Case Descriptions</w:t>
      </w:r>
      <w:r w:rsidRPr="0056132E">
        <w:rPr>
          <w:sz w:val="28"/>
          <w:szCs w:val="28"/>
        </w:rPr>
        <w:t>: For each identified use case, create a detailed description. This should include:</w:t>
      </w:r>
    </w:p>
    <w:p w14:paraId="3D3E1274" w14:textId="77777777" w:rsidR="0056132E" w:rsidRPr="0056132E" w:rsidRDefault="0056132E" w:rsidP="0056132E">
      <w:pPr>
        <w:numPr>
          <w:ilvl w:val="1"/>
          <w:numId w:val="14"/>
        </w:numPr>
        <w:spacing w:before="31"/>
        <w:rPr>
          <w:sz w:val="28"/>
          <w:szCs w:val="28"/>
        </w:rPr>
      </w:pPr>
      <w:r w:rsidRPr="0056132E">
        <w:rPr>
          <w:b/>
          <w:bCs/>
          <w:sz w:val="28"/>
          <w:szCs w:val="28"/>
        </w:rPr>
        <w:lastRenderedPageBreak/>
        <w:t>Use Case Name</w:t>
      </w:r>
      <w:r w:rsidRPr="0056132E">
        <w:rPr>
          <w:sz w:val="28"/>
          <w:szCs w:val="28"/>
        </w:rPr>
        <w:t>: A descriptive name that summarizes the purpose of the use case.</w:t>
      </w:r>
    </w:p>
    <w:p w14:paraId="1156C9A8" w14:textId="77777777" w:rsidR="0056132E" w:rsidRPr="0056132E" w:rsidRDefault="0056132E" w:rsidP="0056132E">
      <w:pPr>
        <w:numPr>
          <w:ilvl w:val="1"/>
          <w:numId w:val="14"/>
        </w:numPr>
        <w:spacing w:before="31"/>
        <w:rPr>
          <w:sz w:val="28"/>
          <w:szCs w:val="28"/>
        </w:rPr>
      </w:pPr>
      <w:r w:rsidRPr="0056132E">
        <w:rPr>
          <w:b/>
          <w:bCs/>
          <w:sz w:val="28"/>
          <w:szCs w:val="28"/>
        </w:rPr>
        <w:t>Actors</w:t>
      </w:r>
      <w:r w:rsidRPr="0056132E">
        <w:rPr>
          <w:sz w:val="28"/>
          <w:szCs w:val="28"/>
        </w:rPr>
        <w:t>: The actors involved in the use case.</w:t>
      </w:r>
    </w:p>
    <w:p w14:paraId="4982D985" w14:textId="77777777" w:rsidR="0056132E" w:rsidRPr="0056132E" w:rsidRDefault="0056132E" w:rsidP="0056132E">
      <w:pPr>
        <w:numPr>
          <w:ilvl w:val="1"/>
          <w:numId w:val="14"/>
        </w:numPr>
        <w:spacing w:before="31"/>
        <w:rPr>
          <w:sz w:val="28"/>
          <w:szCs w:val="28"/>
        </w:rPr>
      </w:pPr>
      <w:r w:rsidRPr="0056132E">
        <w:rPr>
          <w:b/>
          <w:bCs/>
          <w:sz w:val="28"/>
          <w:szCs w:val="28"/>
        </w:rPr>
        <w:t>Description</w:t>
      </w:r>
      <w:r w:rsidRPr="0056132E">
        <w:rPr>
          <w:sz w:val="28"/>
          <w:szCs w:val="28"/>
        </w:rPr>
        <w:t>: A brief description of what the use case accomplishes.</w:t>
      </w:r>
    </w:p>
    <w:p w14:paraId="3BDF9297" w14:textId="77777777" w:rsidR="0056132E" w:rsidRPr="0056132E" w:rsidRDefault="0056132E" w:rsidP="0056132E">
      <w:pPr>
        <w:numPr>
          <w:ilvl w:val="1"/>
          <w:numId w:val="14"/>
        </w:numPr>
        <w:spacing w:before="31"/>
        <w:rPr>
          <w:sz w:val="28"/>
          <w:szCs w:val="28"/>
        </w:rPr>
      </w:pPr>
      <w:r w:rsidRPr="0056132E">
        <w:rPr>
          <w:b/>
          <w:bCs/>
          <w:sz w:val="28"/>
          <w:szCs w:val="28"/>
        </w:rPr>
        <w:t>Preconditions</w:t>
      </w:r>
      <w:r w:rsidRPr="0056132E">
        <w:rPr>
          <w:sz w:val="28"/>
          <w:szCs w:val="28"/>
        </w:rPr>
        <w:t>: Any conditions that must be true before the use case can be executed.</w:t>
      </w:r>
    </w:p>
    <w:p w14:paraId="0B078B71" w14:textId="77777777" w:rsidR="0056132E" w:rsidRPr="0056132E" w:rsidRDefault="0056132E" w:rsidP="0056132E">
      <w:pPr>
        <w:numPr>
          <w:ilvl w:val="1"/>
          <w:numId w:val="14"/>
        </w:numPr>
        <w:spacing w:before="31"/>
        <w:rPr>
          <w:sz w:val="28"/>
          <w:szCs w:val="28"/>
        </w:rPr>
      </w:pPr>
      <w:r w:rsidRPr="0056132E">
        <w:rPr>
          <w:b/>
          <w:bCs/>
          <w:sz w:val="28"/>
          <w:szCs w:val="28"/>
        </w:rPr>
        <w:t>Basic Flow</w:t>
      </w:r>
      <w:r w:rsidRPr="0056132E">
        <w:rPr>
          <w:sz w:val="28"/>
          <w:szCs w:val="28"/>
        </w:rPr>
        <w:t>: The main flow of events that occur when the use case is executed successfully.</w:t>
      </w:r>
    </w:p>
    <w:p w14:paraId="3B7D26B2" w14:textId="77777777" w:rsidR="0056132E" w:rsidRPr="0056132E" w:rsidRDefault="0056132E" w:rsidP="0056132E">
      <w:pPr>
        <w:numPr>
          <w:ilvl w:val="1"/>
          <w:numId w:val="14"/>
        </w:numPr>
        <w:spacing w:before="31"/>
        <w:rPr>
          <w:sz w:val="28"/>
          <w:szCs w:val="28"/>
        </w:rPr>
      </w:pPr>
      <w:r w:rsidRPr="0056132E">
        <w:rPr>
          <w:b/>
          <w:bCs/>
          <w:sz w:val="28"/>
          <w:szCs w:val="28"/>
        </w:rPr>
        <w:t>Alternative Flows</w:t>
      </w:r>
      <w:r w:rsidRPr="0056132E">
        <w:rPr>
          <w:sz w:val="28"/>
          <w:szCs w:val="28"/>
        </w:rPr>
        <w:t>: Any alternate paths or exceptions that can occur during the execution of the use case.</w:t>
      </w:r>
    </w:p>
    <w:p w14:paraId="4B4260CA" w14:textId="77777777" w:rsidR="0056132E" w:rsidRPr="0056132E" w:rsidRDefault="0056132E" w:rsidP="0056132E">
      <w:pPr>
        <w:numPr>
          <w:ilvl w:val="1"/>
          <w:numId w:val="14"/>
        </w:numPr>
        <w:spacing w:before="31"/>
        <w:rPr>
          <w:sz w:val="28"/>
          <w:szCs w:val="28"/>
        </w:rPr>
      </w:pPr>
      <w:r w:rsidRPr="0056132E">
        <w:rPr>
          <w:b/>
          <w:bCs/>
          <w:sz w:val="28"/>
          <w:szCs w:val="28"/>
        </w:rPr>
        <w:t>Postconditions</w:t>
      </w:r>
      <w:r w:rsidRPr="0056132E">
        <w:rPr>
          <w:sz w:val="28"/>
          <w:szCs w:val="28"/>
        </w:rPr>
        <w:t>: The state of the system after the use case has been successfully executed.</w:t>
      </w:r>
    </w:p>
    <w:p w14:paraId="663F0E0C" w14:textId="07B0A885" w:rsidR="00533362" w:rsidRDefault="0056132E" w:rsidP="00533362">
      <w:pPr>
        <w:numPr>
          <w:ilvl w:val="0"/>
          <w:numId w:val="14"/>
        </w:numPr>
        <w:spacing w:before="31"/>
        <w:rPr>
          <w:sz w:val="28"/>
          <w:szCs w:val="28"/>
        </w:rPr>
      </w:pPr>
      <w:r w:rsidRPr="0056132E">
        <w:rPr>
          <w:b/>
          <w:bCs/>
          <w:sz w:val="28"/>
          <w:szCs w:val="28"/>
        </w:rPr>
        <w:t>Identify Relationships</w:t>
      </w:r>
      <w:r w:rsidRPr="0056132E">
        <w:rPr>
          <w:sz w:val="28"/>
          <w:szCs w:val="28"/>
        </w:rPr>
        <w:t>: Determine how actors and use cases are related to each other. Actors may initiate multiple use cases, and use cases may involve multiple actors.</w:t>
      </w:r>
      <w:r w:rsidR="00533362">
        <w:rPr>
          <w:sz w:val="28"/>
          <w:szCs w:val="28"/>
        </w:rPr>
        <w:t xml:space="preserve"> There are four types of relationships:</w:t>
      </w:r>
    </w:p>
    <w:p w14:paraId="36EB9B46" w14:textId="7902C2F1" w:rsidR="00533362" w:rsidRDefault="00533362" w:rsidP="00533362">
      <w:pPr>
        <w:spacing w:before="31"/>
        <w:ind w:left="720"/>
        <w:rPr>
          <w:sz w:val="28"/>
          <w:szCs w:val="28"/>
        </w:rPr>
      </w:pPr>
      <w:r>
        <w:rPr>
          <w:sz w:val="28"/>
          <w:szCs w:val="28"/>
        </w:rPr>
        <w:t>1.Association</w:t>
      </w:r>
      <w:r w:rsidR="00C41133">
        <w:rPr>
          <w:sz w:val="28"/>
          <w:szCs w:val="28"/>
        </w:rPr>
        <w:t>:</w:t>
      </w:r>
      <w:r w:rsidR="002841B7">
        <w:rPr>
          <w:sz w:val="28"/>
          <w:szCs w:val="28"/>
        </w:rPr>
        <w:t xml:space="preserve"> It is represented by a line. </w:t>
      </w:r>
      <w:r w:rsidR="00C41133">
        <w:rPr>
          <w:sz w:val="28"/>
          <w:szCs w:val="28"/>
        </w:rPr>
        <w:t>Defines a relationship between an actor and a use case.</w:t>
      </w:r>
    </w:p>
    <w:p w14:paraId="0FD423B2" w14:textId="4037AEF9" w:rsidR="00C41133" w:rsidRDefault="00C41133" w:rsidP="00533362">
      <w:pPr>
        <w:spacing w:before="31"/>
        <w:ind w:left="720"/>
        <w:rPr>
          <w:sz w:val="28"/>
          <w:szCs w:val="28"/>
        </w:rPr>
      </w:pPr>
      <w:r>
        <w:rPr>
          <w:sz w:val="28"/>
          <w:szCs w:val="28"/>
        </w:rPr>
        <w:t>2.Include</w:t>
      </w:r>
      <w:bookmarkStart w:id="0" w:name="_Hlk158605449"/>
      <w:r>
        <w:rPr>
          <w:sz w:val="28"/>
          <w:szCs w:val="28"/>
        </w:rPr>
        <w:t>:</w:t>
      </w:r>
      <w:r w:rsidR="002841B7">
        <w:rPr>
          <w:sz w:val="28"/>
          <w:szCs w:val="28"/>
        </w:rPr>
        <w:t xml:space="preserve"> It is represented by </w:t>
      </w:r>
      <w:bookmarkEnd w:id="0"/>
      <w:r w:rsidR="00386A4D" w:rsidRPr="00386A4D">
        <w:rPr>
          <w:sz w:val="28"/>
          <w:szCs w:val="28"/>
        </w:rPr>
        <w:t xml:space="preserve">a dashed arrow </w:t>
      </w:r>
      <w:bookmarkStart w:id="1" w:name="_Hlk158606030"/>
      <w:r w:rsidR="00386A4D" w:rsidRPr="00386A4D">
        <w:rPr>
          <w:sz w:val="28"/>
          <w:szCs w:val="28"/>
        </w:rPr>
        <w:t>pointing from the including use case to the included use case</w:t>
      </w:r>
      <w:r w:rsidR="002841B7">
        <w:rPr>
          <w:sz w:val="28"/>
          <w:szCs w:val="28"/>
        </w:rPr>
        <w:t>.</w:t>
      </w:r>
      <w:bookmarkEnd w:id="1"/>
      <w:r w:rsidR="002841B7">
        <w:rPr>
          <w:sz w:val="28"/>
          <w:szCs w:val="28"/>
        </w:rPr>
        <w:t xml:space="preserve"> </w:t>
      </w:r>
      <w:r w:rsidR="00386A4D">
        <w:rPr>
          <w:sz w:val="28"/>
          <w:szCs w:val="28"/>
        </w:rPr>
        <w:t>It is a r</w:t>
      </w:r>
      <w:r>
        <w:rPr>
          <w:sz w:val="28"/>
          <w:szCs w:val="28"/>
        </w:rPr>
        <w:t>elationship between two use cases to indicate that one use case depends on the other.</w:t>
      </w:r>
      <w:r w:rsidR="002841B7">
        <w:rPr>
          <w:sz w:val="28"/>
          <w:szCs w:val="28"/>
        </w:rPr>
        <w:t xml:space="preserve"> </w:t>
      </w:r>
      <w:r w:rsidR="002841B7" w:rsidRPr="002841B7">
        <w:rPr>
          <w:sz w:val="28"/>
          <w:szCs w:val="28"/>
        </w:rPr>
        <w:t>The Include Relationship indicates that a use case includes the functionality of another use case.</w:t>
      </w:r>
      <w:r w:rsidR="002841B7">
        <w:rPr>
          <w:sz w:val="28"/>
          <w:szCs w:val="28"/>
        </w:rPr>
        <w:t xml:space="preserve"> </w:t>
      </w:r>
      <w:r w:rsidR="002841B7" w:rsidRPr="002841B7">
        <w:rPr>
          <w:sz w:val="28"/>
          <w:szCs w:val="28"/>
        </w:rPr>
        <w:t>This relationship promotes modular and reusable design.</w:t>
      </w:r>
    </w:p>
    <w:p w14:paraId="2E481390" w14:textId="5BE69248" w:rsidR="00C41133" w:rsidRDefault="00C41133" w:rsidP="00533362">
      <w:pPr>
        <w:spacing w:before="31"/>
        <w:ind w:left="720"/>
        <w:rPr>
          <w:sz w:val="28"/>
          <w:szCs w:val="28"/>
        </w:rPr>
      </w:pPr>
      <w:r>
        <w:rPr>
          <w:sz w:val="28"/>
          <w:szCs w:val="28"/>
        </w:rPr>
        <w:t>3.Extend:</w:t>
      </w:r>
      <w:r w:rsidR="002841B7">
        <w:rPr>
          <w:sz w:val="28"/>
          <w:szCs w:val="28"/>
        </w:rPr>
        <w:t xml:space="preserve"> </w:t>
      </w:r>
      <w:r w:rsidR="002841B7" w:rsidRPr="002841B7">
        <w:rPr>
          <w:sz w:val="28"/>
          <w:szCs w:val="28"/>
        </w:rPr>
        <w:t>It is represented by a dashed arrow</w:t>
      </w:r>
      <w:r w:rsidR="00386A4D">
        <w:rPr>
          <w:sz w:val="28"/>
          <w:szCs w:val="28"/>
        </w:rPr>
        <w:t xml:space="preserve"> with the keyword extend </w:t>
      </w:r>
      <w:r w:rsidR="00386A4D" w:rsidRPr="00386A4D">
        <w:rPr>
          <w:sz w:val="28"/>
          <w:szCs w:val="28"/>
        </w:rPr>
        <w:t xml:space="preserve">pointing from the </w:t>
      </w:r>
      <w:r w:rsidR="00386A4D">
        <w:rPr>
          <w:sz w:val="28"/>
          <w:szCs w:val="28"/>
        </w:rPr>
        <w:t>extended</w:t>
      </w:r>
      <w:r w:rsidR="00386A4D" w:rsidRPr="00386A4D">
        <w:rPr>
          <w:sz w:val="28"/>
          <w:szCs w:val="28"/>
        </w:rPr>
        <w:t xml:space="preserve"> use case to the </w:t>
      </w:r>
      <w:r w:rsidR="00386A4D">
        <w:rPr>
          <w:sz w:val="28"/>
          <w:szCs w:val="28"/>
        </w:rPr>
        <w:t>extending</w:t>
      </w:r>
      <w:r w:rsidR="00386A4D" w:rsidRPr="00386A4D">
        <w:rPr>
          <w:sz w:val="28"/>
          <w:szCs w:val="28"/>
        </w:rPr>
        <w:t xml:space="preserve"> use case</w:t>
      </w:r>
      <w:r w:rsidR="002841B7">
        <w:rPr>
          <w:sz w:val="28"/>
          <w:szCs w:val="28"/>
        </w:rPr>
        <w:t xml:space="preserve">. </w:t>
      </w:r>
      <w:r w:rsidR="002841B7" w:rsidRPr="002841B7">
        <w:rPr>
          <w:sz w:val="28"/>
          <w:szCs w:val="28"/>
        </w:rPr>
        <w:t>The Extend Relationship illustrates that a use case can be extended by another use case under specific conditions.</w:t>
      </w:r>
      <w:r w:rsidR="00386A4D">
        <w:rPr>
          <w:sz w:val="28"/>
          <w:szCs w:val="28"/>
        </w:rPr>
        <w:t xml:space="preserve"> </w:t>
      </w:r>
      <w:r w:rsidR="002841B7" w:rsidRPr="002841B7">
        <w:rPr>
          <w:sz w:val="28"/>
          <w:szCs w:val="28"/>
        </w:rPr>
        <w:t>This relationship is useful for handling optional or exceptional behavior.</w:t>
      </w:r>
    </w:p>
    <w:p w14:paraId="68C72F18" w14:textId="77777777" w:rsidR="006346E5" w:rsidRDefault="00C41133" w:rsidP="00533362">
      <w:pPr>
        <w:spacing w:before="31"/>
        <w:ind w:left="720"/>
        <w:rPr>
          <w:sz w:val="28"/>
          <w:szCs w:val="28"/>
        </w:rPr>
      </w:pPr>
      <w:r>
        <w:rPr>
          <w:sz w:val="28"/>
          <w:szCs w:val="28"/>
        </w:rPr>
        <w:t>4.Generalization:</w:t>
      </w:r>
      <w:r w:rsidR="002841B7">
        <w:rPr>
          <w:sz w:val="28"/>
          <w:szCs w:val="28"/>
        </w:rPr>
        <w:t xml:space="preserve"> </w:t>
      </w:r>
      <w:r w:rsidR="002841B7" w:rsidRPr="002841B7">
        <w:rPr>
          <w:sz w:val="28"/>
          <w:szCs w:val="28"/>
        </w:rPr>
        <w:t>It is represented by an arrow pointing from the specialized use case to the general use case</w:t>
      </w:r>
      <w:r>
        <w:rPr>
          <w:sz w:val="28"/>
          <w:szCs w:val="28"/>
        </w:rPr>
        <w:t>.</w:t>
      </w:r>
      <w:r w:rsidR="002841B7">
        <w:rPr>
          <w:sz w:val="28"/>
          <w:szCs w:val="28"/>
        </w:rPr>
        <w:t xml:space="preserve"> </w:t>
      </w:r>
      <w:r w:rsidR="002841B7" w:rsidRPr="002841B7">
        <w:rPr>
          <w:sz w:val="28"/>
          <w:szCs w:val="28"/>
        </w:rPr>
        <w:t>The Generalization Relationship establishes an “is-a” connection between two use cases, indicating that one use case is a specialized version of another</w:t>
      </w:r>
    </w:p>
    <w:p w14:paraId="46ED304A" w14:textId="10F887BF" w:rsidR="006346E5" w:rsidRDefault="006346E5" w:rsidP="00533362">
      <w:pPr>
        <w:spacing w:before="31"/>
        <w:ind w:left="720"/>
        <w:rPr>
          <w:sz w:val="28"/>
          <w:szCs w:val="28"/>
        </w:rPr>
      </w:pPr>
      <w:r>
        <w:rPr>
          <w:sz w:val="28"/>
          <w:szCs w:val="28"/>
        </w:rPr>
        <w:t xml:space="preserve">                                                     OR</w:t>
      </w:r>
    </w:p>
    <w:p w14:paraId="3B50DBE6" w14:textId="3C66984A" w:rsidR="00C41133" w:rsidRPr="0056132E" w:rsidRDefault="006346E5" w:rsidP="00533362">
      <w:pPr>
        <w:spacing w:before="31"/>
        <w:ind w:left="720"/>
        <w:rPr>
          <w:sz w:val="28"/>
          <w:szCs w:val="28"/>
        </w:rPr>
      </w:pPr>
      <w:r w:rsidRPr="006346E5">
        <w:rPr>
          <w:sz w:val="28"/>
          <w:szCs w:val="28"/>
        </w:rPr>
        <w:t>A relationship between actors to support re-use of common properties.</w:t>
      </w:r>
    </w:p>
    <w:p w14:paraId="1BA6F93B" w14:textId="77777777" w:rsidR="0056132E" w:rsidRPr="0056132E" w:rsidRDefault="0056132E" w:rsidP="0056132E">
      <w:pPr>
        <w:numPr>
          <w:ilvl w:val="0"/>
          <w:numId w:val="14"/>
        </w:numPr>
        <w:spacing w:before="31"/>
        <w:rPr>
          <w:sz w:val="28"/>
          <w:szCs w:val="28"/>
        </w:rPr>
      </w:pPr>
      <w:r w:rsidRPr="0056132E">
        <w:rPr>
          <w:b/>
          <w:bCs/>
          <w:sz w:val="28"/>
          <w:szCs w:val="28"/>
        </w:rPr>
        <w:t>Create Use Case Diagrams</w:t>
      </w:r>
      <w:r w:rsidRPr="0056132E">
        <w:rPr>
          <w:sz w:val="28"/>
          <w:szCs w:val="28"/>
        </w:rPr>
        <w:t>: Use case diagrams provide a visual representation of the actors, use cases, and their relationships. Draw a diagram illustrating the actors, use cases, and their associations using standard UML notation.</w:t>
      </w:r>
    </w:p>
    <w:p w14:paraId="6FB40B5F" w14:textId="77777777" w:rsidR="0056132E" w:rsidRPr="0056132E" w:rsidRDefault="0056132E" w:rsidP="0056132E">
      <w:pPr>
        <w:numPr>
          <w:ilvl w:val="0"/>
          <w:numId w:val="14"/>
        </w:numPr>
        <w:spacing w:before="31"/>
        <w:rPr>
          <w:sz w:val="28"/>
          <w:szCs w:val="28"/>
        </w:rPr>
      </w:pPr>
      <w:r w:rsidRPr="0056132E">
        <w:rPr>
          <w:b/>
          <w:bCs/>
          <w:sz w:val="28"/>
          <w:szCs w:val="28"/>
        </w:rPr>
        <w:t>Refine and Validate</w:t>
      </w:r>
      <w:r w:rsidRPr="0056132E">
        <w:rPr>
          <w:sz w:val="28"/>
          <w:szCs w:val="28"/>
        </w:rPr>
        <w:t>: Review the use case model to ensure completeness, consistency, and correctness. Validate the model with stakeholders to ensure that it accurately captures the system requirements.</w:t>
      </w:r>
    </w:p>
    <w:p w14:paraId="69252B87" w14:textId="77777777" w:rsidR="0056132E" w:rsidRPr="0056132E" w:rsidRDefault="0056132E" w:rsidP="0056132E">
      <w:pPr>
        <w:numPr>
          <w:ilvl w:val="0"/>
          <w:numId w:val="14"/>
        </w:numPr>
        <w:spacing w:before="31"/>
        <w:rPr>
          <w:sz w:val="28"/>
          <w:szCs w:val="28"/>
        </w:rPr>
      </w:pPr>
      <w:r w:rsidRPr="0056132E">
        <w:rPr>
          <w:b/>
          <w:bCs/>
          <w:sz w:val="28"/>
          <w:szCs w:val="28"/>
        </w:rPr>
        <w:t>Iterate</w:t>
      </w:r>
      <w:r w:rsidRPr="0056132E">
        <w:rPr>
          <w:sz w:val="28"/>
          <w:szCs w:val="28"/>
        </w:rPr>
        <w:t>: Use case modeling is an iterative process. As you gather more information and gain a better understanding of the system, refine and update the use case model accordingly.</w:t>
      </w:r>
    </w:p>
    <w:p w14:paraId="5203C929" w14:textId="77777777" w:rsidR="0056132E" w:rsidRPr="0056132E" w:rsidRDefault="0056132E" w:rsidP="0056132E">
      <w:pPr>
        <w:numPr>
          <w:ilvl w:val="0"/>
          <w:numId w:val="14"/>
        </w:numPr>
        <w:spacing w:before="31"/>
        <w:rPr>
          <w:sz w:val="28"/>
          <w:szCs w:val="28"/>
        </w:rPr>
      </w:pPr>
      <w:r w:rsidRPr="0056132E">
        <w:rPr>
          <w:b/>
          <w:bCs/>
          <w:sz w:val="28"/>
          <w:szCs w:val="28"/>
        </w:rPr>
        <w:lastRenderedPageBreak/>
        <w:t>Maintain</w:t>
      </w:r>
      <w:r w:rsidRPr="0056132E">
        <w:rPr>
          <w:sz w:val="28"/>
          <w:szCs w:val="28"/>
        </w:rPr>
        <w:t>: Keep the use case model up-to-date as the project progresses and requirements evolve. Regularly review and update the model to reflect any changes in the system.</w:t>
      </w:r>
    </w:p>
    <w:p w14:paraId="7649120B" w14:textId="4D18E310" w:rsidR="0056132E" w:rsidRDefault="0056132E" w:rsidP="0056132E">
      <w:pPr>
        <w:spacing w:before="31"/>
        <w:rPr>
          <w:sz w:val="28"/>
          <w:szCs w:val="28"/>
        </w:rPr>
      </w:pPr>
      <w:r w:rsidRPr="0056132E">
        <w:rPr>
          <w:sz w:val="28"/>
          <w:szCs w:val="28"/>
        </w:rPr>
        <w:t>By following these steps, you can create a comprehensive use case model that effectively captures the functional requirements of your system.</w:t>
      </w:r>
    </w:p>
    <w:p w14:paraId="4ECBBAB2" w14:textId="77777777" w:rsidR="008176ED" w:rsidRDefault="008176ED" w:rsidP="0056132E">
      <w:pPr>
        <w:spacing w:before="31"/>
        <w:rPr>
          <w:sz w:val="28"/>
          <w:szCs w:val="28"/>
        </w:rPr>
      </w:pPr>
    </w:p>
    <w:p w14:paraId="2A008B0F" w14:textId="3BE54B02" w:rsidR="007459CE" w:rsidRDefault="00F6616E" w:rsidP="008176ED">
      <w:pPr>
        <w:spacing w:before="31"/>
        <w:rPr>
          <w:b/>
          <w:sz w:val="28"/>
          <w:szCs w:val="28"/>
        </w:rPr>
      </w:pPr>
      <w:r>
        <w:rPr>
          <w:b/>
          <w:sz w:val="28"/>
          <w:szCs w:val="28"/>
        </w:rPr>
        <w:t xml:space="preserve">Example </w:t>
      </w:r>
      <w:r w:rsidR="007459CE">
        <w:rPr>
          <w:b/>
          <w:sz w:val="28"/>
          <w:szCs w:val="28"/>
        </w:rPr>
        <w:t>Scenario</w:t>
      </w:r>
    </w:p>
    <w:p w14:paraId="167827FF" w14:textId="17EC5153" w:rsidR="003C7A91" w:rsidRDefault="008176ED" w:rsidP="008176ED">
      <w:pPr>
        <w:spacing w:before="31"/>
        <w:rPr>
          <w:sz w:val="28"/>
          <w:szCs w:val="28"/>
        </w:rPr>
      </w:pPr>
      <w:r w:rsidRPr="008176ED">
        <w:rPr>
          <w:sz w:val="28"/>
          <w:szCs w:val="28"/>
        </w:rPr>
        <w:t>The Automated Teller Machine is a remote unit connected to the bank computer systems</w:t>
      </w:r>
      <w:r w:rsidR="003C7A91">
        <w:rPr>
          <w:sz w:val="28"/>
          <w:szCs w:val="28"/>
        </w:rPr>
        <w:t>; the bank computer system is respon</w:t>
      </w:r>
      <w:r w:rsidR="003E0E18">
        <w:rPr>
          <w:sz w:val="28"/>
          <w:szCs w:val="28"/>
        </w:rPr>
        <w:t>sible for verifying bank customers, authorizing transaction and recording completed transactions</w:t>
      </w:r>
      <w:r w:rsidRPr="008176ED">
        <w:rPr>
          <w:sz w:val="28"/>
          <w:szCs w:val="28"/>
        </w:rPr>
        <w:t>. The purpose of the system is to bring regular bank services closer to the customer and increase the working hours to around the clock. It is also important to decrease the amount of bank cashiers. An ATM withdrawal is less expensive for the Bank than a withdrawal from a teller.</w:t>
      </w:r>
      <w:r w:rsidRPr="008176ED">
        <w:rPr>
          <w:sz w:val="28"/>
          <w:szCs w:val="28"/>
        </w:rPr>
        <w:br/>
      </w:r>
      <w:r w:rsidRPr="008176ED">
        <w:rPr>
          <w:sz w:val="28"/>
          <w:szCs w:val="28"/>
        </w:rPr>
        <w:br/>
        <w:t>The ATM system requires that each bank customer has an ATM card and remembers his PIN code. The whole security of this system builds on the PIN co</w:t>
      </w:r>
      <w:r w:rsidR="003C7A91">
        <w:rPr>
          <w:sz w:val="28"/>
          <w:szCs w:val="28"/>
        </w:rPr>
        <w:t>de. The cashier responsibility is to count the money in the security box to verify all deposits. The maintenance person is responsible for maintaining the Automated Teller Machine, refilling paper, and replenishing cash.</w:t>
      </w:r>
    </w:p>
    <w:p w14:paraId="5FF8920D" w14:textId="77777777" w:rsidR="00F6616E" w:rsidRDefault="00F6616E" w:rsidP="008176ED">
      <w:pPr>
        <w:spacing w:before="31"/>
        <w:rPr>
          <w:sz w:val="28"/>
          <w:szCs w:val="28"/>
        </w:rPr>
      </w:pPr>
    </w:p>
    <w:p w14:paraId="3EE0F3E6" w14:textId="0946AE5C" w:rsidR="007459CE" w:rsidRDefault="007459CE" w:rsidP="008176ED">
      <w:pPr>
        <w:spacing w:before="31"/>
        <w:rPr>
          <w:b/>
          <w:sz w:val="28"/>
          <w:szCs w:val="28"/>
        </w:rPr>
      </w:pPr>
      <w:r w:rsidRPr="007459CE">
        <w:rPr>
          <w:b/>
          <w:sz w:val="28"/>
          <w:szCs w:val="28"/>
        </w:rPr>
        <w:t>Usecase Modeling of the Scenario</w:t>
      </w:r>
    </w:p>
    <w:p w14:paraId="779BBDC2" w14:textId="77777777" w:rsidR="00F6616E" w:rsidRPr="007459CE" w:rsidRDefault="00F6616E" w:rsidP="008176ED">
      <w:pPr>
        <w:spacing w:before="31"/>
        <w:rPr>
          <w:b/>
          <w:sz w:val="28"/>
          <w:szCs w:val="28"/>
        </w:rPr>
      </w:pPr>
    </w:p>
    <w:p w14:paraId="00D26331" w14:textId="1A3121C9" w:rsidR="008176ED" w:rsidRDefault="00F6616E" w:rsidP="00F6616E">
      <w:pPr>
        <w:spacing w:before="31"/>
        <w:rPr>
          <w:b/>
          <w:bCs/>
          <w:sz w:val="28"/>
          <w:szCs w:val="28"/>
        </w:rPr>
      </w:pPr>
      <w:r>
        <w:rPr>
          <w:b/>
          <w:bCs/>
          <w:sz w:val="28"/>
          <w:szCs w:val="28"/>
        </w:rPr>
        <w:t>1.</w:t>
      </w:r>
      <w:r w:rsidR="007459CE" w:rsidRPr="00F6616E">
        <w:rPr>
          <w:b/>
          <w:bCs/>
          <w:sz w:val="28"/>
          <w:szCs w:val="28"/>
        </w:rPr>
        <w:t xml:space="preserve">Identify </w:t>
      </w:r>
      <w:r w:rsidR="008176ED" w:rsidRPr="00F6616E">
        <w:rPr>
          <w:b/>
          <w:bCs/>
          <w:sz w:val="28"/>
          <w:szCs w:val="28"/>
        </w:rPr>
        <w:t>Actors</w:t>
      </w:r>
    </w:p>
    <w:p w14:paraId="69E9DB68" w14:textId="77777777" w:rsidR="00F6616E" w:rsidRPr="00F6616E" w:rsidRDefault="00F6616E" w:rsidP="00F6616E">
      <w:pPr>
        <w:spacing w:before="31"/>
        <w:rPr>
          <w:b/>
          <w:bCs/>
          <w:sz w:val="28"/>
          <w:szCs w:val="28"/>
        </w:rPr>
      </w:pPr>
    </w:p>
    <w:p w14:paraId="2233F398" w14:textId="435E47C7" w:rsidR="008176ED" w:rsidRPr="008176ED" w:rsidRDefault="008176ED" w:rsidP="008176ED">
      <w:pPr>
        <w:spacing w:before="31"/>
        <w:rPr>
          <w:b/>
          <w:bCs/>
          <w:sz w:val="28"/>
          <w:szCs w:val="28"/>
        </w:rPr>
      </w:pPr>
      <w:r w:rsidRPr="008176ED">
        <w:rPr>
          <w:b/>
          <w:bCs/>
          <w:sz w:val="28"/>
          <w:szCs w:val="28"/>
        </w:rPr>
        <w:t>Bank Customer</w:t>
      </w:r>
    </w:p>
    <w:p w14:paraId="32FB0753" w14:textId="12F485D2" w:rsidR="008176ED" w:rsidRDefault="008176ED" w:rsidP="008176ED">
      <w:pPr>
        <w:spacing w:before="31"/>
        <w:rPr>
          <w:sz w:val="28"/>
          <w:szCs w:val="28"/>
        </w:rPr>
      </w:pPr>
      <w:r w:rsidRPr="008176ED">
        <w:rPr>
          <w:sz w:val="28"/>
          <w:szCs w:val="28"/>
        </w:rPr>
        <w:t>This actor represents a person with a valid Bank Card. The Bank Card is th</w:t>
      </w:r>
      <w:r>
        <w:rPr>
          <w:sz w:val="28"/>
          <w:szCs w:val="28"/>
        </w:rPr>
        <w:t>eirs and they know the PIN Cod</w:t>
      </w:r>
      <w:r w:rsidR="00980956">
        <w:rPr>
          <w:sz w:val="28"/>
          <w:szCs w:val="28"/>
        </w:rPr>
        <w:t>e</w:t>
      </w:r>
    </w:p>
    <w:p w14:paraId="3E68BA8D" w14:textId="312BA960" w:rsidR="008176ED" w:rsidRPr="008176ED" w:rsidRDefault="008176ED" w:rsidP="008176ED">
      <w:pPr>
        <w:spacing w:before="31"/>
        <w:rPr>
          <w:sz w:val="28"/>
          <w:szCs w:val="28"/>
        </w:rPr>
      </w:pPr>
      <w:r w:rsidRPr="008176ED">
        <w:rPr>
          <w:b/>
          <w:bCs/>
          <w:sz w:val="28"/>
          <w:szCs w:val="28"/>
        </w:rPr>
        <w:t>Cashier</w:t>
      </w:r>
    </w:p>
    <w:p w14:paraId="3B5B404C" w14:textId="77777777" w:rsidR="00980956" w:rsidRDefault="008176ED" w:rsidP="008176ED">
      <w:pPr>
        <w:spacing w:before="31"/>
        <w:rPr>
          <w:sz w:val="28"/>
          <w:szCs w:val="28"/>
        </w:rPr>
      </w:pPr>
      <w:r w:rsidRPr="008176ED">
        <w:rPr>
          <w:sz w:val="28"/>
          <w:szCs w:val="28"/>
        </w:rPr>
        <w:t>From the ATM system point of view, the Cashier's only responsibility is to count the money in the security box to verify all deposits.</w:t>
      </w:r>
    </w:p>
    <w:p w14:paraId="1A29C57F" w14:textId="263787A3" w:rsidR="008176ED" w:rsidRPr="008176ED" w:rsidRDefault="008176ED" w:rsidP="008176ED">
      <w:pPr>
        <w:spacing w:before="31"/>
        <w:rPr>
          <w:sz w:val="28"/>
          <w:szCs w:val="28"/>
        </w:rPr>
      </w:pPr>
      <w:r w:rsidRPr="008176ED">
        <w:rPr>
          <w:b/>
          <w:bCs/>
          <w:sz w:val="28"/>
          <w:szCs w:val="28"/>
        </w:rPr>
        <w:t>Bank</w:t>
      </w:r>
    </w:p>
    <w:p w14:paraId="4F8A4724" w14:textId="77777777" w:rsidR="008176ED" w:rsidRPr="008176ED" w:rsidRDefault="008176ED" w:rsidP="008176ED">
      <w:pPr>
        <w:spacing w:before="31"/>
        <w:rPr>
          <w:sz w:val="28"/>
          <w:szCs w:val="28"/>
        </w:rPr>
      </w:pPr>
      <w:r w:rsidRPr="008176ED">
        <w:rPr>
          <w:sz w:val="28"/>
          <w:szCs w:val="28"/>
        </w:rPr>
        <w:t>This actor represents the financial institution that provides services to the ATM. Responsible for verifying Bank Customers, authorizing transactions and recording completed transactions.</w:t>
      </w:r>
    </w:p>
    <w:p w14:paraId="06D81E27" w14:textId="52635136" w:rsidR="008176ED" w:rsidRPr="008176ED" w:rsidRDefault="008176ED" w:rsidP="008176ED">
      <w:pPr>
        <w:spacing w:before="31"/>
        <w:rPr>
          <w:b/>
          <w:bCs/>
          <w:sz w:val="28"/>
          <w:szCs w:val="28"/>
        </w:rPr>
      </w:pPr>
      <w:r w:rsidRPr="008176ED">
        <w:rPr>
          <w:b/>
          <w:bCs/>
          <w:sz w:val="28"/>
          <w:szCs w:val="28"/>
        </w:rPr>
        <w:t>Maintenance Person</w:t>
      </w:r>
    </w:p>
    <w:p w14:paraId="1F8B559E" w14:textId="69C9B75D" w:rsidR="007459CE" w:rsidRDefault="008176ED" w:rsidP="008176ED">
      <w:pPr>
        <w:spacing w:before="31"/>
        <w:rPr>
          <w:sz w:val="28"/>
          <w:szCs w:val="28"/>
        </w:rPr>
      </w:pPr>
      <w:r w:rsidRPr="008176ED">
        <w:rPr>
          <w:sz w:val="28"/>
          <w:szCs w:val="28"/>
        </w:rPr>
        <w:t>This actor represents the person responsible for maintaining the Automated Teller Machine, refilling paper, and replenishing cash.</w:t>
      </w:r>
    </w:p>
    <w:p w14:paraId="7A8C4CDD" w14:textId="736DB191" w:rsidR="00F6616E" w:rsidRDefault="00F6616E" w:rsidP="008176ED">
      <w:pPr>
        <w:spacing w:before="31"/>
        <w:rPr>
          <w:sz w:val="28"/>
          <w:szCs w:val="28"/>
        </w:rPr>
      </w:pPr>
    </w:p>
    <w:p w14:paraId="0FD8D8A1" w14:textId="4B93183F" w:rsidR="00F6616E" w:rsidRDefault="00F6616E" w:rsidP="00F6616E">
      <w:pPr>
        <w:spacing w:before="31"/>
        <w:rPr>
          <w:b/>
          <w:sz w:val="28"/>
          <w:szCs w:val="28"/>
        </w:rPr>
      </w:pPr>
      <w:r>
        <w:rPr>
          <w:b/>
          <w:sz w:val="28"/>
          <w:szCs w:val="28"/>
        </w:rPr>
        <w:t>2.</w:t>
      </w:r>
      <w:r w:rsidRPr="00F6616E">
        <w:rPr>
          <w:b/>
          <w:sz w:val="28"/>
          <w:szCs w:val="28"/>
        </w:rPr>
        <w:t>Identify Use cases</w:t>
      </w:r>
    </w:p>
    <w:p w14:paraId="6515FF34" w14:textId="77777777" w:rsidR="00F6616E" w:rsidRDefault="00F6616E" w:rsidP="00F6616E">
      <w:pPr>
        <w:spacing w:before="31"/>
        <w:rPr>
          <w:b/>
          <w:sz w:val="28"/>
          <w:szCs w:val="28"/>
        </w:rPr>
      </w:pPr>
    </w:p>
    <w:p w14:paraId="496B08B8" w14:textId="10E72DE8" w:rsidR="00F6616E" w:rsidRPr="00F6616E" w:rsidRDefault="00F6616E" w:rsidP="00F6616E">
      <w:pPr>
        <w:spacing w:before="31"/>
        <w:rPr>
          <w:b/>
          <w:sz w:val="28"/>
          <w:szCs w:val="28"/>
        </w:rPr>
      </w:pPr>
      <w:r w:rsidRPr="00F6616E">
        <w:rPr>
          <w:b/>
          <w:bCs/>
          <w:sz w:val="28"/>
          <w:szCs w:val="28"/>
        </w:rPr>
        <w:t>Validate User</w:t>
      </w:r>
    </w:p>
    <w:p w14:paraId="2D8D20D4" w14:textId="667B4EA3" w:rsidR="00F6616E" w:rsidRDefault="00F6616E" w:rsidP="00F6616E">
      <w:pPr>
        <w:spacing w:before="31"/>
        <w:rPr>
          <w:sz w:val="28"/>
          <w:szCs w:val="28"/>
        </w:rPr>
      </w:pPr>
      <w:r w:rsidRPr="00F6616E">
        <w:rPr>
          <w:sz w:val="28"/>
          <w:szCs w:val="28"/>
        </w:rPr>
        <w:lastRenderedPageBreak/>
        <w:t>This use case describes general behavior for the ATM to validate the Bank Customer. It includes all steps that are the same no ma</w:t>
      </w:r>
      <w:r>
        <w:rPr>
          <w:sz w:val="28"/>
          <w:szCs w:val="28"/>
        </w:rPr>
        <w:t>t</w:t>
      </w:r>
      <w:r w:rsidRPr="00F6616E">
        <w:rPr>
          <w:sz w:val="28"/>
          <w:szCs w:val="28"/>
        </w:rPr>
        <w:t>ter what kind of transaction the Bank Customer does.</w:t>
      </w:r>
    </w:p>
    <w:p w14:paraId="1A5114F0" w14:textId="0AB3C4AF" w:rsidR="00F6616E" w:rsidRPr="00F6616E" w:rsidRDefault="00F6616E" w:rsidP="00F6616E">
      <w:pPr>
        <w:spacing w:before="31"/>
        <w:rPr>
          <w:sz w:val="28"/>
          <w:szCs w:val="28"/>
        </w:rPr>
      </w:pPr>
      <w:r w:rsidRPr="00F6616E">
        <w:rPr>
          <w:b/>
          <w:bCs/>
          <w:sz w:val="28"/>
          <w:szCs w:val="28"/>
        </w:rPr>
        <w:t>Withdraw Cash</w:t>
      </w:r>
    </w:p>
    <w:p w14:paraId="339D0A17" w14:textId="54CA11E1" w:rsidR="00F6616E" w:rsidRPr="00F6616E" w:rsidRDefault="00F6616E" w:rsidP="00F6616E">
      <w:pPr>
        <w:spacing w:before="31"/>
        <w:rPr>
          <w:sz w:val="28"/>
          <w:szCs w:val="28"/>
        </w:rPr>
      </w:pPr>
      <w:r w:rsidRPr="00F6616E">
        <w:rPr>
          <w:sz w:val="28"/>
          <w:szCs w:val="28"/>
        </w:rPr>
        <w:t xml:space="preserve">This use case describes how the Bank Customer uses the ATM to withdraw money </w:t>
      </w:r>
      <w:r w:rsidR="00C617F9">
        <w:rPr>
          <w:sz w:val="28"/>
          <w:szCs w:val="28"/>
        </w:rPr>
        <w:t xml:space="preserve">from </w:t>
      </w:r>
      <w:r w:rsidRPr="00F6616E">
        <w:rPr>
          <w:sz w:val="28"/>
          <w:szCs w:val="28"/>
        </w:rPr>
        <w:t>his/her bank account.</w:t>
      </w:r>
    </w:p>
    <w:p w14:paraId="2A98D219" w14:textId="77777777" w:rsidR="00F6616E" w:rsidRPr="00F6616E" w:rsidRDefault="00F6616E" w:rsidP="00F6616E">
      <w:pPr>
        <w:spacing w:before="31"/>
        <w:rPr>
          <w:b/>
          <w:bCs/>
          <w:sz w:val="28"/>
          <w:szCs w:val="28"/>
        </w:rPr>
      </w:pPr>
      <w:r w:rsidRPr="00F6616E">
        <w:rPr>
          <w:b/>
          <w:bCs/>
          <w:sz w:val="28"/>
          <w:szCs w:val="28"/>
        </w:rPr>
        <w:t>Transfer Funds</w:t>
      </w:r>
    </w:p>
    <w:p w14:paraId="43C0D655" w14:textId="77777777" w:rsidR="00F6616E" w:rsidRPr="00F6616E" w:rsidRDefault="00F6616E" w:rsidP="00F6616E">
      <w:pPr>
        <w:spacing w:before="31"/>
        <w:rPr>
          <w:sz w:val="28"/>
          <w:szCs w:val="28"/>
        </w:rPr>
      </w:pPr>
      <w:r w:rsidRPr="00F6616E">
        <w:rPr>
          <w:sz w:val="28"/>
          <w:szCs w:val="28"/>
        </w:rPr>
        <w:t>This use case describes how the Bank Customer uses the ATM to transfer money between different bank accounts.</w:t>
      </w:r>
    </w:p>
    <w:p w14:paraId="57EB5F22" w14:textId="77777777" w:rsidR="00F6616E" w:rsidRPr="00F6616E" w:rsidRDefault="00F6616E" w:rsidP="00F6616E">
      <w:pPr>
        <w:spacing w:before="31"/>
        <w:rPr>
          <w:b/>
          <w:bCs/>
          <w:sz w:val="28"/>
          <w:szCs w:val="28"/>
        </w:rPr>
      </w:pPr>
      <w:r w:rsidRPr="00F6616E">
        <w:rPr>
          <w:b/>
          <w:bCs/>
          <w:sz w:val="28"/>
          <w:szCs w:val="28"/>
        </w:rPr>
        <w:t>Deposit Funds</w:t>
      </w:r>
    </w:p>
    <w:p w14:paraId="7BAD7689" w14:textId="77777777" w:rsidR="00F6616E" w:rsidRPr="00F6616E" w:rsidRDefault="00F6616E" w:rsidP="00F6616E">
      <w:pPr>
        <w:spacing w:before="31"/>
        <w:rPr>
          <w:sz w:val="28"/>
          <w:szCs w:val="28"/>
        </w:rPr>
      </w:pPr>
      <w:r w:rsidRPr="00F6616E">
        <w:rPr>
          <w:sz w:val="28"/>
          <w:szCs w:val="28"/>
        </w:rPr>
        <w:t>This use case describes how the Bank Customer deposits money to an account.</w:t>
      </w:r>
    </w:p>
    <w:p w14:paraId="48A96825" w14:textId="77777777" w:rsidR="00F6616E" w:rsidRPr="00F6616E" w:rsidRDefault="00F6616E" w:rsidP="00F6616E">
      <w:pPr>
        <w:spacing w:before="31"/>
        <w:rPr>
          <w:b/>
          <w:bCs/>
          <w:sz w:val="28"/>
          <w:szCs w:val="28"/>
        </w:rPr>
      </w:pPr>
      <w:r w:rsidRPr="00F6616E">
        <w:rPr>
          <w:b/>
          <w:bCs/>
          <w:sz w:val="28"/>
          <w:szCs w:val="28"/>
        </w:rPr>
        <w:t>Refill Machine</w:t>
      </w:r>
    </w:p>
    <w:p w14:paraId="260D2F61" w14:textId="2B817EE0" w:rsidR="00F6616E" w:rsidRDefault="00F6616E" w:rsidP="00F6616E">
      <w:pPr>
        <w:spacing w:before="31"/>
        <w:rPr>
          <w:sz w:val="28"/>
          <w:szCs w:val="28"/>
        </w:rPr>
      </w:pPr>
      <w:r w:rsidRPr="00F6616E">
        <w:rPr>
          <w:sz w:val="28"/>
          <w:szCs w:val="28"/>
        </w:rPr>
        <w:t>This use case describes how the Maintenance Person refills money, receipt paper and envelopes.</w:t>
      </w:r>
    </w:p>
    <w:p w14:paraId="21ED1425" w14:textId="1F2A8ED5" w:rsidR="00F6616E" w:rsidRDefault="00F6616E" w:rsidP="00F6616E">
      <w:pPr>
        <w:spacing w:before="31"/>
        <w:rPr>
          <w:sz w:val="28"/>
          <w:szCs w:val="28"/>
        </w:rPr>
      </w:pPr>
    </w:p>
    <w:p w14:paraId="3EB64E7B" w14:textId="0EF7A34C" w:rsidR="00F6616E" w:rsidRDefault="00F6616E" w:rsidP="00F6616E">
      <w:pPr>
        <w:spacing w:before="31"/>
        <w:rPr>
          <w:b/>
          <w:sz w:val="28"/>
          <w:szCs w:val="28"/>
        </w:rPr>
      </w:pPr>
      <w:r w:rsidRPr="00F6616E">
        <w:rPr>
          <w:b/>
          <w:sz w:val="28"/>
          <w:szCs w:val="28"/>
        </w:rPr>
        <w:t>3.Usecase Description</w:t>
      </w:r>
    </w:p>
    <w:p w14:paraId="2BC20801" w14:textId="77777777" w:rsidR="006346E5" w:rsidRDefault="006346E5" w:rsidP="00F6616E">
      <w:pPr>
        <w:spacing w:before="31"/>
        <w:rPr>
          <w:b/>
          <w:sz w:val="28"/>
          <w:szCs w:val="28"/>
        </w:rPr>
      </w:pPr>
    </w:p>
    <w:p w14:paraId="177DC843" w14:textId="221B236C" w:rsidR="006346E5" w:rsidRDefault="006346E5" w:rsidP="006346E5">
      <w:pPr>
        <w:spacing w:before="31"/>
        <w:rPr>
          <w:sz w:val="28"/>
          <w:szCs w:val="28"/>
        </w:rPr>
      </w:pPr>
      <w:r>
        <w:rPr>
          <w:sz w:val="28"/>
          <w:szCs w:val="28"/>
        </w:rPr>
        <w:t>Example Of Withdraw Cash Use</w:t>
      </w:r>
      <w:r>
        <w:rPr>
          <w:sz w:val="28"/>
          <w:szCs w:val="28"/>
        </w:rPr>
        <w:t xml:space="preserve"> </w:t>
      </w:r>
      <w:r>
        <w:rPr>
          <w:sz w:val="28"/>
          <w:szCs w:val="28"/>
        </w:rPr>
        <w:t xml:space="preserve">case: </w:t>
      </w:r>
    </w:p>
    <w:p w14:paraId="4F785DB9" w14:textId="77777777" w:rsidR="006346E5" w:rsidRDefault="006346E5" w:rsidP="006346E5">
      <w:pPr>
        <w:spacing w:before="31"/>
        <w:rPr>
          <w:sz w:val="28"/>
          <w:szCs w:val="28"/>
        </w:rPr>
      </w:pPr>
    </w:p>
    <w:p w14:paraId="57B06290" w14:textId="77777777" w:rsidR="006346E5" w:rsidRDefault="006346E5" w:rsidP="006346E5">
      <w:pPr>
        <w:spacing w:before="31"/>
        <w:rPr>
          <w:sz w:val="28"/>
          <w:szCs w:val="28"/>
        </w:rPr>
      </w:pPr>
      <w:r w:rsidRPr="007E4BC6">
        <w:rPr>
          <w:sz w:val="28"/>
          <w:szCs w:val="28"/>
        </w:rPr>
        <w:t>Use case Name: Withdraw cash</w:t>
      </w:r>
    </w:p>
    <w:p w14:paraId="24C21EC8" w14:textId="77777777" w:rsidR="006346E5" w:rsidRDefault="006346E5" w:rsidP="006346E5">
      <w:pPr>
        <w:spacing w:before="31"/>
        <w:rPr>
          <w:sz w:val="28"/>
          <w:szCs w:val="28"/>
        </w:rPr>
      </w:pPr>
      <w:r>
        <w:rPr>
          <w:sz w:val="28"/>
          <w:szCs w:val="28"/>
        </w:rPr>
        <w:t>Actor: Bank Customer</w:t>
      </w:r>
    </w:p>
    <w:p w14:paraId="4623AAC9" w14:textId="4B3096EF" w:rsidR="006346E5" w:rsidRPr="00C617F9" w:rsidRDefault="006346E5" w:rsidP="006346E5">
      <w:pPr>
        <w:spacing w:before="31"/>
        <w:rPr>
          <w:sz w:val="28"/>
          <w:szCs w:val="28"/>
        </w:rPr>
      </w:pPr>
      <w:r>
        <w:rPr>
          <w:sz w:val="28"/>
          <w:szCs w:val="28"/>
        </w:rPr>
        <w:t>Use</w:t>
      </w:r>
      <w:r>
        <w:rPr>
          <w:sz w:val="28"/>
          <w:szCs w:val="28"/>
        </w:rPr>
        <w:t xml:space="preserve"> </w:t>
      </w:r>
      <w:r>
        <w:rPr>
          <w:sz w:val="28"/>
          <w:szCs w:val="28"/>
        </w:rPr>
        <w:t xml:space="preserve">case description: </w:t>
      </w:r>
      <w:r w:rsidRPr="00C617F9">
        <w:rPr>
          <w:sz w:val="28"/>
          <w:szCs w:val="28"/>
        </w:rPr>
        <w:t>This use case describes how the Bank Customer uses the ATM to withdraw money from his/her bank account.</w:t>
      </w:r>
    </w:p>
    <w:p w14:paraId="615BA979" w14:textId="77777777" w:rsidR="006346E5" w:rsidRDefault="006346E5" w:rsidP="006346E5">
      <w:pPr>
        <w:spacing w:before="31"/>
        <w:rPr>
          <w:sz w:val="28"/>
          <w:szCs w:val="28"/>
        </w:rPr>
      </w:pPr>
      <w:r>
        <w:rPr>
          <w:sz w:val="28"/>
          <w:szCs w:val="28"/>
        </w:rPr>
        <w:t xml:space="preserve">Preconditions: The validate user use case must have been successfully completed (in other words </w:t>
      </w:r>
      <w:r w:rsidRPr="00E027CF">
        <w:rPr>
          <w:sz w:val="28"/>
          <w:szCs w:val="28"/>
        </w:rPr>
        <w:t>The customer must have a valid ATM card and PIN number</w:t>
      </w:r>
      <w:r>
        <w:rPr>
          <w:sz w:val="28"/>
          <w:szCs w:val="28"/>
        </w:rPr>
        <w:t>)</w:t>
      </w:r>
      <w:r w:rsidRPr="00E027CF">
        <w:rPr>
          <w:sz w:val="28"/>
          <w:szCs w:val="28"/>
        </w:rPr>
        <w:t>. The ATM must be functioning properly and connected to the banking network.</w:t>
      </w:r>
      <w:r>
        <w:rPr>
          <w:sz w:val="28"/>
          <w:szCs w:val="28"/>
        </w:rPr>
        <w:t xml:space="preserve"> </w:t>
      </w:r>
    </w:p>
    <w:p w14:paraId="1481799A" w14:textId="77777777" w:rsidR="006346E5" w:rsidRDefault="006346E5" w:rsidP="006346E5">
      <w:pPr>
        <w:spacing w:before="31"/>
        <w:rPr>
          <w:sz w:val="28"/>
          <w:szCs w:val="28"/>
        </w:rPr>
      </w:pPr>
      <w:r>
        <w:rPr>
          <w:sz w:val="28"/>
          <w:szCs w:val="28"/>
        </w:rPr>
        <w:t>Basic Flow:</w:t>
      </w:r>
    </w:p>
    <w:p w14:paraId="4622B8F9" w14:textId="77777777" w:rsidR="006346E5" w:rsidRPr="009328E1" w:rsidRDefault="006346E5" w:rsidP="006346E5">
      <w:pPr>
        <w:pStyle w:val="ListParagraph"/>
        <w:numPr>
          <w:ilvl w:val="0"/>
          <w:numId w:val="18"/>
        </w:numPr>
        <w:spacing w:before="31"/>
        <w:rPr>
          <w:sz w:val="28"/>
          <w:szCs w:val="28"/>
        </w:rPr>
      </w:pPr>
      <w:r>
        <w:rPr>
          <w:sz w:val="28"/>
          <w:szCs w:val="28"/>
        </w:rPr>
        <w:t>Insert card</w:t>
      </w:r>
    </w:p>
    <w:p w14:paraId="3D1F12DB" w14:textId="77777777" w:rsidR="006346E5" w:rsidRDefault="006346E5" w:rsidP="006346E5">
      <w:pPr>
        <w:pStyle w:val="ListParagraph"/>
        <w:numPr>
          <w:ilvl w:val="0"/>
          <w:numId w:val="18"/>
        </w:numPr>
        <w:spacing w:before="31"/>
        <w:rPr>
          <w:sz w:val="28"/>
          <w:szCs w:val="28"/>
        </w:rPr>
      </w:pPr>
      <w:r>
        <w:rPr>
          <w:sz w:val="28"/>
          <w:szCs w:val="28"/>
        </w:rPr>
        <w:t>Enter pin</w:t>
      </w:r>
    </w:p>
    <w:p w14:paraId="6C2332B3" w14:textId="77777777" w:rsidR="006346E5" w:rsidRPr="00E027CF" w:rsidRDefault="006346E5" w:rsidP="006346E5">
      <w:pPr>
        <w:pStyle w:val="ListParagraph"/>
        <w:numPr>
          <w:ilvl w:val="0"/>
          <w:numId w:val="18"/>
        </w:numPr>
        <w:spacing w:before="31"/>
        <w:rPr>
          <w:sz w:val="28"/>
          <w:szCs w:val="28"/>
        </w:rPr>
      </w:pPr>
      <w:r>
        <w:rPr>
          <w:sz w:val="28"/>
          <w:szCs w:val="28"/>
        </w:rPr>
        <w:t>Select withdraw</w:t>
      </w:r>
    </w:p>
    <w:p w14:paraId="1D5CE062" w14:textId="77777777" w:rsidR="006346E5" w:rsidRDefault="006346E5" w:rsidP="006346E5">
      <w:pPr>
        <w:pStyle w:val="ListParagraph"/>
        <w:numPr>
          <w:ilvl w:val="0"/>
          <w:numId w:val="18"/>
        </w:numPr>
        <w:spacing w:before="31"/>
        <w:rPr>
          <w:sz w:val="28"/>
          <w:szCs w:val="28"/>
        </w:rPr>
      </w:pPr>
      <w:r>
        <w:rPr>
          <w:sz w:val="28"/>
          <w:szCs w:val="28"/>
        </w:rPr>
        <w:t>Select type of account</w:t>
      </w:r>
    </w:p>
    <w:p w14:paraId="0F18E40D" w14:textId="77777777" w:rsidR="006346E5" w:rsidRDefault="006346E5" w:rsidP="006346E5">
      <w:pPr>
        <w:pStyle w:val="ListParagraph"/>
        <w:numPr>
          <w:ilvl w:val="0"/>
          <w:numId w:val="18"/>
        </w:numPr>
        <w:spacing w:before="31"/>
        <w:rPr>
          <w:sz w:val="28"/>
          <w:szCs w:val="28"/>
        </w:rPr>
      </w:pPr>
      <w:r>
        <w:rPr>
          <w:sz w:val="28"/>
          <w:szCs w:val="28"/>
        </w:rPr>
        <w:t>Select amount</w:t>
      </w:r>
    </w:p>
    <w:p w14:paraId="48F16F09" w14:textId="77777777" w:rsidR="006346E5" w:rsidRPr="00E027CF" w:rsidRDefault="006346E5" w:rsidP="006346E5">
      <w:pPr>
        <w:spacing w:before="31"/>
        <w:rPr>
          <w:sz w:val="28"/>
          <w:szCs w:val="28"/>
        </w:rPr>
      </w:pPr>
      <w:r w:rsidRPr="00E027CF">
        <w:rPr>
          <w:sz w:val="28"/>
          <w:szCs w:val="28"/>
        </w:rPr>
        <w:t xml:space="preserve">     </w:t>
      </w:r>
      <w:r>
        <w:rPr>
          <w:sz w:val="28"/>
          <w:szCs w:val="28"/>
        </w:rPr>
        <w:t>7. Send transaction</w:t>
      </w:r>
    </w:p>
    <w:p w14:paraId="713D7B77" w14:textId="77777777" w:rsidR="006346E5" w:rsidRPr="00E027CF" w:rsidRDefault="006346E5" w:rsidP="006346E5">
      <w:pPr>
        <w:spacing w:before="31"/>
        <w:rPr>
          <w:sz w:val="28"/>
          <w:szCs w:val="28"/>
        </w:rPr>
      </w:pPr>
      <w:r>
        <w:rPr>
          <w:sz w:val="28"/>
          <w:szCs w:val="28"/>
        </w:rPr>
        <w:t xml:space="preserve">     8. </w:t>
      </w:r>
      <w:r w:rsidRPr="00E027CF">
        <w:rPr>
          <w:sz w:val="28"/>
          <w:szCs w:val="28"/>
        </w:rPr>
        <w:t>Receive ok</w:t>
      </w:r>
    </w:p>
    <w:p w14:paraId="5EB68435" w14:textId="77777777" w:rsidR="006346E5" w:rsidRPr="00E027CF" w:rsidRDefault="006346E5" w:rsidP="006346E5">
      <w:pPr>
        <w:spacing w:before="31"/>
        <w:rPr>
          <w:sz w:val="28"/>
          <w:szCs w:val="28"/>
        </w:rPr>
      </w:pPr>
      <w:r>
        <w:rPr>
          <w:sz w:val="28"/>
          <w:szCs w:val="28"/>
        </w:rPr>
        <w:t xml:space="preserve">     9. </w:t>
      </w:r>
      <w:r w:rsidRPr="00E027CF">
        <w:rPr>
          <w:sz w:val="28"/>
          <w:szCs w:val="28"/>
        </w:rPr>
        <w:t>Dispense money</w:t>
      </w:r>
    </w:p>
    <w:p w14:paraId="1AFAC863" w14:textId="77777777" w:rsidR="006346E5" w:rsidRPr="00E027CF" w:rsidRDefault="006346E5" w:rsidP="006346E5">
      <w:pPr>
        <w:spacing w:before="31"/>
        <w:rPr>
          <w:sz w:val="28"/>
          <w:szCs w:val="28"/>
        </w:rPr>
      </w:pPr>
      <w:r>
        <w:rPr>
          <w:sz w:val="28"/>
          <w:szCs w:val="28"/>
        </w:rPr>
        <w:t xml:space="preserve">   10. </w:t>
      </w:r>
      <w:r w:rsidRPr="00E027CF">
        <w:rPr>
          <w:sz w:val="28"/>
          <w:szCs w:val="28"/>
        </w:rPr>
        <w:t>Print receipt</w:t>
      </w:r>
    </w:p>
    <w:p w14:paraId="21E63D5B" w14:textId="77777777" w:rsidR="006346E5" w:rsidRDefault="006346E5" w:rsidP="006346E5">
      <w:pPr>
        <w:spacing w:before="31"/>
        <w:rPr>
          <w:sz w:val="28"/>
          <w:szCs w:val="28"/>
        </w:rPr>
      </w:pPr>
      <w:r>
        <w:rPr>
          <w:sz w:val="28"/>
          <w:szCs w:val="28"/>
        </w:rPr>
        <w:t xml:space="preserve">   11. </w:t>
      </w:r>
      <w:r w:rsidRPr="00E027CF">
        <w:rPr>
          <w:sz w:val="28"/>
          <w:szCs w:val="28"/>
        </w:rPr>
        <w:t>Eject car</w:t>
      </w:r>
      <w:r>
        <w:rPr>
          <w:sz w:val="28"/>
          <w:szCs w:val="28"/>
        </w:rPr>
        <w:t>d</w:t>
      </w:r>
    </w:p>
    <w:p w14:paraId="18CC992A" w14:textId="77777777" w:rsidR="006346E5" w:rsidRPr="00503843" w:rsidRDefault="006346E5" w:rsidP="006346E5">
      <w:pPr>
        <w:spacing w:before="31"/>
        <w:rPr>
          <w:bCs/>
          <w:sz w:val="28"/>
          <w:szCs w:val="28"/>
        </w:rPr>
      </w:pPr>
      <w:r>
        <w:rPr>
          <w:bCs/>
          <w:sz w:val="28"/>
          <w:szCs w:val="28"/>
        </w:rPr>
        <w:t xml:space="preserve"> </w:t>
      </w:r>
      <w:r w:rsidRPr="00503843">
        <w:rPr>
          <w:bCs/>
          <w:sz w:val="28"/>
          <w:szCs w:val="28"/>
        </w:rPr>
        <w:t>List of Alternative flows</w:t>
      </w:r>
    </w:p>
    <w:p w14:paraId="7C1C9035" w14:textId="77777777" w:rsidR="006346E5" w:rsidRPr="00503843" w:rsidRDefault="006346E5" w:rsidP="006346E5">
      <w:pPr>
        <w:spacing w:before="31"/>
        <w:rPr>
          <w:bCs/>
          <w:sz w:val="28"/>
          <w:szCs w:val="28"/>
        </w:rPr>
      </w:pPr>
      <w:r>
        <w:rPr>
          <w:bCs/>
          <w:sz w:val="28"/>
          <w:szCs w:val="28"/>
        </w:rPr>
        <w:t xml:space="preserve">   </w:t>
      </w:r>
      <w:r w:rsidRPr="00503843">
        <w:rPr>
          <w:bCs/>
          <w:sz w:val="28"/>
          <w:szCs w:val="28"/>
        </w:rPr>
        <w:t>A1</w:t>
      </w:r>
      <w:r w:rsidRPr="00503843">
        <w:rPr>
          <w:bCs/>
          <w:sz w:val="28"/>
          <w:szCs w:val="28"/>
        </w:rPr>
        <w:tab/>
        <w:t>wrong PIN</w:t>
      </w:r>
    </w:p>
    <w:p w14:paraId="6ED54B0B" w14:textId="77777777" w:rsidR="006346E5" w:rsidRPr="00503843" w:rsidRDefault="006346E5" w:rsidP="006346E5">
      <w:pPr>
        <w:spacing w:before="31"/>
        <w:rPr>
          <w:bCs/>
          <w:sz w:val="28"/>
          <w:szCs w:val="28"/>
        </w:rPr>
      </w:pPr>
      <w:r>
        <w:rPr>
          <w:bCs/>
          <w:sz w:val="28"/>
          <w:szCs w:val="28"/>
        </w:rPr>
        <w:t xml:space="preserve">   </w:t>
      </w:r>
      <w:r w:rsidRPr="00503843">
        <w:rPr>
          <w:bCs/>
          <w:sz w:val="28"/>
          <w:szCs w:val="28"/>
        </w:rPr>
        <w:t>A2</w:t>
      </w:r>
      <w:r w:rsidRPr="00503843">
        <w:rPr>
          <w:bCs/>
          <w:sz w:val="28"/>
          <w:szCs w:val="28"/>
        </w:rPr>
        <w:tab/>
        <w:t>no money</w:t>
      </w:r>
    </w:p>
    <w:p w14:paraId="07ACE6B3" w14:textId="77777777" w:rsidR="006346E5" w:rsidRPr="00503843" w:rsidRDefault="006346E5" w:rsidP="006346E5">
      <w:pPr>
        <w:spacing w:before="31"/>
        <w:rPr>
          <w:bCs/>
          <w:sz w:val="28"/>
          <w:szCs w:val="28"/>
        </w:rPr>
      </w:pPr>
      <w:r>
        <w:rPr>
          <w:bCs/>
          <w:sz w:val="28"/>
          <w:szCs w:val="28"/>
        </w:rPr>
        <w:t xml:space="preserve">   </w:t>
      </w:r>
      <w:r w:rsidRPr="00503843">
        <w:rPr>
          <w:bCs/>
          <w:sz w:val="28"/>
          <w:szCs w:val="28"/>
        </w:rPr>
        <w:t>A3</w:t>
      </w:r>
      <w:r w:rsidRPr="00503843">
        <w:rPr>
          <w:bCs/>
          <w:sz w:val="28"/>
          <w:szCs w:val="28"/>
        </w:rPr>
        <w:tab/>
        <w:t>Attempt to withdraw more than daily amount</w:t>
      </w:r>
    </w:p>
    <w:p w14:paraId="0F1B24B1" w14:textId="77777777" w:rsidR="006346E5" w:rsidRPr="00503843" w:rsidRDefault="006346E5" w:rsidP="006346E5">
      <w:pPr>
        <w:spacing w:before="31"/>
        <w:rPr>
          <w:bCs/>
          <w:sz w:val="28"/>
          <w:szCs w:val="28"/>
        </w:rPr>
      </w:pPr>
      <w:r>
        <w:rPr>
          <w:bCs/>
          <w:sz w:val="28"/>
          <w:szCs w:val="28"/>
        </w:rPr>
        <w:lastRenderedPageBreak/>
        <w:t xml:space="preserve">   </w:t>
      </w:r>
      <w:r w:rsidRPr="00503843">
        <w:rPr>
          <w:bCs/>
          <w:sz w:val="28"/>
          <w:szCs w:val="28"/>
        </w:rPr>
        <w:t>A5</w:t>
      </w:r>
      <w:r w:rsidRPr="00503843">
        <w:rPr>
          <w:bCs/>
          <w:sz w:val="28"/>
          <w:szCs w:val="28"/>
        </w:rPr>
        <w:tab/>
        <w:t xml:space="preserve">link goes down ­ hmm, if the link goes down before the transaction reaches the </w:t>
      </w:r>
      <w:r>
        <w:rPr>
          <w:bCs/>
          <w:sz w:val="28"/>
          <w:szCs w:val="28"/>
        </w:rPr>
        <w:t xml:space="preserve">         </w:t>
      </w:r>
      <w:r w:rsidRPr="00503843">
        <w:rPr>
          <w:bCs/>
          <w:sz w:val="28"/>
          <w:szCs w:val="28"/>
        </w:rPr>
        <w:t xml:space="preserve">actual account? ­ No big fuss ­ but if the transaction reaches the account and then </w:t>
      </w:r>
      <w:proofErr w:type="gramStart"/>
      <w:r w:rsidRPr="00503843">
        <w:rPr>
          <w:bCs/>
          <w:sz w:val="28"/>
          <w:szCs w:val="28"/>
        </w:rPr>
        <w:t xml:space="preserve">the </w:t>
      </w:r>
      <w:r>
        <w:rPr>
          <w:bCs/>
          <w:sz w:val="28"/>
          <w:szCs w:val="28"/>
        </w:rPr>
        <w:t xml:space="preserve"> </w:t>
      </w:r>
      <w:r w:rsidRPr="00503843">
        <w:rPr>
          <w:bCs/>
          <w:sz w:val="28"/>
          <w:szCs w:val="28"/>
        </w:rPr>
        <w:t>link</w:t>
      </w:r>
      <w:proofErr w:type="gramEnd"/>
      <w:r w:rsidRPr="00503843">
        <w:rPr>
          <w:bCs/>
          <w:sz w:val="28"/>
          <w:szCs w:val="28"/>
        </w:rPr>
        <w:t xml:space="preserve"> is down? The money is withdrawn but never dispensed!</w:t>
      </w:r>
    </w:p>
    <w:p w14:paraId="1F5B4E9A" w14:textId="77777777" w:rsidR="006346E5" w:rsidRPr="00503843" w:rsidRDefault="006346E5" w:rsidP="006346E5">
      <w:pPr>
        <w:spacing w:before="31"/>
        <w:rPr>
          <w:bCs/>
          <w:sz w:val="28"/>
          <w:szCs w:val="28"/>
        </w:rPr>
      </w:pPr>
      <w:r>
        <w:rPr>
          <w:bCs/>
          <w:sz w:val="28"/>
          <w:szCs w:val="28"/>
        </w:rPr>
        <w:t xml:space="preserve">   </w:t>
      </w:r>
      <w:r w:rsidRPr="00503843">
        <w:rPr>
          <w:bCs/>
          <w:sz w:val="28"/>
          <w:szCs w:val="28"/>
        </w:rPr>
        <w:t>A6</w:t>
      </w:r>
      <w:r w:rsidRPr="00503843">
        <w:rPr>
          <w:bCs/>
          <w:sz w:val="28"/>
          <w:szCs w:val="28"/>
        </w:rPr>
        <w:tab/>
        <w:t>stolen card</w:t>
      </w:r>
    </w:p>
    <w:p w14:paraId="0CE33B8C" w14:textId="77777777" w:rsidR="006346E5" w:rsidRDefault="006346E5" w:rsidP="006346E5">
      <w:pPr>
        <w:spacing w:before="31"/>
        <w:rPr>
          <w:bCs/>
          <w:sz w:val="28"/>
          <w:szCs w:val="28"/>
        </w:rPr>
      </w:pPr>
      <w:r>
        <w:rPr>
          <w:bCs/>
          <w:sz w:val="28"/>
          <w:szCs w:val="28"/>
        </w:rPr>
        <w:t xml:space="preserve">   </w:t>
      </w:r>
      <w:r w:rsidRPr="00503843">
        <w:rPr>
          <w:bCs/>
          <w:sz w:val="28"/>
          <w:szCs w:val="28"/>
        </w:rPr>
        <w:t>A7</w:t>
      </w:r>
      <w:r w:rsidRPr="00503843">
        <w:rPr>
          <w:bCs/>
          <w:sz w:val="28"/>
          <w:szCs w:val="28"/>
        </w:rPr>
        <w:tab/>
        <w:t>out of money</w:t>
      </w:r>
    </w:p>
    <w:p w14:paraId="047015EC" w14:textId="77777777" w:rsidR="006346E5" w:rsidRPr="005027BD" w:rsidRDefault="006346E5" w:rsidP="006346E5">
      <w:pPr>
        <w:spacing w:before="31"/>
        <w:rPr>
          <w:bCs/>
          <w:sz w:val="28"/>
          <w:szCs w:val="28"/>
        </w:rPr>
      </w:pPr>
      <w:r w:rsidRPr="005027BD">
        <w:rPr>
          <w:bCs/>
          <w:sz w:val="28"/>
          <w:szCs w:val="28"/>
        </w:rPr>
        <w:t>Postconditions:</w:t>
      </w:r>
      <w:r>
        <w:rPr>
          <w:bCs/>
          <w:sz w:val="28"/>
          <w:szCs w:val="28"/>
        </w:rPr>
        <w:t xml:space="preserve"> </w:t>
      </w:r>
      <w:r w:rsidRPr="005027BD">
        <w:rPr>
          <w:bCs/>
          <w:sz w:val="28"/>
          <w:szCs w:val="28"/>
        </w:rPr>
        <w:t>The cash is dispatched and the amount has been withdrawn from the</w:t>
      </w:r>
    </w:p>
    <w:p w14:paraId="5B05AAB7" w14:textId="77777777" w:rsidR="006346E5" w:rsidRDefault="006346E5" w:rsidP="006346E5">
      <w:pPr>
        <w:spacing w:before="31"/>
        <w:rPr>
          <w:bCs/>
          <w:sz w:val="28"/>
          <w:szCs w:val="28"/>
        </w:rPr>
      </w:pPr>
      <w:r w:rsidRPr="005027BD">
        <w:rPr>
          <w:bCs/>
          <w:sz w:val="28"/>
          <w:szCs w:val="28"/>
        </w:rPr>
        <w:t>selected account.</w:t>
      </w:r>
    </w:p>
    <w:p w14:paraId="2526CBA6" w14:textId="297C56E5" w:rsidR="006346E5" w:rsidRPr="006346E5" w:rsidRDefault="006346E5" w:rsidP="006346E5">
      <w:pPr>
        <w:spacing w:before="31"/>
        <w:rPr>
          <w:b/>
          <w:sz w:val="28"/>
          <w:szCs w:val="28"/>
        </w:rPr>
      </w:pPr>
      <w:r w:rsidRPr="006346E5">
        <w:rPr>
          <w:b/>
          <w:sz w:val="28"/>
          <w:szCs w:val="28"/>
        </w:rPr>
        <w:t>Use</w:t>
      </w:r>
      <w:r>
        <w:rPr>
          <w:b/>
          <w:sz w:val="28"/>
          <w:szCs w:val="28"/>
        </w:rPr>
        <w:t xml:space="preserve"> </w:t>
      </w:r>
      <w:r w:rsidRPr="006346E5">
        <w:rPr>
          <w:b/>
          <w:sz w:val="28"/>
          <w:szCs w:val="28"/>
        </w:rPr>
        <w:t>case Diagram:</w:t>
      </w:r>
    </w:p>
    <w:p w14:paraId="483321CD" w14:textId="649884C5" w:rsidR="007E4BC6" w:rsidRPr="007E4BC6" w:rsidRDefault="006346E5" w:rsidP="00F6616E">
      <w:pPr>
        <w:spacing w:before="31"/>
        <w:rPr>
          <w:sz w:val="28"/>
          <w:szCs w:val="28"/>
        </w:rPr>
      </w:pPr>
      <w:r>
        <w:rPr>
          <w:noProof/>
          <w:sz w:val="28"/>
          <w:szCs w:val="28"/>
        </w:rPr>
        <w:drawing>
          <wp:inline distT="0" distB="0" distL="0" distR="0" wp14:anchorId="4A2A658A" wp14:editId="1705EDB4">
            <wp:extent cx="5381625" cy="3905250"/>
            <wp:effectExtent l="0" t="0" r="9525" b="0"/>
            <wp:docPr id="143588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86189" name="Picture 1435886189"/>
                    <pic:cNvPicPr/>
                  </pic:nvPicPr>
                  <pic:blipFill>
                    <a:blip r:embed="rId6">
                      <a:extLst>
                        <a:ext uri="{28A0092B-C50C-407E-A947-70E740481C1C}">
                          <a14:useLocalDpi xmlns:a14="http://schemas.microsoft.com/office/drawing/2010/main" val="0"/>
                        </a:ext>
                      </a:extLst>
                    </a:blip>
                    <a:stretch>
                      <a:fillRect/>
                    </a:stretch>
                  </pic:blipFill>
                  <pic:spPr>
                    <a:xfrm>
                      <a:off x="0" y="0"/>
                      <a:ext cx="5381625" cy="3905250"/>
                    </a:xfrm>
                    <a:prstGeom prst="rect">
                      <a:avLst/>
                    </a:prstGeom>
                  </pic:spPr>
                </pic:pic>
              </a:graphicData>
            </a:graphic>
          </wp:inline>
        </w:drawing>
      </w:r>
    </w:p>
    <w:p w14:paraId="7DE10366" w14:textId="77777777" w:rsidR="007E4BC6" w:rsidRPr="00F6616E" w:rsidRDefault="007E4BC6" w:rsidP="00F6616E">
      <w:pPr>
        <w:spacing w:before="31"/>
        <w:rPr>
          <w:b/>
          <w:sz w:val="28"/>
          <w:szCs w:val="28"/>
        </w:rPr>
      </w:pPr>
    </w:p>
    <w:p w14:paraId="62DF7135" w14:textId="77777777" w:rsidR="00F6616E" w:rsidRPr="00F6616E" w:rsidRDefault="00F6616E" w:rsidP="00F6616E">
      <w:pPr>
        <w:spacing w:before="31"/>
        <w:rPr>
          <w:sz w:val="28"/>
          <w:szCs w:val="28"/>
        </w:rPr>
      </w:pPr>
    </w:p>
    <w:p w14:paraId="1D153017" w14:textId="2A394B0C" w:rsidR="00A31BD3" w:rsidRDefault="00A31BD3" w:rsidP="0056132E">
      <w:pPr>
        <w:spacing w:before="31"/>
        <w:rPr>
          <w:sz w:val="28"/>
          <w:szCs w:val="28"/>
        </w:rPr>
      </w:pPr>
    </w:p>
    <w:p w14:paraId="4B44FF69" w14:textId="77777777" w:rsidR="00A31BD3" w:rsidRDefault="00A31BD3" w:rsidP="0056132E">
      <w:pPr>
        <w:spacing w:before="31"/>
        <w:rPr>
          <w:sz w:val="28"/>
          <w:szCs w:val="28"/>
        </w:rPr>
      </w:pPr>
    </w:p>
    <w:p w14:paraId="28F23CE5" w14:textId="77777777" w:rsidR="0056132E" w:rsidRPr="0056132E" w:rsidRDefault="0056132E" w:rsidP="0056132E">
      <w:pPr>
        <w:spacing w:before="31"/>
        <w:rPr>
          <w:sz w:val="28"/>
          <w:szCs w:val="28"/>
        </w:rPr>
      </w:pPr>
    </w:p>
    <w:p w14:paraId="582B33D2" w14:textId="77777777" w:rsidR="0056132E" w:rsidRDefault="0056132E" w:rsidP="006A4D3D">
      <w:pPr>
        <w:spacing w:before="31"/>
        <w:rPr>
          <w:sz w:val="28"/>
          <w:szCs w:val="28"/>
        </w:rPr>
      </w:pPr>
    </w:p>
    <w:p w14:paraId="4B1A158F" w14:textId="77777777" w:rsidR="0056132E" w:rsidRDefault="0056132E" w:rsidP="006A4D3D">
      <w:pPr>
        <w:spacing w:before="31"/>
        <w:rPr>
          <w:sz w:val="28"/>
          <w:szCs w:val="28"/>
        </w:rPr>
      </w:pPr>
    </w:p>
    <w:p w14:paraId="7E80B827" w14:textId="450987FD" w:rsidR="0056132E" w:rsidRPr="00DA5442" w:rsidRDefault="0056132E" w:rsidP="006A4D3D">
      <w:pPr>
        <w:spacing w:before="31"/>
        <w:rPr>
          <w:sz w:val="28"/>
          <w:szCs w:val="28"/>
        </w:rPr>
        <w:sectPr w:rsidR="0056132E" w:rsidRPr="00DA5442" w:rsidSect="002E2780">
          <w:type w:val="continuous"/>
          <w:pgSz w:w="12240" w:h="15840"/>
          <w:pgMar w:top="820" w:right="1260" w:bottom="280" w:left="1320" w:header="720" w:footer="720" w:gutter="0"/>
          <w:cols w:space="720"/>
        </w:sectPr>
      </w:pPr>
    </w:p>
    <w:p w14:paraId="601FBBEE" w14:textId="1693F804" w:rsidR="006E5BC0" w:rsidRDefault="006E5BC0" w:rsidP="006A4D3D">
      <w:pPr>
        <w:spacing w:before="69"/>
        <w:rPr>
          <w:sz w:val="22"/>
          <w:szCs w:val="22"/>
        </w:rPr>
      </w:pPr>
    </w:p>
    <w:p w14:paraId="3C797C5E" w14:textId="77777777" w:rsidR="006E5BC0" w:rsidRDefault="006E5BC0">
      <w:pPr>
        <w:spacing w:before="18" w:line="260" w:lineRule="exact"/>
        <w:rPr>
          <w:sz w:val="26"/>
          <w:szCs w:val="26"/>
        </w:rPr>
      </w:pPr>
    </w:p>
    <w:p w14:paraId="1BA4F300" w14:textId="40164C0D" w:rsidR="006E5BC0" w:rsidRDefault="006E5BC0">
      <w:pPr>
        <w:ind w:left="5946"/>
      </w:pPr>
    </w:p>
    <w:p w14:paraId="220AFA1A" w14:textId="77777777" w:rsidR="006E5BC0" w:rsidRDefault="006E5BC0">
      <w:pPr>
        <w:spacing w:before="8" w:line="160" w:lineRule="exact"/>
        <w:rPr>
          <w:sz w:val="16"/>
          <w:szCs w:val="16"/>
        </w:rPr>
      </w:pPr>
    </w:p>
    <w:p w14:paraId="58A214FC" w14:textId="483F6B6D" w:rsidR="006E5BC0" w:rsidRDefault="009328E1" w:rsidP="00450F68">
      <w:pPr>
        <w:ind w:left="5430" w:right="-193"/>
      </w:pPr>
      <w:r>
        <w:t xml:space="preserve">                 </w:t>
      </w:r>
    </w:p>
    <w:p w14:paraId="5D0BECEC" w14:textId="77777777" w:rsidR="006E5BC0" w:rsidRDefault="006E5BC0">
      <w:pPr>
        <w:spacing w:line="200" w:lineRule="exact"/>
      </w:pPr>
    </w:p>
    <w:p w14:paraId="2D8D10B9" w14:textId="77777777" w:rsidR="006E5BC0" w:rsidRDefault="006E5BC0">
      <w:pPr>
        <w:spacing w:line="200" w:lineRule="exact"/>
      </w:pPr>
    </w:p>
    <w:p w14:paraId="17C74DC5" w14:textId="77777777" w:rsidR="006E5BC0" w:rsidRDefault="006E5BC0">
      <w:pPr>
        <w:spacing w:line="200" w:lineRule="exact"/>
      </w:pPr>
    </w:p>
    <w:p w14:paraId="5B9A3997" w14:textId="3DE43D47" w:rsidR="006E5BC0" w:rsidRDefault="006E5BC0">
      <w:pPr>
        <w:spacing w:before="24"/>
        <w:ind w:left="820"/>
        <w:rPr>
          <w:sz w:val="24"/>
          <w:szCs w:val="24"/>
        </w:rPr>
        <w:sectPr w:rsidR="006E5BC0" w:rsidSect="002E2780">
          <w:pgSz w:w="12240" w:h="15840"/>
          <w:pgMar w:top="1480" w:right="1320" w:bottom="280" w:left="1340" w:header="720" w:footer="720" w:gutter="0"/>
          <w:cols w:space="720"/>
        </w:sectPr>
      </w:pPr>
    </w:p>
    <w:p w14:paraId="46A03889" w14:textId="7790AC56" w:rsidR="006E5BC0" w:rsidRDefault="006E5BC0">
      <w:pPr>
        <w:spacing w:line="200" w:lineRule="exact"/>
      </w:pPr>
    </w:p>
    <w:sectPr w:rsidR="006E5BC0">
      <w:pgSz w:w="12240" w:h="15840"/>
      <w:pgMar w:top="148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3C24736"/>
    <w:multiLevelType w:val="multilevel"/>
    <w:tmpl w:val="5284E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93A3F"/>
    <w:multiLevelType w:val="multilevel"/>
    <w:tmpl w:val="9C725A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0EC54589"/>
    <w:multiLevelType w:val="multilevel"/>
    <w:tmpl w:val="9F64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D7F58"/>
    <w:multiLevelType w:val="hybridMultilevel"/>
    <w:tmpl w:val="A4142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046C2"/>
    <w:multiLevelType w:val="multilevel"/>
    <w:tmpl w:val="8ED62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785D67"/>
    <w:multiLevelType w:val="multilevel"/>
    <w:tmpl w:val="12A0CF22"/>
    <w:lvl w:ilvl="0">
      <w:start w:val="1"/>
      <w:numFmt w:val="decimal"/>
      <w:lvlText w:val="%1"/>
      <w:legacy w:legacy="1" w:legacySpace="0" w:legacyIndent="216"/>
      <w:lvlJc w:val="left"/>
      <w:pPr>
        <w:ind w:left="216" w:hanging="216"/>
      </w:pPr>
    </w:lvl>
    <w:lvl w:ilvl="1">
      <w:start w:val="1"/>
      <w:numFmt w:val="decimal"/>
      <w:lvlText w:val="%1.%2"/>
      <w:legacy w:legacy="1" w:legacySpace="0" w:legacyIndent="360"/>
      <w:lvlJc w:val="left"/>
      <w:pPr>
        <w:ind w:left="576" w:hanging="360"/>
      </w:pPr>
    </w:lvl>
    <w:lvl w:ilvl="2">
      <w:start w:val="1"/>
      <w:numFmt w:val="decimal"/>
      <w:lvlText w:val="%1.%2.%3"/>
      <w:legacy w:legacy="1" w:legacySpace="0" w:legacyIndent="504"/>
      <w:lvlJc w:val="left"/>
      <w:pPr>
        <w:ind w:left="1080" w:hanging="504"/>
      </w:pPr>
    </w:lvl>
    <w:lvl w:ilvl="3">
      <w:start w:val="1"/>
      <w:numFmt w:val="decimal"/>
      <w:lvlText w:val="%1.%2.%3.%4"/>
      <w:legacy w:legacy="1" w:legacySpace="0" w:legacyIndent="648"/>
      <w:lvlJc w:val="left"/>
      <w:pPr>
        <w:ind w:left="1728" w:hanging="648"/>
      </w:pPr>
    </w:lvl>
    <w:lvl w:ilvl="4">
      <w:start w:val="1"/>
      <w:numFmt w:val="decimal"/>
      <w:lvlText w:val="%1.%2.%3.%4.%5"/>
      <w:legacy w:legacy="1" w:legacySpace="0" w:legacyIndent="792"/>
      <w:lvlJc w:val="left"/>
      <w:pPr>
        <w:ind w:left="2520" w:hanging="792"/>
      </w:pPr>
    </w:lvl>
    <w:lvl w:ilvl="5">
      <w:start w:val="1"/>
      <w:numFmt w:val="decimal"/>
      <w:lvlText w:val="%1.%2.%3.%4.%5.%6"/>
      <w:legacy w:legacy="1" w:legacySpace="0" w:legacyIndent="936"/>
      <w:lvlJc w:val="left"/>
      <w:pPr>
        <w:ind w:left="3456" w:hanging="936"/>
      </w:pPr>
    </w:lvl>
    <w:lvl w:ilvl="6">
      <w:start w:val="1"/>
      <w:numFmt w:val="decimal"/>
      <w:lvlText w:val="%1.%2.%3.%4.%5.%6.%7"/>
      <w:legacy w:legacy="1" w:legacySpace="0" w:legacyIndent="1080"/>
      <w:lvlJc w:val="left"/>
      <w:pPr>
        <w:ind w:left="4536" w:hanging="1080"/>
      </w:pPr>
    </w:lvl>
    <w:lvl w:ilvl="7">
      <w:start w:val="1"/>
      <w:numFmt w:val="decimal"/>
      <w:lvlText w:val="%1.%2.%3.%4.%5.%6.%7.%8"/>
      <w:legacy w:legacy="1" w:legacySpace="0" w:legacyIndent="1224"/>
      <w:lvlJc w:val="left"/>
      <w:pPr>
        <w:ind w:left="5760" w:hanging="1224"/>
      </w:pPr>
    </w:lvl>
    <w:lvl w:ilvl="8">
      <w:start w:val="1"/>
      <w:numFmt w:val="decimal"/>
      <w:lvlText w:val="%1.%2.%3.%4.%5.%6.%7.%8.%9"/>
      <w:legacy w:legacy="1" w:legacySpace="0" w:legacyIndent="1368"/>
      <w:lvlJc w:val="left"/>
      <w:pPr>
        <w:ind w:left="7128" w:hanging="1368"/>
      </w:pPr>
    </w:lvl>
  </w:abstractNum>
  <w:abstractNum w:abstractNumId="7" w15:restartNumberingAfterBreak="0">
    <w:nsid w:val="420D3E1B"/>
    <w:multiLevelType w:val="multilevel"/>
    <w:tmpl w:val="8766D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041814"/>
    <w:multiLevelType w:val="hybridMultilevel"/>
    <w:tmpl w:val="BD7E0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015933"/>
    <w:multiLevelType w:val="multilevel"/>
    <w:tmpl w:val="A10E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6705C2"/>
    <w:multiLevelType w:val="multilevel"/>
    <w:tmpl w:val="07CE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57565C"/>
    <w:multiLevelType w:val="hybridMultilevel"/>
    <w:tmpl w:val="14A67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FA3DAC"/>
    <w:multiLevelType w:val="multilevel"/>
    <w:tmpl w:val="4564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6337305">
    <w:abstractNumId w:val="2"/>
  </w:num>
  <w:num w:numId="2" w16cid:durableId="901257618">
    <w:abstractNumId w:val="12"/>
    <w:lvlOverride w:ilvl="0">
      <w:startOverride w:val="1"/>
    </w:lvlOverride>
  </w:num>
  <w:num w:numId="3" w16cid:durableId="634678173">
    <w:abstractNumId w:val="12"/>
    <w:lvlOverride w:ilvl="0">
      <w:startOverride w:val="2"/>
    </w:lvlOverride>
  </w:num>
  <w:num w:numId="4" w16cid:durableId="1078984807">
    <w:abstractNumId w:val="9"/>
    <w:lvlOverride w:ilvl="0">
      <w:startOverride w:val="1"/>
    </w:lvlOverride>
  </w:num>
  <w:num w:numId="5" w16cid:durableId="2145845938">
    <w:abstractNumId w:val="9"/>
    <w:lvlOverride w:ilvl="0">
      <w:startOverride w:val="2"/>
    </w:lvlOverride>
  </w:num>
  <w:num w:numId="6" w16cid:durableId="1189564610">
    <w:abstractNumId w:val="9"/>
    <w:lvlOverride w:ilvl="0">
      <w:startOverride w:val="3"/>
    </w:lvlOverride>
  </w:num>
  <w:num w:numId="7" w16cid:durableId="819735918">
    <w:abstractNumId w:val="10"/>
    <w:lvlOverride w:ilvl="0">
      <w:startOverride w:val="1"/>
    </w:lvlOverride>
  </w:num>
  <w:num w:numId="8" w16cid:durableId="1373916644">
    <w:abstractNumId w:val="10"/>
    <w:lvlOverride w:ilvl="0">
      <w:startOverride w:val="2"/>
    </w:lvlOverride>
  </w:num>
  <w:num w:numId="9" w16cid:durableId="1792674140">
    <w:abstractNumId w:val="3"/>
    <w:lvlOverride w:ilvl="0">
      <w:startOverride w:val="1"/>
    </w:lvlOverride>
  </w:num>
  <w:num w:numId="10" w16cid:durableId="1843423452">
    <w:abstractNumId w:val="3"/>
    <w:lvlOverride w:ilvl="0">
      <w:startOverride w:val="2"/>
    </w:lvlOverride>
  </w:num>
  <w:num w:numId="11" w16cid:durableId="131606503">
    <w:abstractNumId w:val="7"/>
    <w:lvlOverride w:ilvl="0">
      <w:startOverride w:val="1"/>
    </w:lvlOverride>
  </w:num>
  <w:num w:numId="12" w16cid:durableId="808943062">
    <w:abstractNumId w:val="7"/>
    <w:lvlOverride w:ilvl="0">
      <w:startOverride w:val="2"/>
    </w:lvlOverride>
  </w:num>
  <w:num w:numId="13" w16cid:durableId="1067146541">
    <w:abstractNumId w:val="1"/>
  </w:num>
  <w:num w:numId="14" w16cid:durableId="1515457435">
    <w:abstractNumId w:val="5"/>
  </w:num>
  <w:num w:numId="15" w16cid:durableId="1004475838">
    <w:abstractNumId w:val="11"/>
  </w:num>
  <w:num w:numId="16" w16cid:durableId="197276248">
    <w:abstractNumId w:val="8"/>
  </w:num>
  <w:num w:numId="17" w16cid:durableId="14676244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05026068">
    <w:abstractNumId w:val="4"/>
  </w:num>
  <w:num w:numId="19" w16cid:durableId="10359295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BC0"/>
    <w:rsid w:val="0002191F"/>
    <w:rsid w:val="00067274"/>
    <w:rsid w:val="000C17BC"/>
    <w:rsid w:val="000C213C"/>
    <w:rsid w:val="0012330E"/>
    <w:rsid w:val="00130DFD"/>
    <w:rsid w:val="00132D14"/>
    <w:rsid w:val="001A2995"/>
    <w:rsid w:val="00233378"/>
    <w:rsid w:val="002841B7"/>
    <w:rsid w:val="00284C43"/>
    <w:rsid w:val="002D57C2"/>
    <w:rsid w:val="002E2780"/>
    <w:rsid w:val="002F4C8C"/>
    <w:rsid w:val="00316BB1"/>
    <w:rsid w:val="00320328"/>
    <w:rsid w:val="00334A96"/>
    <w:rsid w:val="00335FD1"/>
    <w:rsid w:val="00386A4D"/>
    <w:rsid w:val="003C7A91"/>
    <w:rsid w:val="003D1E2A"/>
    <w:rsid w:val="003E0E18"/>
    <w:rsid w:val="0043155F"/>
    <w:rsid w:val="00450F68"/>
    <w:rsid w:val="00454D93"/>
    <w:rsid w:val="00477857"/>
    <w:rsid w:val="004A1ECE"/>
    <w:rsid w:val="004E133B"/>
    <w:rsid w:val="00533362"/>
    <w:rsid w:val="00537961"/>
    <w:rsid w:val="00544AAE"/>
    <w:rsid w:val="0056132E"/>
    <w:rsid w:val="005F7707"/>
    <w:rsid w:val="006346E5"/>
    <w:rsid w:val="006820BE"/>
    <w:rsid w:val="006A4D3D"/>
    <w:rsid w:val="006E5BC0"/>
    <w:rsid w:val="00744FB9"/>
    <w:rsid w:val="007459CE"/>
    <w:rsid w:val="00754BA5"/>
    <w:rsid w:val="007C7F1B"/>
    <w:rsid w:val="007E26AC"/>
    <w:rsid w:val="007E3563"/>
    <w:rsid w:val="007E4BC6"/>
    <w:rsid w:val="008176ED"/>
    <w:rsid w:val="00827AB9"/>
    <w:rsid w:val="0084461E"/>
    <w:rsid w:val="0087443A"/>
    <w:rsid w:val="00892186"/>
    <w:rsid w:val="0091333D"/>
    <w:rsid w:val="009328E1"/>
    <w:rsid w:val="00980956"/>
    <w:rsid w:val="00A31BD3"/>
    <w:rsid w:val="00B45F4D"/>
    <w:rsid w:val="00BB1923"/>
    <w:rsid w:val="00C41133"/>
    <w:rsid w:val="00C573E3"/>
    <w:rsid w:val="00C617F9"/>
    <w:rsid w:val="00C621FB"/>
    <w:rsid w:val="00C93B0F"/>
    <w:rsid w:val="00C95976"/>
    <w:rsid w:val="00C97251"/>
    <w:rsid w:val="00CC5E38"/>
    <w:rsid w:val="00D22DB6"/>
    <w:rsid w:val="00D42FFF"/>
    <w:rsid w:val="00DA5442"/>
    <w:rsid w:val="00DF1A82"/>
    <w:rsid w:val="00E027CF"/>
    <w:rsid w:val="00E128A7"/>
    <w:rsid w:val="00E2421D"/>
    <w:rsid w:val="00E85302"/>
    <w:rsid w:val="00F005F8"/>
    <w:rsid w:val="00F6616E"/>
    <w:rsid w:val="00FD0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77553E25"/>
  <w15:docId w15:val="{800002F9-0EE2-41D2-A424-D7EC04E4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unhideWhenUsed/>
    <w:rsid w:val="00E85302"/>
    <w:pPr>
      <w:spacing w:before="100" w:beforeAutospacing="1" w:after="100" w:afterAutospacing="1"/>
    </w:pPr>
    <w:rPr>
      <w:sz w:val="24"/>
      <w:szCs w:val="24"/>
    </w:rPr>
  </w:style>
  <w:style w:type="character" w:styleId="Hyperlink">
    <w:name w:val="Hyperlink"/>
    <w:basedOn w:val="DefaultParagraphFont"/>
    <w:uiPriority w:val="99"/>
    <w:unhideWhenUsed/>
    <w:rsid w:val="007E26AC"/>
    <w:rPr>
      <w:color w:val="0000FF" w:themeColor="hyperlink"/>
      <w:u w:val="single"/>
    </w:rPr>
  </w:style>
  <w:style w:type="character" w:customStyle="1" w:styleId="UnresolvedMention1">
    <w:name w:val="Unresolved Mention1"/>
    <w:basedOn w:val="DefaultParagraphFont"/>
    <w:uiPriority w:val="99"/>
    <w:semiHidden/>
    <w:unhideWhenUsed/>
    <w:rsid w:val="007E26AC"/>
    <w:rPr>
      <w:color w:val="605E5C"/>
      <w:shd w:val="clear" w:color="auto" w:fill="E1DFDD"/>
    </w:rPr>
  </w:style>
  <w:style w:type="paragraph" w:styleId="ListParagraph">
    <w:name w:val="List Paragraph"/>
    <w:basedOn w:val="Normal"/>
    <w:uiPriority w:val="34"/>
    <w:qFormat/>
    <w:rsid w:val="00F66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5587">
      <w:bodyDiv w:val="1"/>
      <w:marLeft w:val="0"/>
      <w:marRight w:val="0"/>
      <w:marTop w:val="0"/>
      <w:marBottom w:val="0"/>
      <w:divBdr>
        <w:top w:val="none" w:sz="0" w:space="0" w:color="auto"/>
        <w:left w:val="none" w:sz="0" w:space="0" w:color="auto"/>
        <w:bottom w:val="none" w:sz="0" w:space="0" w:color="auto"/>
        <w:right w:val="none" w:sz="0" w:space="0" w:color="auto"/>
      </w:divBdr>
    </w:div>
    <w:div w:id="278806959">
      <w:bodyDiv w:val="1"/>
      <w:marLeft w:val="0"/>
      <w:marRight w:val="0"/>
      <w:marTop w:val="0"/>
      <w:marBottom w:val="0"/>
      <w:divBdr>
        <w:top w:val="none" w:sz="0" w:space="0" w:color="auto"/>
        <w:left w:val="none" w:sz="0" w:space="0" w:color="auto"/>
        <w:bottom w:val="none" w:sz="0" w:space="0" w:color="auto"/>
        <w:right w:val="none" w:sz="0" w:space="0" w:color="auto"/>
      </w:divBdr>
    </w:div>
    <w:div w:id="609819528">
      <w:bodyDiv w:val="1"/>
      <w:marLeft w:val="0"/>
      <w:marRight w:val="0"/>
      <w:marTop w:val="0"/>
      <w:marBottom w:val="0"/>
      <w:divBdr>
        <w:top w:val="none" w:sz="0" w:space="0" w:color="auto"/>
        <w:left w:val="none" w:sz="0" w:space="0" w:color="auto"/>
        <w:bottom w:val="none" w:sz="0" w:space="0" w:color="auto"/>
        <w:right w:val="none" w:sz="0" w:space="0" w:color="auto"/>
      </w:divBdr>
    </w:div>
    <w:div w:id="627781138">
      <w:bodyDiv w:val="1"/>
      <w:marLeft w:val="0"/>
      <w:marRight w:val="0"/>
      <w:marTop w:val="0"/>
      <w:marBottom w:val="0"/>
      <w:divBdr>
        <w:top w:val="none" w:sz="0" w:space="0" w:color="auto"/>
        <w:left w:val="none" w:sz="0" w:space="0" w:color="auto"/>
        <w:bottom w:val="none" w:sz="0" w:space="0" w:color="auto"/>
        <w:right w:val="none" w:sz="0" w:space="0" w:color="auto"/>
      </w:divBdr>
    </w:div>
    <w:div w:id="999381820">
      <w:bodyDiv w:val="1"/>
      <w:marLeft w:val="0"/>
      <w:marRight w:val="0"/>
      <w:marTop w:val="0"/>
      <w:marBottom w:val="0"/>
      <w:divBdr>
        <w:top w:val="none" w:sz="0" w:space="0" w:color="auto"/>
        <w:left w:val="none" w:sz="0" w:space="0" w:color="auto"/>
        <w:bottom w:val="none" w:sz="0" w:space="0" w:color="auto"/>
        <w:right w:val="none" w:sz="0" w:space="0" w:color="auto"/>
      </w:divBdr>
    </w:div>
    <w:div w:id="1091583150">
      <w:bodyDiv w:val="1"/>
      <w:marLeft w:val="0"/>
      <w:marRight w:val="0"/>
      <w:marTop w:val="0"/>
      <w:marBottom w:val="0"/>
      <w:divBdr>
        <w:top w:val="none" w:sz="0" w:space="0" w:color="auto"/>
        <w:left w:val="none" w:sz="0" w:space="0" w:color="auto"/>
        <w:bottom w:val="none" w:sz="0" w:space="0" w:color="auto"/>
        <w:right w:val="none" w:sz="0" w:space="0" w:color="auto"/>
      </w:divBdr>
    </w:div>
    <w:div w:id="1109157916">
      <w:bodyDiv w:val="1"/>
      <w:marLeft w:val="0"/>
      <w:marRight w:val="0"/>
      <w:marTop w:val="0"/>
      <w:marBottom w:val="0"/>
      <w:divBdr>
        <w:top w:val="none" w:sz="0" w:space="0" w:color="auto"/>
        <w:left w:val="none" w:sz="0" w:space="0" w:color="auto"/>
        <w:bottom w:val="none" w:sz="0" w:space="0" w:color="auto"/>
        <w:right w:val="none" w:sz="0" w:space="0" w:color="auto"/>
      </w:divBdr>
    </w:div>
    <w:div w:id="1538810504">
      <w:bodyDiv w:val="1"/>
      <w:marLeft w:val="0"/>
      <w:marRight w:val="0"/>
      <w:marTop w:val="0"/>
      <w:marBottom w:val="0"/>
      <w:divBdr>
        <w:top w:val="none" w:sz="0" w:space="0" w:color="auto"/>
        <w:left w:val="none" w:sz="0" w:space="0" w:color="auto"/>
        <w:bottom w:val="none" w:sz="0" w:space="0" w:color="auto"/>
        <w:right w:val="none" w:sz="0" w:space="0" w:color="auto"/>
      </w:divBdr>
    </w:div>
    <w:div w:id="1547525213">
      <w:bodyDiv w:val="1"/>
      <w:marLeft w:val="0"/>
      <w:marRight w:val="0"/>
      <w:marTop w:val="0"/>
      <w:marBottom w:val="0"/>
      <w:divBdr>
        <w:top w:val="none" w:sz="0" w:space="0" w:color="auto"/>
        <w:left w:val="none" w:sz="0" w:space="0" w:color="auto"/>
        <w:bottom w:val="none" w:sz="0" w:space="0" w:color="auto"/>
        <w:right w:val="none" w:sz="0" w:space="0" w:color="auto"/>
      </w:divBdr>
    </w:div>
    <w:div w:id="1603076262">
      <w:bodyDiv w:val="1"/>
      <w:marLeft w:val="0"/>
      <w:marRight w:val="0"/>
      <w:marTop w:val="0"/>
      <w:marBottom w:val="0"/>
      <w:divBdr>
        <w:top w:val="none" w:sz="0" w:space="0" w:color="auto"/>
        <w:left w:val="none" w:sz="0" w:space="0" w:color="auto"/>
        <w:bottom w:val="none" w:sz="0" w:space="0" w:color="auto"/>
        <w:right w:val="none" w:sz="0" w:space="0" w:color="auto"/>
      </w:divBdr>
    </w:div>
    <w:div w:id="1705666603">
      <w:bodyDiv w:val="1"/>
      <w:marLeft w:val="0"/>
      <w:marRight w:val="0"/>
      <w:marTop w:val="0"/>
      <w:marBottom w:val="0"/>
      <w:divBdr>
        <w:top w:val="none" w:sz="0" w:space="0" w:color="auto"/>
        <w:left w:val="none" w:sz="0" w:space="0" w:color="auto"/>
        <w:bottom w:val="none" w:sz="0" w:space="0" w:color="auto"/>
        <w:right w:val="none" w:sz="0" w:space="0" w:color="auto"/>
      </w:divBdr>
    </w:div>
    <w:div w:id="1757169609">
      <w:bodyDiv w:val="1"/>
      <w:marLeft w:val="0"/>
      <w:marRight w:val="0"/>
      <w:marTop w:val="0"/>
      <w:marBottom w:val="0"/>
      <w:divBdr>
        <w:top w:val="none" w:sz="0" w:space="0" w:color="auto"/>
        <w:left w:val="none" w:sz="0" w:space="0" w:color="auto"/>
        <w:bottom w:val="none" w:sz="0" w:space="0" w:color="auto"/>
        <w:right w:val="none" w:sz="0" w:space="0" w:color="auto"/>
      </w:divBdr>
    </w:div>
    <w:div w:id="1760102495">
      <w:bodyDiv w:val="1"/>
      <w:marLeft w:val="0"/>
      <w:marRight w:val="0"/>
      <w:marTop w:val="0"/>
      <w:marBottom w:val="0"/>
      <w:divBdr>
        <w:top w:val="none" w:sz="0" w:space="0" w:color="auto"/>
        <w:left w:val="none" w:sz="0" w:space="0" w:color="auto"/>
        <w:bottom w:val="none" w:sz="0" w:space="0" w:color="auto"/>
        <w:right w:val="none" w:sz="0" w:space="0" w:color="auto"/>
      </w:divBdr>
    </w:div>
    <w:div w:id="1796630818">
      <w:bodyDiv w:val="1"/>
      <w:marLeft w:val="0"/>
      <w:marRight w:val="0"/>
      <w:marTop w:val="0"/>
      <w:marBottom w:val="0"/>
      <w:divBdr>
        <w:top w:val="none" w:sz="0" w:space="0" w:color="auto"/>
        <w:left w:val="none" w:sz="0" w:space="0" w:color="auto"/>
        <w:bottom w:val="none" w:sz="0" w:space="0" w:color="auto"/>
        <w:right w:val="none" w:sz="0" w:space="0" w:color="auto"/>
      </w:divBdr>
    </w:div>
    <w:div w:id="1899583911">
      <w:bodyDiv w:val="1"/>
      <w:marLeft w:val="0"/>
      <w:marRight w:val="0"/>
      <w:marTop w:val="0"/>
      <w:marBottom w:val="0"/>
      <w:divBdr>
        <w:top w:val="none" w:sz="0" w:space="0" w:color="auto"/>
        <w:left w:val="none" w:sz="0" w:space="0" w:color="auto"/>
        <w:bottom w:val="none" w:sz="0" w:space="0" w:color="auto"/>
        <w:right w:val="none" w:sz="0" w:space="0" w:color="auto"/>
      </w:divBdr>
    </w:div>
    <w:div w:id="1940411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eclipse.dev/papyrus/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1550</TotalTime>
  <Pages>7</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kk</cp:lastModifiedBy>
  <cp:revision>17</cp:revision>
  <dcterms:created xsi:type="dcterms:W3CDTF">2024-02-05T23:21:00Z</dcterms:created>
  <dcterms:modified xsi:type="dcterms:W3CDTF">2024-02-14T00:49:00Z</dcterms:modified>
</cp:coreProperties>
</file>