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A9" w:rsidRDefault="00657550">
      <w:pPr>
        <w:spacing w:before="51" w:line="259" w:lineRule="auto"/>
        <w:ind w:left="664" w:right="786"/>
        <w:jc w:val="center"/>
        <w:rPr>
          <w:sz w:val="32"/>
          <w:szCs w:val="32"/>
        </w:rPr>
      </w:pPr>
      <w:r>
        <w:pict>
          <v:group id="_x0000_s1101" style="position:absolute;left:0;text-align:left;margin-left:64.65pt;margin-top:190.45pt;width:485.1pt;height:23.05pt;z-index:-251667456;mso-position-horizontal-relative:page;mso-position-vertical-relative:page" coordorigin="1293,3809" coordsize="9702,461">
            <v:shape id="_x0000_s1103" style="position:absolute;left:1303;top:3819;width:9682;height:441" coordorigin="1303,3819" coordsize="9682,441" path="m1303,4260r9682,l10985,3819r-9682,l1303,4260xe" fillcolor="#bdbdbd" stroked="f">
              <v:path arrowok="t"/>
            </v:shape>
            <v:shape id="_x0000_s1102" style="position:absolute;left:1303;top:3819;width:9682;height:441" coordorigin="1303,3819" coordsize="9682,441" path="m1303,4260r9682,l10985,3819r-9682,l1303,4260xe" filled="f" strokeweight="1pt">
              <v:path arrowok="t"/>
            </v:shape>
            <w10:wrap anchorx="page" anchory="page"/>
          </v:group>
        </w:pict>
      </w:r>
      <w:r>
        <w:pict>
          <v:group id="_x0000_s1098" style="position:absolute;left:0;text-align:left;margin-left:69.05pt;margin-top:71.5pt;width:485.1pt;height:106.3pt;z-index:-251668480;mso-position-horizontal-relative:page;mso-position-vertical-relative:page" coordorigin="1381,1430" coordsize="9702,2126">
            <v:shape id="_x0000_s1100" style="position:absolute;left:1391;top:1440;width:9682;height:2106" coordorigin="1391,1440" coordsize="9682,2106" path="m1391,3546r9682,l11073,1440r-9682,l1391,3546xe" fillcolor="#8faadc" stroked="f">
              <v:path arrowok="t"/>
            </v:shape>
            <v:shape id="_x0000_s1099" style="position:absolute;left:1391;top:1440;width:9682;height:2106" coordorigin="1391,1440" coordsize="9682,2106" path="m1391,3546r9682,l11073,1440r-9682,l1391,3546xe" filled="f" strokeweight="1pt">
              <v:stroke dashstyle="dash"/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69.55pt;margin-top:1in;width:484.1pt;height:105.3pt;z-index:-251670528;mso-position-horizontal-relative:page;mso-position-vertical-relative:page" filled="f" stroked="f">
            <v:textbox inset="0,0,0,0">
              <w:txbxContent>
                <w:p w:rsidR="00D142A9" w:rsidRDefault="00E76F92">
                  <w:pPr>
                    <w:spacing w:line="240" w:lineRule="exact"/>
                    <w:ind w:left="4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D</w:t>
                  </w:r>
                </w:p>
                <w:p w:rsidR="00D142A9" w:rsidRDefault="00D142A9">
                  <w:pPr>
                    <w:spacing w:before="3" w:line="180" w:lineRule="exact"/>
                    <w:rPr>
                      <w:sz w:val="18"/>
                      <w:szCs w:val="18"/>
                    </w:rPr>
                  </w:pPr>
                </w:p>
                <w:p w:rsidR="00D142A9" w:rsidRDefault="00E76F92">
                  <w:pPr>
                    <w:ind w:left="4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sfc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E76F92">
        <w:rPr>
          <w:w w:val="99"/>
          <w:sz w:val="32"/>
          <w:szCs w:val="32"/>
        </w:rPr>
        <w:t>NATIO</w:t>
      </w:r>
      <w:r w:rsidR="00E76F92">
        <w:rPr>
          <w:spacing w:val="3"/>
          <w:w w:val="99"/>
          <w:sz w:val="32"/>
          <w:szCs w:val="32"/>
        </w:rPr>
        <w:t>N</w:t>
      </w:r>
      <w:r w:rsidR="00E76F92">
        <w:rPr>
          <w:spacing w:val="2"/>
          <w:w w:val="99"/>
          <w:sz w:val="32"/>
          <w:szCs w:val="32"/>
        </w:rPr>
        <w:t>A</w:t>
      </w:r>
      <w:r w:rsidR="00E76F92">
        <w:rPr>
          <w:w w:val="99"/>
          <w:sz w:val="32"/>
          <w:szCs w:val="32"/>
        </w:rPr>
        <w:t>L</w:t>
      </w:r>
      <w:r w:rsidR="00E76F92">
        <w:rPr>
          <w:spacing w:val="-17"/>
          <w:w w:val="99"/>
          <w:sz w:val="32"/>
          <w:szCs w:val="32"/>
        </w:rPr>
        <w:t xml:space="preserve"> </w:t>
      </w:r>
      <w:r w:rsidR="00E76F92">
        <w:rPr>
          <w:spacing w:val="2"/>
          <w:w w:val="99"/>
          <w:sz w:val="32"/>
          <w:szCs w:val="32"/>
        </w:rPr>
        <w:t>U</w:t>
      </w:r>
      <w:r w:rsidR="00E76F92">
        <w:rPr>
          <w:spacing w:val="3"/>
          <w:w w:val="99"/>
          <w:sz w:val="32"/>
          <w:szCs w:val="32"/>
        </w:rPr>
        <w:t>N</w:t>
      </w:r>
      <w:r w:rsidR="00E76F92">
        <w:rPr>
          <w:spacing w:val="2"/>
          <w:w w:val="99"/>
          <w:sz w:val="32"/>
          <w:szCs w:val="32"/>
        </w:rPr>
        <w:t>I</w:t>
      </w:r>
      <w:r w:rsidR="00E76F92">
        <w:rPr>
          <w:w w:val="99"/>
          <w:sz w:val="32"/>
          <w:szCs w:val="32"/>
        </w:rPr>
        <w:t>VERS</w:t>
      </w:r>
      <w:r w:rsidR="00E76F92">
        <w:rPr>
          <w:spacing w:val="4"/>
          <w:w w:val="99"/>
          <w:sz w:val="32"/>
          <w:szCs w:val="32"/>
        </w:rPr>
        <w:t>I</w:t>
      </w:r>
      <w:r w:rsidR="00E76F92">
        <w:rPr>
          <w:spacing w:val="-1"/>
          <w:w w:val="99"/>
          <w:sz w:val="32"/>
          <w:szCs w:val="32"/>
        </w:rPr>
        <w:t>T</w:t>
      </w:r>
      <w:r w:rsidR="00E76F92">
        <w:rPr>
          <w:w w:val="99"/>
          <w:sz w:val="32"/>
          <w:szCs w:val="32"/>
        </w:rPr>
        <w:t>Y</w:t>
      </w:r>
      <w:r w:rsidR="00E76F92">
        <w:rPr>
          <w:spacing w:val="-17"/>
          <w:w w:val="99"/>
          <w:sz w:val="32"/>
          <w:szCs w:val="32"/>
        </w:rPr>
        <w:t xml:space="preserve"> </w:t>
      </w:r>
      <w:r w:rsidR="00E76F92">
        <w:rPr>
          <w:sz w:val="32"/>
          <w:szCs w:val="32"/>
        </w:rPr>
        <w:t>OF</w:t>
      </w:r>
      <w:r w:rsidR="00E76F92">
        <w:rPr>
          <w:spacing w:val="-9"/>
          <w:sz w:val="32"/>
          <w:szCs w:val="32"/>
        </w:rPr>
        <w:t xml:space="preserve"> </w:t>
      </w:r>
      <w:r w:rsidR="00E76F92">
        <w:rPr>
          <w:spacing w:val="1"/>
          <w:w w:val="99"/>
          <w:sz w:val="32"/>
          <w:szCs w:val="32"/>
        </w:rPr>
        <w:t>C</w:t>
      </w:r>
      <w:r w:rsidR="00E76F92">
        <w:rPr>
          <w:spacing w:val="5"/>
          <w:w w:val="99"/>
          <w:sz w:val="32"/>
          <w:szCs w:val="32"/>
        </w:rPr>
        <w:t>O</w:t>
      </w:r>
      <w:r w:rsidR="00E76F92">
        <w:rPr>
          <w:w w:val="99"/>
          <w:sz w:val="32"/>
          <w:szCs w:val="32"/>
        </w:rPr>
        <w:t>MP</w:t>
      </w:r>
      <w:r w:rsidR="00E76F92">
        <w:rPr>
          <w:spacing w:val="2"/>
          <w:w w:val="99"/>
          <w:sz w:val="32"/>
          <w:szCs w:val="32"/>
        </w:rPr>
        <w:t>U</w:t>
      </w:r>
      <w:r w:rsidR="00E76F92">
        <w:rPr>
          <w:spacing w:val="-1"/>
          <w:w w:val="99"/>
          <w:sz w:val="32"/>
          <w:szCs w:val="32"/>
        </w:rPr>
        <w:t>TE</w:t>
      </w:r>
      <w:r w:rsidR="00E76F92">
        <w:rPr>
          <w:w w:val="99"/>
          <w:sz w:val="32"/>
          <w:szCs w:val="32"/>
        </w:rPr>
        <w:t>R</w:t>
      </w:r>
      <w:r w:rsidR="00E76F92">
        <w:rPr>
          <w:spacing w:val="-14"/>
          <w:w w:val="99"/>
          <w:sz w:val="32"/>
          <w:szCs w:val="32"/>
        </w:rPr>
        <w:t xml:space="preserve"> </w:t>
      </w:r>
      <w:r w:rsidR="00E76F92">
        <w:rPr>
          <w:spacing w:val="2"/>
          <w:sz w:val="32"/>
          <w:szCs w:val="32"/>
        </w:rPr>
        <w:t>A</w:t>
      </w:r>
      <w:r w:rsidR="00E76F92">
        <w:rPr>
          <w:sz w:val="32"/>
          <w:szCs w:val="32"/>
        </w:rPr>
        <w:t>ND</w:t>
      </w:r>
      <w:r w:rsidR="00E76F92">
        <w:rPr>
          <w:spacing w:val="-10"/>
          <w:sz w:val="32"/>
          <w:szCs w:val="32"/>
        </w:rPr>
        <w:t xml:space="preserve"> </w:t>
      </w:r>
      <w:r w:rsidR="00E76F92">
        <w:rPr>
          <w:spacing w:val="3"/>
          <w:w w:val="98"/>
          <w:sz w:val="32"/>
          <w:szCs w:val="32"/>
        </w:rPr>
        <w:t>E</w:t>
      </w:r>
      <w:r w:rsidR="00E76F92">
        <w:rPr>
          <w:w w:val="97"/>
          <w:sz w:val="32"/>
          <w:szCs w:val="32"/>
        </w:rPr>
        <w:t>M</w:t>
      </w:r>
      <w:r w:rsidR="00E76F92">
        <w:rPr>
          <w:spacing w:val="1"/>
          <w:w w:val="98"/>
          <w:sz w:val="32"/>
          <w:szCs w:val="32"/>
        </w:rPr>
        <w:t>E</w:t>
      </w:r>
      <w:r w:rsidR="00E76F92">
        <w:rPr>
          <w:spacing w:val="5"/>
          <w:w w:val="98"/>
          <w:sz w:val="32"/>
          <w:szCs w:val="32"/>
        </w:rPr>
        <w:t>R</w:t>
      </w:r>
      <w:r w:rsidR="00E76F92">
        <w:rPr>
          <w:spacing w:val="4"/>
          <w:w w:val="97"/>
          <w:sz w:val="32"/>
          <w:szCs w:val="32"/>
        </w:rPr>
        <w:t>G</w:t>
      </w:r>
      <w:r w:rsidR="00E76F92">
        <w:rPr>
          <w:spacing w:val="1"/>
          <w:w w:val="97"/>
          <w:sz w:val="32"/>
          <w:szCs w:val="32"/>
        </w:rPr>
        <w:t>I</w:t>
      </w:r>
      <w:r w:rsidR="00E76F92">
        <w:rPr>
          <w:spacing w:val="2"/>
          <w:w w:val="97"/>
          <w:sz w:val="32"/>
          <w:szCs w:val="32"/>
        </w:rPr>
        <w:t>N</w:t>
      </w:r>
      <w:r w:rsidR="00E76F92">
        <w:rPr>
          <w:w w:val="97"/>
          <w:sz w:val="32"/>
          <w:szCs w:val="32"/>
        </w:rPr>
        <w:t xml:space="preserve">G </w:t>
      </w:r>
      <w:r w:rsidR="00E76F92">
        <w:rPr>
          <w:spacing w:val="1"/>
          <w:w w:val="97"/>
          <w:sz w:val="32"/>
          <w:szCs w:val="32"/>
        </w:rPr>
        <w:t>S</w:t>
      </w:r>
      <w:r w:rsidR="00E76F92">
        <w:rPr>
          <w:spacing w:val="2"/>
          <w:w w:val="98"/>
          <w:sz w:val="32"/>
          <w:szCs w:val="32"/>
        </w:rPr>
        <w:t>C</w:t>
      </w:r>
      <w:r w:rsidR="00E76F92">
        <w:rPr>
          <w:spacing w:val="1"/>
          <w:w w:val="97"/>
          <w:sz w:val="32"/>
          <w:szCs w:val="32"/>
        </w:rPr>
        <w:t>I</w:t>
      </w:r>
      <w:r w:rsidR="00E76F92">
        <w:rPr>
          <w:w w:val="97"/>
          <w:sz w:val="32"/>
          <w:szCs w:val="32"/>
        </w:rPr>
        <w:t>E</w:t>
      </w:r>
      <w:r w:rsidR="00E76F92">
        <w:rPr>
          <w:spacing w:val="4"/>
          <w:w w:val="97"/>
          <w:sz w:val="32"/>
          <w:szCs w:val="32"/>
        </w:rPr>
        <w:t>N</w:t>
      </w:r>
      <w:r w:rsidR="00E76F92">
        <w:rPr>
          <w:spacing w:val="5"/>
          <w:w w:val="98"/>
          <w:sz w:val="32"/>
          <w:szCs w:val="32"/>
        </w:rPr>
        <w:t>C</w:t>
      </w:r>
      <w:r w:rsidR="00E76F92">
        <w:rPr>
          <w:spacing w:val="3"/>
          <w:w w:val="97"/>
          <w:sz w:val="32"/>
          <w:szCs w:val="32"/>
        </w:rPr>
        <w:t>ES</w:t>
      </w:r>
    </w:p>
    <w:p w:rsidR="00D142A9" w:rsidRDefault="00D142A9">
      <w:pPr>
        <w:spacing w:before="10" w:line="140" w:lineRule="exact"/>
        <w:rPr>
          <w:sz w:val="14"/>
          <w:szCs w:val="14"/>
        </w:rPr>
      </w:pPr>
    </w:p>
    <w:p w:rsidR="00D142A9" w:rsidRPr="00E26E94" w:rsidRDefault="00E76F92">
      <w:pPr>
        <w:ind w:left="1886" w:right="2008"/>
        <w:jc w:val="center"/>
        <w:rPr>
          <w:sz w:val="30"/>
          <w:szCs w:val="30"/>
        </w:rPr>
      </w:pPr>
      <w:r w:rsidRPr="00E26E94">
        <w:rPr>
          <w:sz w:val="30"/>
          <w:szCs w:val="30"/>
        </w:rPr>
        <w:t>S</w:t>
      </w:r>
      <w:r w:rsidR="00D76C93">
        <w:rPr>
          <w:sz w:val="30"/>
          <w:szCs w:val="30"/>
        </w:rPr>
        <w:t>L</w:t>
      </w:r>
      <w:r w:rsidRPr="00E26E94">
        <w:rPr>
          <w:spacing w:val="-1"/>
          <w:sz w:val="30"/>
          <w:szCs w:val="30"/>
        </w:rPr>
        <w:t>-</w:t>
      </w:r>
      <w:r w:rsidRPr="00E26E94">
        <w:rPr>
          <w:spacing w:val="1"/>
          <w:sz w:val="30"/>
          <w:szCs w:val="30"/>
        </w:rPr>
        <w:t>2</w:t>
      </w:r>
      <w:r w:rsidR="00E26E94" w:rsidRPr="00E26E94">
        <w:rPr>
          <w:spacing w:val="1"/>
          <w:sz w:val="30"/>
          <w:szCs w:val="30"/>
        </w:rPr>
        <w:t>00</w:t>
      </w:r>
      <w:r w:rsidRPr="00E26E94">
        <w:rPr>
          <w:spacing w:val="2"/>
          <w:sz w:val="30"/>
          <w:szCs w:val="30"/>
        </w:rPr>
        <w:t>2</w:t>
      </w:r>
      <w:r w:rsidRPr="00E26E94">
        <w:rPr>
          <w:spacing w:val="-19"/>
          <w:sz w:val="30"/>
          <w:szCs w:val="30"/>
        </w:rPr>
        <w:t xml:space="preserve"> </w:t>
      </w:r>
      <w:r w:rsidRPr="00E26E94">
        <w:rPr>
          <w:sz w:val="30"/>
          <w:szCs w:val="30"/>
        </w:rPr>
        <w:t>–</w:t>
      </w:r>
      <w:r w:rsidRPr="00E26E94">
        <w:rPr>
          <w:spacing w:val="-4"/>
          <w:sz w:val="30"/>
          <w:szCs w:val="30"/>
        </w:rPr>
        <w:t xml:space="preserve"> </w:t>
      </w:r>
      <w:r w:rsidRPr="00E26E94">
        <w:rPr>
          <w:sz w:val="30"/>
          <w:szCs w:val="30"/>
        </w:rPr>
        <w:t>S</w:t>
      </w:r>
      <w:r w:rsidRPr="00E26E94">
        <w:rPr>
          <w:spacing w:val="1"/>
          <w:sz w:val="30"/>
          <w:szCs w:val="30"/>
        </w:rPr>
        <w:t>of</w:t>
      </w:r>
      <w:r w:rsidRPr="00E26E94">
        <w:rPr>
          <w:sz w:val="30"/>
          <w:szCs w:val="30"/>
        </w:rPr>
        <w:t>tw</w:t>
      </w:r>
      <w:r w:rsidRPr="00E26E94">
        <w:rPr>
          <w:spacing w:val="2"/>
          <w:sz w:val="30"/>
          <w:szCs w:val="30"/>
        </w:rPr>
        <w:t>a</w:t>
      </w:r>
      <w:r w:rsidRPr="00E26E94">
        <w:rPr>
          <w:spacing w:val="-1"/>
          <w:sz w:val="30"/>
          <w:szCs w:val="30"/>
        </w:rPr>
        <w:t>r</w:t>
      </w:r>
      <w:r w:rsidRPr="00E26E94">
        <w:rPr>
          <w:sz w:val="30"/>
          <w:szCs w:val="30"/>
        </w:rPr>
        <w:t>e</w:t>
      </w:r>
      <w:r w:rsidRPr="00E26E94">
        <w:rPr>
          <w:spacing w:val="-23"/>
          <w:sz w:val="30"/>
          <w:szCs w:val="30"/>
        </w:rPr>
        <w:t xml:space="preserve"> </w:t>
      </w:r>
      <w:r w:rsidRPr="00E26E94">
        <w:rPr>
          <w:sz w:val="30"/>
          <w:szCs w:val="30"/>
        </w:rPr>
        <w:t>Des</w:t>
      </w:r>
      <w:r w:rsidRPr="00E26E94">
        <w:rPr>
          <w:spacing w:val="1"/>
          <w:sz w:val="30"/>
          <w:szCs w:val="30"/>
        </w:rPr>
        <w:t>ig</w:t>
      </w:r>
      <w:r w:rsidRPr="00E26E94">
        <w:rPr>
          <w:sz w:val="30"/>
          <w:szCs w:val="30"/>
        </w:rPr>
        <w:t>n</w:t>
      </w:r>
      <w:r w:rsidRPr="00E26E94">
        <w:rPr>
          <w:spacing w:val="-15"/>
          <w:sz w:val="30"/>
          <w:szCs w:val="30"/>
        </w:rPr>
        <w:t xml:space="preserve"> </w:t>
      </w:r>
      <w:r w:rsidRPr="00E26E94">
        <w:rPr>
          <w:sz w:val="30"/>
          <w:szCs w:val="30"/>
        </w:rPr>
        <w:t>&amp;</w:t>
      </w:r>
      <w:r w:rsidRPr="00E26E94">
        <w:rPr>
          <w:spacing w:val="-4"/>
          <w:sz w:val="30"/>
          <w:szCs w:val="30"/>
        </w:rPr>
        <w:t xml:space="preserve"> </w:t>
      </w:r>
      <w:r w:rsidRPr="00E26E94">
        <w:rPr>
          <w:sz w:val="30"/>
          <w:szCs w:val="30"/>
        </w:rPr>
        <w:t>A</w:t>
      </w:r>
      <w:r w:rsidRPr="00E26E94">
        <w:rPr>
          <w:spacing w:val="1"/>
          <w:sz w:val="30"/>
          <w:szCs w:val="30"/>
        </w:rPr>
        <w:t>r</w:t>
      </w:r>
      <w:r w:rsidRPr="00E26E94">
        <w:rPr>
          <w:sz w:val="30"/>
          <w:szCs w:val="30"/>
        </w:rPr>
        <w:t>c</w:t>
      </w:r>
      <w:r w:rsidRPr="00E26E94">
        <w:rPr>
          <w:spacing w:val="1"/>
          <w:sz w:val="30"/>
          <w:szCs w:val="30"/>
        </w:rPr>
        <w:t>h</w:t>
      </w:r>
      <w:r w:rsidRPr="00E26E94">
        <w:rPr>
          <w:sz w:val="30"/>
          <w:szCs w:val="30"/>
        </w:rPr>
        <w:t>i</w:t>
      </w:r>
      <w:r w:rsidRPr="00E26E94">
        <w:rPr>
          <w:spacing w:val="1"/>
          <w:sz w:val="30"/>
          <w:szCs w:val="30"/>
        </w:rPr>
        <w:t>t</w:t>
      </w:r>
      <w:r w:rsidRPr="00E26E94">
        <w:rPr>
          <w:spacing w:val="5"/>
          <w:sz w:val="30"/>
          <w:szCs w:val="30"/>
        </w:rPr>
        <w:t>e</w:t>
      </w:r>
      <w:r w:rsidRPr="00E26E94">
        <w:rPr>
          <w:sz w:val="30"/>
          <w:szCs w:val="30"/>
        </w:rPr>
        <w:t>ct</w:t>
      </w:r>
      <w:r w:rsidRPr="00E26E94">
        <w:rPr>
          <w:spacing w:val="1"/>
          <w:sz w:val="30"/>
          <w:szCs w:val="30"/>
        </w:rPr>
        <w:t>u</w:t>
      </w:r>
      <w:r w:rsidRPr="00E26E94">
        <w:rPr>
          <w:spacing w:val="-1"/>
          <w:sz w:val="30"/>
          <w:szCs w:val="30"/>
        </w:rPr>
        <w:t>r</w:t>
      </w:r>
      <w:r w:rsidRPr="00E26E94">
        <w:rPr>
          <w:sz w:val="30"/>
          <w:szCs w:val="30"/>
        </w:rPr>
        <w:t>e</w:t>
      </w:r>
      <w:r w:rsidRPr="00E26E94">
        <w:rPr>
          <w:spacing w:val="-27"/>
          <w:sz w:val="30"/>
          <w:szCs w:val="30"/>
        </w:rPr>
        <w:t xml:space="preserve"> </w:t>
      </w:r>
      <w:r w:rsidRPr="00E26E94">
        <w:rPr>
          <w:w w:val="98"/>
          <w:sz w:val="30"/>
          <w:szCs w:val="30"/>
        </w:rPr>
        <w:t>L</w:t>
      </w:r>
      <w:r w:rsidRPr="00E26E94">
        <w:rPr>
          <w:spacing w:val="3"/>
          <w:w w:val="98"/>
          <w:sz w:val="30"/>
          <w:szCs w:val="30"/>
        </w:rPr>
        <w:t>a</w:t>
      </w:r>
      <w:r w:rsidRPr="00E26E94">
        <w:rPr>
          <w:w w:val="97"/>
          <w:sz w:val="30"/>
          <w:szCs w:val="30"/>
        </w:rPr>
        <w:t>b</w:t>
      </w:r>
    </w:p>
    <w:p w:rsidR="00D142A9" w:rsidRDefault="00D142A9">
      <w:pPr>
        <w:spacing w:before="6" w:line="160" w:lineRule="exact"/>
        <w:rPr>
          <w:sz w:val="17"/>
          <w:szCs w:val="17"/>
        </w:rPr>
      </w:pPr>
    </w:p>
    <w:p w:rsidR="00D142A9" w:rsidRDefault="00E26E94">
      <w:pPr>
        <w:spacing w:line="300" w:lineRule="exact"/>
        <w:ind w:left="1551" w:right="1583"/>
        <w:jc w:val="center"/>
        <w:rPr>
          <w:sz w:val="28"/>
          <w:szCs w:val="28"/>
        </w:rPr>
      </w:pPr>
      <w:r>
        <w:rPr>
          <w:spacing w:val="-1"/>
          <w:position w:val="-1"/>
          <w:sz w:val="28"/>
          <w:szCs w:val="28"/>
        </w:rPr>
        <w:t>Lab</w:t>
      </w:r>
      <w:r w:rsidR="00E76F92">
        <w:rPr>
          <w:position w:val="-1"/>
          <w:sz w:val="28"/>
          <w:szCs w:val="28"/>
        </w:rPr>
        <w:t xml:space="preserve"> </w:t>
      </w:r>
      <w:r w:rsidR="00E76F92">
        <w:rPr>
          <w:spacing w:val="-2"/>
          <w:position w:val="-1"/>
          <w:sz w:val="28"/>
          <w:szCs w:val="28"/>
        </w:rPr>
        <w:t>I</w:t>
      </w:r>
      <w:r w:rsidR="00E76F92">
        <w:rPr>
          <w:spacing w:val="1"/>
          <w:position w:val="-1"/>
          <w:sz w:val="28"/>
          <w:szCs w:val="28"/>
        </w:rPr>
        <w:t>nst</w:t>
      </w:r>
      <w:r w:rsidR="00E76F92">
        <w:rPr>
          <w:spacing w:val="-2"/>
          <w:position w:val="-1"/>
          <w:sz w:val="28"/>
          <w:szCs w:val="28"/>
        </w:rPr>
        <w:t>r</w:t>
      </w:r>
      <w:r w:rsidR="00E76F92">
        <w:rPr>
          <w:spacing w:val="1"/>
          <w:position w:val="-1"/>
          <w:sz w:val="28"/>
          <w:szCs w:val="28"/>
        </w:rPr>
        <w:t>u</w:t>
      </w:r>
      <w:r w:rsidR="00E76F92">
        <w:rPr>
          <w:spacing w:val="-2"/>
          <w:position w:val="-1"/>
          <w:sz w:val="28"/>
          <w:szCs w:val="28"/>
        </w:rPr>
        <w:t>c</w:t>
      </w:r>
      <w:r w:rsidR="00E76F92">
        <w:rPr>
          <w:spacing w:val="-1"/>
          <w:position w:val="-1"/>
          <w:sz w:val="28"/>
          <w:szCs w:val="28"/>
        </w:rPr>
        <w:t>t</w:t>
      </w:r>
      <w:r w:rsidR="00E76F92">
        <w:rPr>
          <w:spacing w:val="1"/>
          <w:position w:val="-1"/>
          <w:sz w:val="28"/>
          <w:szCs w:val="28"/>
        </w:rPr>
        <w:t>o</w:t>
      </w:r>
      <w:r w:rsidR="00E76F92">
        <w:rPr>
          <w:spacing w:val="-2"/>
          <w:position w:val="-1"/>
          <w:sz w:val="28"/>
          <w:szCs w:val="28"/>
        </w:rPr>
        <w:t>r</w:t>
      </w:r>
      <w:r w:rsidR="00E76F92">
        <w:rPr>
          <w:position w:val="-1"/>
          <w:sz w:val="28"/>
          <w:szCs w:val="28"/>
        </w:rPr>
        <w:t>:</w:t>
      </w:r>
      <w:r w:rsidR="00E76F92">
        <w:rPr>
          <w:spacing w:val="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 xml:space="preserve">Rubab </w:t>
      </w:r>
      <w:proofErr w:type="spellStart"/>
      <w:r>
        <w:rPr>
          <w:position w:val="-1"/>
          <w:sz w:val="28"/>
          <w:szCs w:val="28"/>
        </w:rPr>
        <w:t>Manzar</w:t>
      </w:r>
      <w:proofErr w:type="spellEnd"/>
      <w:r w:rsidR="00E76F92">
        <w:rPr>
          <w:position w:val="-1"/>
          <w:sz w:val="28"/>
          <w:szCs w:val="28"/>
        </w:rPr>
        <w:t xml:space="preserve"> </w:t>
      </w:r>
      <w:r w:rsidR="00E76F92">
        <w:rPr>
          <w:spacing w:val="-7"/>
          <w:position w:val="-1"/>
          <w:sz w:val="28"/>
          <w:szCs w:val="28"/>
        </w:rPr>
        <w:t>“</w:t>
      </w:r>
      <w:r>
        <w:rPr>
          <w:spacing w:val="-7"/>
          <w:position w:val="-1"/>
          <w:sz w:val="28"/>
          <w:szCs w:val="28"/>
        </w:rPr>
        <w:t>rubab.jaffar</w:t>
      </w:r>
      <w:hyperlink r:id="rId7" w:history="1">
        <w:r w:rsidRPr="000130D3">
          <w:rPr>
            <w:rStyle w:val="Hyperlink"/>
            <w:spacing w:val="-2"/>
            <w:position w:val="-1"/>
            <w:sz w:val="28"/>
            <w:szCs w:val="28"/>
          </w:rPr>
          <w:t>@</w:t>
        </w:r>
        <w:r w:rsidRPr="000130D3">
          <w:rPr>
            <w:rStyle w:val="Hyperlink"/>
            <w:spacing w:val="1"/>
            <w:position w:val="-1"/>
            <w:sz w:val="28"/>
            <w:szCs w:val="28"/>
          </w:rPr>
          <w:t>nu</w:t>
        </w:r>
        <w:r w:rsidRPr="000130D3">
          <w:rPr>
            <w:rStyle w:val="Hyperlink"/>
            <w:position w:val="-1"/>
            <w:sz w:val="28"/>
            <w:szCs w:val="28"/>
          </w:rPr>
          <w:t>.</w:t>
        </w:r>
        <w:r w:rsidRPr="000130D3">
          <w:rPr>
            <w:rStyle w:val="Hyperlink"/>
            <w:spacing w:val="-5"/>
            <w:position w:val="-1"/>
            <w:sz w:val="28"/>
            <w:szCs w:val="28"/>
          </w:rPr>
          <w:t>e</w:t>
        </w:r>
        <w:r w:rsidRPr="000130D3">
          <w:rPr>
            <w:rStyle w:val="Hyperlink"/>
            <w:spacing w:val="-1"/>
            <w:position w:val="-1"/>
            <w:sz w:val="28"/>
            <w:szCs w:val="28"/>
          </w:rPr>
          <w:t>d</w:t>
        </w:r>
        <w:r w:rsidRPr="000130D3">
          <w:rPr>
            <w:rStyle w:val="Hyperlink"/>
            <w:spacing w:val="1"/>
            <w:position w:val="-1"/>
            <w:sz w:val="28"/>
            <w:szCs w:val="28"/>
          </w:rPr>
          <w:t>u</w:t>
        </w:r>
        <w:r w:rsidRPr="000130D3">
          <w:rPr>
            <w:rStyle w:val="Hyperlink"/>
            <w:spacing w:val="-1"/>
            <w:position w:val="-1"/>
            <w:sz w:val="28"/>
            <w:szCs w:val="28"/>
          </w:rPr>
          <w:t>.p</w:t>
        </w:r>
        <w:r w:rsidRPr="000130D3">
          <w:rPr>
            <w:rStyle w:val="Hyperlink"/>
            <w:spacing w:val="1"/>
            <w:position w:val="-1"/>
            <w:sz w:val="28"/>
            <w:szCs w:val="28"/>
          </w:rPr>
          <w:t>k</w:t>
        </w:r>
        <w:r w:rsidRPr="000130D3">
          <w:rPr>
            <w:rStyle w:val="Hyperlink"/>
            <w:position w:val="-1"/>
            <w:sz w:val="28"/>
            <w:szCs w:val="28"/>
          </w:rPr>
          <w:t>”</w:t>
        </w:r>
      </w:hyperlink>
    </w:p>
    <w:p w:rsidR="00D142A9" w:rsidRDefault="00D142A9">
      <w:pPr>
        <w:spacing w:before="9" w:line="100" w:lineRule="exact"/>
        <w:rPr>
          <w:sz w:val="11"/>
          <w:szCs w:val="11"/>
        </w:rPr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E76F92">
      <w:pPr>
        <w:tabs>
          <w:tab w:val="left" w:pos="9540"/>
        </w:tabs>
        <w:spacing w:before="11"/>
        <w:ind w:left="1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color w:val="FFFFFF"/>
          <w:spacing w:val="9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>L</w:t>
      </w:r>
      <w:r>
        <w:rPr>
          <w:rFonts w:ascii="Calibri" w:eastAsia="Calibri" w:hAnsi="Calibri" w:cs="Calibri"/>
          <w:color w:val="FFFFFF"/>
          <w:spacing w:val="-2"/>
          <w:sz w:val="24"/>
          <w:szCs w:val="24"/>
          <w:highlight w:val="black"/>
        </w:rPr>
        <w:t>a</w:t>
      </w: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>b</w:t>
      </w:r>
      <w:r>
        <w:rPr>
          <w:rFonts w:ascii="Calibri" w:eastAsia="Calibri" w:hAnsi="Calibri" w:cs="Calibri"/>
          <w:color w:val="FFFFFF"/>
          <w:spacing w:val="2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FFFFFF"/>
          <w:spacing w:val="-2"/>
          <w:sz w:val="24"/>
          <w:szCs w:val="24"/>
          <w:highlight w:val="black"/>
        </w:rPr>
        <w:t>1</w:t>
      </w: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 xml:space="preserve">2 </w:t>
      </w: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ab/>
      </w: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before="12" w:line="240" w:lineRule="exact"/>
        <w:rPr>
          <w:sz w:val="24"/>
          <w:szCs w:val="24"/>
        </w:rPr>
      </w:pPr>
    </w:p>
    <w:p w:rsidR="00D142A9" w:rsidRPr="00DA3F4A" w:rsidRDefault="00E76F92" w:rsidP="00DA3F4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A3F4A">
        <w:rPr>
          <w:sz w:val="22"/>
          <w:szCs w:val="22"/>
        </w:rPr>
        <w:t>Sin</w:t>
      </w:r>
      <w:r w:rsidRPr="00DA3F4A">
        <w:rPr>
          <w:spacing w:val="-2"/>
          <w:sz w:val="22"/>
          <w:szCs w:val="22"/>
        </w:rPr>
        <w:t>g</w:t>
      </w:r>
      <w:r w:rsidRPr="00DA3F4A">
        <w:rPr>
          <w:spacing w:val="-1"/>
          <w:sz w:val="22"/>
          <w:szCs w:val="22"/>
        </w:rPr>
        <w:t>l</w:t>
      </w:r>
      <w:r w:rsidRPr="00DA3F4A">
        <w:rPr>
          <w:sz w:val="22"/>
          <w:szCs w:val="22"/>
        </w:rPr>
        <w:t>e</w:t>
      </w:r>
      <w:r w:rsidRPr="00DA3F4A">
        <w:rPr>
          <w:spacing w:val="1"/>
          <w:sz w:val="22"/>
          <w:szCs w:val="22"/>
        </w:rPr>
        <w:t>t</w:t>
      </w:r>
      <w:r w:rsidRPr="00DA3F4A">
        <w:rPr>
          <w:spacing w:val="-2"/>
          <w:sz w:val="22"/>
          <w:szCs w:val="22"/>
        </w:rPr>
        <w:t>o</w:t>
      </w:r>
      <w:r w:rsidRPr="00DA3F4A">
        <w:rPr>
          <w:sz w:val="22"/>
          <w:szCs w:val="22"/>
        </w:rPr>
        <w:t>n p</w:t>
      </w:r>
      <w:r w:rsidRPr="00DA3F4A">
        <w:rPr>
          <w:spacing w:val="-2"/>
          <w:sz w:val="22"/>
          <w:szCs w:val="22"/>
        </w:rPr>
        <w:t>a</w:t>
      </w:r>
      <w:r w:rsidRPr="00DA3F4A">
        <w:rPr>
          <w:spacing w:val="-1"/>
          <w:sz w:val="22"/>
          <w:szCs w:val="22"/>
        </w:rPr>
        <w:t>t</w:t>
      </w:r>
      <w:r w:rsidRPr="00DA3F4A">
        <w:rPr>
          <w:spacing w:val="1"/>
          <w:sz w:val="22"/>
          <w:szCs w:val="22"/>
        </w:rPr>
        <w:t>t</w:t>
      </w:r>
      <w:r w:rsidRPr="00DA3F4A">
        <w:rPr>
          <w:spacing w:val="-2"/>
          <w:sz w:val="22"/>
          <w:szCs w:val="22"/>
        </w:rPr>
        <w:t>e</w:t>
      </w:r>
      <w:r w:rsidRPr="00DA3F4A">
        <w:rPr>
          <w:spacing w:val="1"/>
          <w:sz w:val="22"/>
          <w:szCs w:val="22"/>
        </w:rPr>
        <w:t>r</w:t>
      </w:r>
      <w:r w:rsidRPr="00DA3F4A">
        <w:rPr>
          <w:sz w:val="22"/>
          <w:szCs w:val="22"/>
        </w:rPr>
        <w:t>n</w:t>
      </w:r>
    </w:p>
    <w:p w:rsidR="00D142A9" w:rsidRPr="00DA3F4A" w:rsidRDefault="00E76F92" w:rsidP="00DA3F4A">
      <w:pPr>
        <w:pStyle w:val="ListParagraph"/>
        <w:numPr>
          <w:ilvl w:val="0"/>
          <w:numId w:val="4"/>
        </w:numPr>
        <w:spacing w:before="37"/>
        <w:rPr>
          <w:sz w:val="22"/>
          <w:szCs w:val="22"/>
        </w:rPr>
      </w:pPr>
      <w:r w:rsidRPr="00DA3F4A">
        <w:rPr>
          <w:sz w:val="22"/>
          <w:szCs w:val="22"/>
        </w:rPr>
        <w:t>Fac</w:t>
      </w:r>
      <w:r w:rsidRPr="00DA3F4A">
        <w:rPr>
          <w:spacing w:val="-2"/>
          <w:sz w:val="22"/>
          <w:szCs w:val="22"/>
        </w:rPr>
        <w:t>e</w:t>
      </w:r>
      <w:r w:rsidRPr="00DA3F4A">
        <w:rPr>
          <w:sz w:val="22"/>
          <w:szCs w:val="22"/>
        </w:rPr>
        <w:t xml:space="preserve">d </w:t>
      </w:r>
      <w:r w:rsidRPr="00DA3F4A">
        <w:rPr>
          <w:spacing w:val="-3"/>
          <w:sz w:val="22"/>
          <w:szCs w:val="22"/>
        </w:rPr>
        <w:t>P</w:t>
      </w:r>
      <w:r w:rsidRPr="00DA3F4A">
        <w:rPr>
          <w:spacing w:val="-2"/>
          <w:sz w:val="22"/>
          <w:szCs w:val="22"/>
        </w:rPr>
        <w:t>a</w:t>
      </w:r>
      <w:r w:rsidRPr="00DA3F4A">
        <w:rPr>
          <w:spacing w:val="1"/>
          <w:sz w:val="22"/>
          <w:szCs w:val="22"/>
        </w:rPr>
        <w:t>t</w:t>
      </w:r>
      <w:r w:rsidRPr="00DA3F4A">
        <w:rPr>
          <w:spacing w:val="-1"/>
          <w:sz w:val="22"/>
          <w:szCs w:val="22"/>
        </w:rPr>
        <w:t>t</w:t>
      </w:r>
      <w:r w:rsidRPr="00DA3F4A">
        <w:rPr>
          <w:spacing w:val="-2"/>
          <w:sz w:val="22"/>
          <w:szCs w:val="22"/>
        </w:rPr>
        <w:t>e</w:t>
      </w:r>
      <w:r w:rsidRPr="00DA3F4A">
        <w:rPr>
          <w:spacing w:val="1"/>
          <w:sz w:val="22"/>
          <w:szCs w:val="22"/>
        </w:rPr>
        <w:t>r</w:t>
      </w:r>
      <w:r w:rsidRPr="00DA3F4A">
        <w:rPr>
          <w:sz w:val="22"/>
          <w:szCs w:val="22"/>
        </w:rPr>
        <w:t>n</w:t>
      </w:r>
    </w:p>
    <w:p w:rsidR="00DA3F4A" w:rsidRPr="00DA3F4A" w:rsidRDefault="00DA3F4A" w:rsidP="00DA3F4A">
      <w:pPr>
        <w:pStyle w:val="ListParagraph"/>
        <w:numPr>
          <w:ilvl w:val="0"/>
          <w:numId w:val="4"/>
        </w:numPr>
        <w:spacing w:before="37"/>
        <w:rPr>
          <w:sz w:val="22"/>
          <w:szCs w:val="22"/>
        </w:rPr>
      </w:pPr>
      <w:r w:rsidRPr="00DA3F4A">
        <w:rPr>
          <w:spacing w:val="2"/>
          <w:sz w:val="22"/>
          <w:szCs w:val="22"/>
        </w:rPr>
        <w:t>F</w:t>
      </w:r>
      <w:r w:rsidRPr="00DA3F4A">
        <w:rPr>
          <w:spacing w:val="3"/>
          <w:sz w:val="22"/>
          <w:szCs w:val="22"/>
        </w:rPr>
        <w:t>a</w:t>
      </w:r>
      <w:r w:rsidRPr="00DA3F4A">
        <w:rPr>
          <w:spacing w:val="-2"/>
          <w:sz w:val="22"/>
          <w:szCs w:val="22"/>
        </w:rPr>
        <w:t>c</w:t>
      </w:r>
      <w:r w:rsidRPr="00DA3F4A">
        <w:rPr>
          <w:spacing w:val="1"/>
          <w:sz w:val="22"/>
          <w:szCs w:val="22"/>
        </w:rPr>
        <w:t>t</w:t>
      </w:r>
      <w:r w:rsidRPr="00DA3F4A">
        <w:rPr>
          <w:spacing w:val="-5"/>
          <w:sz w:val="22"/>
          <w:szCs w:val="22"/>
        </w:rPr>
        <w:t>o</w:t>
      </w:r>
      <w:r w:rsidRPr="00DA3F4A">
        <w:rPr>
          <w:spacing w:val="3"/>
          <w:sz w:val="22"/>
          <w:szCs w:val="22"/>
        </w:rPr>
        <w:t>r</w:t>
      </w:r>
      <w:r w:rsidRPr="00DA3F4A">
        <w:rPr>
          <w:sz w:val="22"/>
          <w:szCs w:val="22"/>
        </w:rPr>
        <w:t>y</w:t>
      </w:r>
      <w:r w:rsidRPr="00DA3F4A">
        <w:rPr>
          <w:spacing w:val="-5"/>
          <w:sz w:val="22"/>
          <w:szCs w:val="22"/>
        </w:rPr>
        <w:t xml:space="preserve"> </w:t>
      </w:r>
      <w:r w:rsidRPr="00DA3F4A">
        <w:rPr>
          <w:sz w:val="22"/>
          <w:szCs w:val="22"/>
        </w:rPr>
        <w:t>p</w:t>
      </w:r>
      <w:r w:rsidRPr="00DA3F4A">
        <w:rPr>
          <w:spacing w:val="-2"/>
          <w:sz w:val="22"/>
          <w:szCs w:val="22"/>
        </w:rPr>
        <w:t>a</w:t>
      </w:r>
      <w:r w:rsidRPr="00DA3F4A">
        <w:rPr>
          <w:spacing w:val="1"/>
          <w:sz w:val="22"/>
          <w:szCs w:val="22"/>
        </w:rPr>
        <w:t>t</w:t>
      </w:r>
      <w:r w:rsidRPr="00DA3F4A">
        <w:rPr>
          <w:spacing w:val="2"/>
          <w:sz w:val="22"/>
          <w:szCs w:val="22"/>
        </w:rPr>
        <w:t>t</w:t>
      </w:r>
      <w:r w:rsidRPr="00DA3F4A">
        <w:rPr>
          <w:spacing w:val="-9"/>
          <w:sz w:val="22"/>
          <w:szCs w:val="22"/>
        </w:rPr>
        <w:t>e</w:t>
      </w:r>
      <w:r w:rsidRPr="00DA3F4A">
        <w:rPr>
          <w:spacing w:val="3"/>
          <w:sz w:val="22"/>
          <w:szCs w:val="22"/>
        </w:rPr>
        <w:t>r</w:t>
      </w:r>
      <w:r w:rsidRPr="00DA3F4A">
        <w:rPr>
          <w:sz w:val="22"/>
          <w:szCs w:val="22"/>
        </w:rPr>
        <w:t xml:space="preserve">n </w:t>
      </w:r>
    </w:p>
    <w:p w:rsidR="00DA3F4A" w:rsidRPr="00DA3F4A" w:rsidRDefault="00DA3F4A" w:rsidP="00DA3F4A">
      <w:pPr>
        <w:pStyle w:val="ListParagraph"/>
        <w:numPr>
          <w:ilvl w:val="0"/>
          <w:numId w:val="4"/>
        </w:numPr>
        <w:spacing w:before="37"/>
        <w:rPr>
          <w:sz w:val="22"/>
          <w:szCs w:val="22"/>
        </w:rPr>
      </w:pPr>
      <w:r w:rsidRPr="00DA3F4A">
        <w:rPr>
          <w:spacing w:val="-1"/>
          <w:sz w:val="22"/>
          <w:szCs w:val="22"/>
        </w:rPr>
        <w:t>A</w:t>
      </w:r>
      <w:r w:rsidRPr="00DA3F4A">
        <w:rPr>
          <w:spacing w:val="-5"/>
          <w:sz w:val="22"/>
          <w:szCs w:val="22"/>
        </w:rPr>
        <w:t>d</w:t>
      </w:r>
      <w:r w:rsidRPr="00DA3F4A">
        <w:rPr>
          <w:spacing w:val="3"/>
          <w:sz w:val="22"/>
          <w:szCs w:val="22"/>
        </w:rPr>
        <w:t>a</w:t>
      </w:r>
      <w:r w:rsidRPr="00DA3F4A">
        <w:rPr>
          <w:sz w:val="22"/>
          <w:szCs w:val="22"/>
        </w:rPr>
        <w:t>p</w:t>
      </w:r>
      <w:r w:rsidRPr="00DA3F4A">
        <w:rPr>
          <w:spacing w:val="-1"/>
          <w:sz w:val="22"/>
          <w:szCs w:val="22"/>
        </w:rPr>
        <w:t>t</w:t>
      </w:r>
      <w:r w:rsidRPr="00DA3F4A">
        <w:rPr>
          <w:spacing w:val="-7"/>
          <w:sz w:val="22"/>
          <w:szCs w:val="22"/>
        </w:rPr>
        <w:t>e</w:t>
      </w:r>
      <w:r w:rsidRPr="00DA3F4A">
        <w:rPr>
          <w:sz w:val="22"/>
          <w:szCs w:val="22"/>
        </w:rPr>
        <w:t>r</w:t>
      </w:r>
      <w:r w:rsidRPr="00DA3F4A">
        <w:rPr>
          <w:spacing w:val="8"/>
          <w:sz w:val="22"/>
          <w:szCs w:val="22"/>
        </w:rPr>
        <w:t xml:space="preserve"> </w:t>
      </w:r>
      <w:r w:rsidRPr="00DA3F4A">
        <w:rPr>
          <w:sz w:val="22"/>
          <w:szCs w:val="22"/>
        </w:rPr>
        <w:t>p</w:t>
      </w:r>
      <w:r w:rsidRPr="00DA3F4A">
        <w:rPr>
          <w:spacing w:val="3"/>
          <w:sz w:val="22"/>
          <w:szCs w:val="22"/>
        </w:rPr>
        <w:t>a</w:t>
      </w:r>
      <w:r w:rsidRPr="00DA3F4A">
        <w:rPr>
          <w:spacing w:val="-1"/>
          <w:sz w:val="22"/>
          <w:szCs w:val="22"/>
        </w:rPr>
        <w:t>t</w:t>
      </w:r>
      <w:r w:rsidRPr="00DA3F4A">
        <w:rPr>
          <w:spacing w:val="2"/>
          <w:sz w:val="22"/>
          <w:szCs w:val="22"/>
        </w:rPr>
        <w:t>t</w:t>
      </w:r>
      <w:r w:rsidRPr="00DA3F4A">
        <w:rPr>
          <w:spacing w:val="-7"/>
          <w:sz w:val="22"/>
          <w:szCs w:val="22"/>
        </w:rPr>
        <w:t>e</w:t>
      </w:r>
      <w:r w:rsidRPr="00DA3F4A">
        <w:rPr>
          <w:spacing w:val="3"/>
          <w:sz w:val="22"/>
          <w:szCs w:val="22"/>
        </w:rPr>
        <w:t>r</w:t>
      </w:r>
      <w:r w:rsidRPr="00DA3F4A">
        <w:rPr>
          <w:spacing w:val="-7"/>
          <w:sz w:val="22"/>
          <w:szCs w:val="22"/>
        </w:rPr>
        <w:t>n</w:t>
      </w:r>
    </w:p>
    <w:p w:rsidR="00D142A9" w:rsidRPr="00DA3F4A" w:rsidRDefault="00E76F92" w:rsidP="00DA3F4A">
      <w:pPr>
        <w:pStyle w:val="ListParagraph"/>
        <w:numPr>
          <w:ilvl w:val="0"/>
          <w:numId w:val="4"/>
        </w:numPr>
        <w:spacing w:before="32"/>
        <w:rPr>
          <w:sz w:val="22"/>
          <w:szCs w:val="22"/>
        </w:rPr>
      </w:pPr>
      <w:r w:rsidRPr="00DA3F4A">
        <w:rPr>
          <w:sz w:val="22"/>
          <w:szCs w:val="22"/>
        </w:rPr>
        <w:t>Exa</w:t>
      </w:r>
      <w:r w:rsidRPr="00DA3F4A">
        <w:rPr>
          <w:spacing w:val="-4"/>
          <w:sz w:val="22"/>
          <w:szCs w:val="22"/>
        </w:rPr>
        <w:t>m</w:t>
      </w:r>
      <w:r w:rsidRPr="00DA3F4A">
        <w:rPr>
          <w:spacing w:val="-2"/>
          <w:sz w:val="22"/>
          <w:szCs w:val="22"/>
        </w:rPr>
        <w:t>p</w:t>
      </w:r>
      <w:r w:rsidRPr="00DA3F4A">
        <w:rPr>
          <w:spacing w:val="1"/>
          <w:sz w:val="22"/>
          <w:szCs w:val="22"/>
        </w:rPr>
        <w:t>l</w:t>
      </w:r>
      <w:r w:rsidRPr="00DA3F4A">
        <w:rPr>
          <w:sz w:val="22"/>
          <w:szCs w:val="22"/>
        </w:rPr>
        <w:t>e</w:t>
      </w:r>
    </w:p>
    <w:p w:rsidR="00D142A9" w:rsidRPr="00DA3F4A" w:rsidRDefault="00657550" w:rsidP="00DA3F4A">
      <w:pPr>
        <w:pStyle w:val="ListParagraph"/>
        <w:numPr>
          <w:ilvl w:val="0"/>
          <w:numId w:val="4"/>
        </w:numPr>
        <w:spacing w:before="35"/>
        <w:rPr>
          <w:sz w:val="22"/>
          <w:szCs w:val="22"/>
        </w:rPr>
      </w:pPr>
      <w:r>
        <w:pict>
          <v:group id="_x0000_s1094" style="position:absolute;left:0;text-align:left;margin-left:164.3pt;margin-top:59.85pt;width:306.6pt;height:207.25pt;z-index:-251669504;mso-position-horizontal-relative:page" coordorigin="3286,1197" coordsize="6132,41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3300;top:1211;width:6102;height:4115">
              <v:imagedata r:id="rId8" o:title=""/>
            </v:shape>
            <v:shape id="_x0000_s1095" style="position:absolute;left:3293;top:1204;width:6117;height:4130" coordorigin="3293,1204" coordsize="6117,4130" path="m3293,5334r6117,l9410,1204r-6117,l3293,5334xe" filled="f" strokecolor="#4470c4">
              <v:path arrowok="t"/>
            </v:shape>
            <w10:wrap anchorx="page"/>
          </v:group>
        </w:pict>
      </w:r>
      <w:r w:rsidR="00E76F92" w:rsidRPr="00DA3F4A">
        <w:rPr>
          <w:sz w:val="22"/>
          <w:szCs w:val="22"/>
        </w:rPr>
        <w:t>Exe</w:t>
      </w:r>
      <w:r w:rsidR="00E76F92" w:rsidRPr="00DA3F4A">
        <w:rPr>
          <w:spacing w:val="-2"/>
          <w:sz w:val="22"/>
          <w:szCs w:val="22"/>
        </w:rPr>
        <w:t>rc</w:t>
      </w:r>
      <w:r w:rsidR="00E76F92" w:rsidRPr="00DA3F4A">
        <w:rPr>
          <w:spacing w:val="1"/>
          <w:sz w:val="22"/>
          <w:szCs w:val="22"/>
        </w:rPr>
        <w:t>ise</w:t>
      </w:r>
    </w:p>
    <w:p w:rsidR="00D142A9" w:rsidRDefault="00D142A9">
      <w:pPr>
        <w:spacing w:before="4" w:line="180" w:lineRule="exact"/>
        <w:rPr>
          <w:sz w:val="18"/>
          <w:szCs w:val="18"/>
        </w:rPr>
      </w:pPr>
    </w:p>
    <w:p w:rsidR="00D142A9" w:rsidRDefault="00E76F92">
      <w:pPr>
        <w:spacing w:line="259" w:lineRule="auto"/>
        <w:ind w:left="120" w:right="72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tt</w:t>
      </w:r>
      <w:r>
        <w:rPr>
          <w:spacing w:val="-4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ce</w:t>
      </w:r>
      <w:r>
        <w:rPr>
          <w:sz w:val="22"/>
          <w:szCs w:val="22"/>
        </w:rPr>
        <w:t>s w</w:t>
      </w:r>
      <w:r>
        <w:rPr>
          <w:spacing w:val="-1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ues. D</w:t>
      </w:r>
      <w:r>
        <w:rPr>
          <w:spacing w:val="-4"/>
          <w:sz w:val="22"/>
          <w:szCs w:val="22"/>
        </w:rPr>
        <w:t>e</w:t>
      </w:r>
      <w:r>
        <w:rPr>
          <w:spacing w:val="1"/>
          <w:sz w:val="22"/>
          <w:szCs w:val="22"/>
        </w:rPr>
        <w:t>si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n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z w:val="22"/>
          <w:szCs w:val="22"/>
        </w:rPr>
        <w:t>e 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3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if</w:t>
      </w:r>
      <w:r>
        <w:rPr>
          <w:spacing w:val="-2"/>
          <w:sz w:val="22"/>
          <w:szCs w:val="22"/>
        </w:rPr>
        <w:t>fer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we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 s</w:t>
      </w:r>
      <w:r>
        <w:rPr>
          <w:spacing w:val="1"/>
          <w:sz w:val="22"/>
          <w:szCs w:val="22"/>
        </w:rPr>
        <w:t>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a.</w:t>
      </w:r>
    </w:p>
    <w:p w:rsidR="00D142A9" w:rsidRDefault="00D142A9">
      <w:pPr>
        <w:spacing w:before="7" w:line="180" w:lineRule="exact"/>
        <w:rPr>
          <w:sz w:val="18"/>
          <w:szCs w:val="18"/>
        </w:rPr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E76F92">
      <w:pPr>
        <w:ind w:left="120"/>
        <w:rPr>
          <w:sz w:val="28"/>
          <w:szCs w:val="28"/>
        </w:rPr>
      </w:pP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to</w:t>
      </w:r>
      <w:r>
        <w:rPr>
          <w:b/>
          <w:i/>
          <w:sz w:val="28"/>
          <w:szCs w:val="28"/>
        </w:rPr>
        <w:t xml:space="preserve">n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3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Pat</w:t>
      </w:r>
      <w:r>
        <w:rPr>
          <w:b/>
          <w:i/>
          <w:spacing w:val="1"/>
          <w:sz w:val="28"/>
          <w:szCs w:val="28"/>
        </w:rPr>
        <w:t>te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z w:val="28"/>
          <w:szCs w:val="28"/>
        </w:rPr>
        <w:t>n</w:t>
      </w:r>
    </w:p>
    <w:p w:rsidR="00D142A9" w:rsidRDefault="00D142A9">
      <w:pPr>
        <w:spacing w:before="3" w:line="260" w:lineRule="exact"/>
        <w:rPr>
          <w:sz w:val="26"/>
          <w:szCs w:val="26"/>
        </w:rPr>
      </w:pPr>
    </w:p>
    <w:p w:rsidR="00D142A9" w:rsidRDefault="00E76F92">
      <w:pPr>
        <w:ind w:left="120"/>
        <w:rPr>
          <w:sz w:val="24"/>
          <w:szCs w:val="24"/>
        </w:rPr>
      </w:pP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tent</w:t>
      </w:r>
    </w:p>
    <w:p w:rsidR="00D142A9" w:rsidRDefault="00E76F92">
      <w:pPr>
        <w:spacing w:line="260" w:lineRule="exact"/>
        <w:ind w:left="480"/>
        <w:rPr>
          <w:sz w:val="24"/>
          <w:szCs w:val="24"/>
        </w:rPr>
      </w:pPr>
      <w:r>
        <w:rPr>
          <w:w w:val="126"/>
        </w:rPr>
        <w:t xml:space="preserve">•   </w:t>
      </w:r>
      <w:r>
        <w:rPr>
          <w:spacing w:val="17"/>
          <w:w w:val="126"/>
        </w:rPr>
        <w:t xml:space="preserve"> </w:t>
      </w:r>
      <w:r>
        <w:rPr>
          <w:sz w:val="24"/>
          <w:szCs w:val="24"/>
        </w:rPr>
        <w:t>Ensu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has on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ide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lobal point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it.</w:t>
      </w:r>
    </w:p>
    <w:p w:rsidR="00D142A9" w:rsidRDefault="00E76F92">
      <w:pPr>
        <w:ind w:left="480"/>
        <w:rPr>
          <w:sz w:val="24"/>
          <w:szCs w:val="24"/>
        </w:rPr>
      </w:pPr>
      <w:r>
        <w:rPr>
          <w:w w:val="126"/>
        </w:rPr>
        <w:t xml:space="preserve">•   </w:t>
      </w:r>
      <w:r>
        <w:rPr>
          <w:spacing w:val="17"/>
          <w:w w:val="126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psu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-in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time initiali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3"/>
          <w:sz w:val="24"/>
          <w:szCs w:val="24"/>
        </w:rPr>
        <w:t>"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iti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on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irst 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".</w:t>
      </w:r>
    </w:p>
    <w:p w:rsidR="00D142A9" w:rsidRDefault="00D142A9">
      <w:pPr>
        <w:spacing w:before="3" w:line="280" w:lineRule="exact"/>
        <w:rPr>
          <w:sz w:val="28"/>
          <w:szCs w:val="28"/>
        </w:rPr>
      </w:pPr>
    </w:p>
    <w:p w:rsidR="00D142A9" w:rsidRDefault="00E76F92">
      <w:pPr>
        <w:ind w:left="120"/>
        <w:rPr>
          <w:sz w:val="24"/>
          <w:szCs w:val="24"/>
        </w:rPr>
      </w:pPr>
      <w:r>
        <w:rPr>
          <w:b/>
          <w:i/>
          <w:sz w:val="24"/>
          <w:szCs w:val="24"/>
        </w:rPr>
        <w:t>Problem</w:t>
      </w:r>
    </w:p>
    <w:p w:rsidR="00D142A9" w:rsidRDefault="00E76F92">
      <w:pPr>
        <w:tabs>
          <w:tab w:val="left" w:pos="840"/>
        </w:tabs>
        <w:spacing w:before="19" w:line="260" w:lineRule="exact"/>
        <w:ind w:left="840" w:right="328" w:hanging="360"/>
        <w:rPr>
          <w:sz w:val="24"/>
          <w:szCs w:val="24"/>
        </w:rPr>
      </w:pPr>
      <w:r>
        <w:rPr>
          <w:w w:val="130"/>
          <w:sz w:val="24"/>
          <w:szCs w:val="24"/>
        </w:rPr>
        <w:t>•</w:t>
      </w:r>
      <w:r>
        <w:rPr>
          <w:sz w:val="24"/>
          <w:szCs w:val="24"/>
        </w:rPr>
        <w:tab/>
        <w:t>Applic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ds o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 Additional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z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initi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lobal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 xml:space="preserve">ss </w:t>
      </w:r>
      <w:r>
        <w:rPr>
          <w:spacing w:val="3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y.</w:t>
      </w:r>
    </w:p>
    <w:p w:rsidR="00D142A9" w:rsidRDefault="00D142A9">
      <w:pPr>
        <w:spacing w:before="2" w:line="280" w:lineRule="exact"/>
        <w:rPr>
          <w:sz w:val="28"/>
          <w:szCs w:val="28"/>
        </w:rPr>
      </w:pPr>
    </w:p>
    <w:p w:rsidR="00D142A9" w:rsidRDefault="00E76F92">
      <w:pPr>
        <w:ind w:left="120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za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es:</w:t>
      </w:r>
    </w:p>
    <w:p w:rsidR="00D142A9" w:rsidRDefault="00D142A9">
      <w:pPr>
        <w:spacing w:before="1" w:line="180" w:lineRule="exact"/>
        <w:rPr>
          <w:sz w:val="18"/>
          <w:szCs w:val="18"/>
        </w:rPr>
      </w:pPr>
    </w:p>
    <w:p w:rsidR="00D142A9" w:rsidRDefault="00E76F92">
      <w:pPr>
        <w:ind w:left="120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 xml:space="preserve">y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z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</w:p>
    <w:p w:rsidR="00D142A9" w:rsidRDefault="00E76F92">
      <w:pPr>
        <w:spacing w:before="16"/>
        <w:ind w:left="1200"/>
        <w:rPr>
          <w:sz w:val="22"/>
          <w:szCs w:val="22"/>
        </w:rPr>
        <w:sectPr w:rsidR="00D142A9">
          <w:pgSz w:w="12240" w:h="15840"/>
          <w:pgMar w:top="1460" w:right="980" w:bottom="280" w:left="1320" w:header="720" w:footer="720" w:gutter="0"/>
          <w:cols w:space="720"/>
        </w:sect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</w:p>
    <w:p w:rsidR="00D142A9" w:rsidRDefault="00E76F92">
      <w:pPr>
        <w:spacing w:before="76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e-</w:t>
      </w:r>
      <w:r>
        <w:rPr>
          <w:b/>
          <w:sz w:val="24"/>
          <w:szCs w:val="24"/>
        </w:rPr>
        <w:t>01: Ea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ly 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itializa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D142A9" w:rsidRDefault="00D142A9">
      <w:pPr>
        <w:spacing w:line="180" w:lineRule="exact"/>
        <w:rPr>
          <w:sz w:val="18"/>
          <w:szCs w:val="18"/>
        </w:rPr>
      </w:pPr>
    </w:p>
    <w:p w:rsidR="00D142A9" w:rsidRDefault="00E76F92" w:rsidP="00651C21">
      <w:pPr>
        <w:spacing w:line="359" w:lineRule="auto"/>
        <w:ind w:left="100" w:right="18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sim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ss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cre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J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3"/>
          <w:sz w:val="24"/>
          <w:szCs w:val="24"/>
        </w:rPr>
        <w:t>in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fer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3"/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d</w:t>
      </w:r>
      <w:r>
        <w:rPr>
          <w:spacing w:val="5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</w:t>
      </w:r>
      <w:r>
        <w:rPr>
          <w:spacing w:val="8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D142A9" w:rsidRDefault="00E76F92" w:rsidP="00651C21">
      <w:pPr>
        <w:spacing w:before="9" w:line="360" w:lineRule="auto"/>
        <w:ind w:left="100" w:right="827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ogr</w:t>
      </w:r>
      <w:r>
        <w:rPr>
          <w:sz w:val="24"/>
          <w:szCs w:val="24"/>
        </w:rPr>
        <w:t>am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3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rea</w:t>
      </w:r>
      <w:r>
        <w:rPr>
          <w:spacing w:val="3"/>
          <w:sz w:val="24"/>
          <w:szCs w:val="24"/>
        </w:rPr>
        <w:t>ti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3"/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no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so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rc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D142A9" w:rsidRDefault="00D142A9">
      <w:pPr>
        <w:spacing w:before="1" w:line="160" w:lineRule="exact"/>
        <w:rPr>
          <w:sz w:val="17"/>
          <w:szCs w:val="17"/>
        </w:rPr>
      </w:pPr>
    </w:p>
    <w:p w:rsidR="00D142A9" w:rsidRDefault="00657550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092" style="position:absolute;left:0;text-align:left;margin-left:70.65pt;margin-top:.7pt;width:488.35pt;height:263.5pt;z-index:-251665408;mso-position-horizontal-relative:page" coordorigin="1413,14" coordsize="9767,5270">
            <v:shape id="_x0000_s1093" style="position:absolute;left:1413;top:14;width:9767;height:5270" coordorigin="1413,14" coordsize="9767,5270" path="m1413,5284r9767,l11180,14r-9767,l1413,5284xe" filled="f" strokeweight="1pt">
              <v:path arrowok="t"/>
            </v:shape>
            <w10:wrap anchorx="page"/>
          </v:group>
        </w:pict>
      </w:r>
      <w:r w:rsidR="00E76F92">
        <w:rPr>
          <w:rFonts w:ascii="Courier New" w:eastAsia="Courier New" w:hAnsi="Courier New" w:cs="Courier New"/>
          <w:b/>
          <w:color w:val="7D0053"/>
        </w:rPr>
        <w:t>p</w:t>
      </w:r>
      <w:r w:rsidR="00E76F92">
        <w:rPr>
          <w:rFonts w:ascii="Courier New" w:eastAsia="Courier New" w:hAnsi="Courier New" w:cs="Courier New"/>
          <w:b/>
          <w:color w:val="7D0053"/>
          <w:sz w:val="22"/>
          <w:szCs w:val="22"/>
        </w:rPr>
        <w:t>ublic</w:t>
      </w:r>
      <w:r w:rsidR="00E76F92">
        <w:rPr>
          <w:rFonts w:ascii="Courier New" w:eastAsia="Courier New" w:hAnsi="Courier New" w:cs="Courier New"/>
          <w:b/>
          <w:color w:val="7D0053"/>
          <w:spacing w:val="-1"/>
          <w:sz w:val="22"/>
          <w:szCs w:val="22"/>
        </w:rPr>
        <w:t xml:space="preserve"> </w:t>
      </w:r>
      <w:r w:rsidR="00E76F92">
        <w:rPr>
          <w:rFonts w:ascii="Courier New" w:eastAsia="Courier New" w:hAnsi="Courier New" w:cs="Courier New"/>
          <w:b/>
          <w:color w:val="7D0053"/>
          <w:sz w:val="22"/>
          <w:szCs w:val="22"/>
        </w:rPr>
        <w:t xml:space="preserve">class </w:t>
      </w:r>
      <w:proofErr w:type="spellStart"/>
      <w:r w:rsidR="00E76F92">
        <w:rPr>
          <w:rFonts w:ascii="Courier New" w:eastAsia="Courier New" w:hAnsi="Courier New" w:cs="Courier New"/>
          <w:color w:val="000000"/>
          <w:sz w:val="22"/>
          <w:szCs w:val="22"/>
        </w:rPr>
        <w:t>SingletonExample</w:t>
      </w:r>
      <w:proofErr w:type="spellEnd"/>
      <w:r w:rsidR="00E76F92">
        <w:rPr>
          <w:rFonts w:ascii="Courier New" w:eastAsia="Courier New" w:hAnsi="Courier New" w:cs="Courier New"/>
          <w:color w:val="000000"/>
          <w:sz w:val="22"/>
          <w:szCs w:val="22"/>
        </w:rPr>
        <w:t xml:space="preserve"> {</w:t>
      </w:r>
    </w:p>
    <w:p w:rsidR="00D142A9" w:rsidRDefault="00D142A9">
      <w:pPr>
        <w:spacing w:line="180" w:lineRule="exact"/>
        <w:rPr>
          <w:sz w:val="18"/>
          <w:szCs w:val="18"/>
        </w:rPr>
      </w:pPr>
    </w:p>
    <w:p w:rsidR="00D142A9" w:rsidRDefault="00E76F92">
      <w:pPr>
        <w:ind w:left="8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color w:val="7D0053"/>
          <w:sz w:val="22"/>
          <w:szCs w:val="22"/>
        </w:rPr>
        <w:t xml:space="preserve">private static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SingletonExample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color w:val="0000C0"/>
          <w:sz w:val="22"/>
          <w:szCs w:val="22"/>
        </w:rPr>
        <w:t xml:space="preserve">instance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= </w:t>
      </w:r>
      <w:r>
        <w:rPr>
          <w:rFonts w:ascii="Courier New" w:eastAsia="Courier New" w:hAnsi="Courier New" w:cs="Courier New"/>
          <w:b/>
          <w:color w:val="7D0053"/>
          <w:sz w:val="22"/>
          <w:szCs w:val="22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SingletonExample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:rsidR="00D142A9" w:rsidRDefault="00D142A9">
      <w:pPr>
        <w:spacing w:before="10" w:line="240" w:lineRule="exact"/>
        <w:rPr>
          <w:sz w:val="24"/>
          <w:szCs w:val="24"/>
        </w:rPr>
      </w:pPr>
    </w:p>
    <w:p w:rsidR="00D142A9" w:rsidRDefault="00E76F92">
      <w:pPr>
        <w:ind w:left="108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color w:val="7D0053"/>
          <w:sz w:val="22"/>
          <w:szCs w:val="22"/>
        </w:rPr>
        <w:t xml:space="preserve">private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SingletonExample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){}</w:t>
      </w:r>
    </w:p>
    <w:p w:rsidR="00D142A9" w:rsidRDefault="00D142A9">
      <w:pPr>
        <w:spacing w:before="8" w:line="240" w:lineRule="exact"/>
        <w:rPr>
          <w:sz w:val="24"/>
          <w:szCs w:val="24"/>
        </w:rPr>
      </w:pPr>
    </w:p>
    <w:p w:rsidR="00D142A9" w:rsidRDefault="00E76F92">
      <w:pPr>
        <w:ind w:left="108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color w:val="7D0053"/>
          <w:sz w:val="22"/>
          <w:szCs w:val="22"/>
        </w:rPr>
        <w:t xml:space="preserve">public static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SingletonExample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getInstance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) {</w:t>
      </w:r>
    </w:p>
    <w:p w:rsidR="00D142A9" w:rsidRDefault="00E76F92">
      <w:pPr>
        <w:spacing w:before="2" w:line="240" w:lineRule="exact"/>
        <w:ind w:left="134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color w:val="7D0053"/>
          <w:position w:val="1"/>
          <w:sz w:val="22"/>
          <w:szCs w:val="22"/>
        </w:rPr>
        <w:t xml:space="preserve">return </w:t>
      </w:r>
      <w:r>
        <w:rPr>
          <w:rFonts w:ascii="Courier New" w:eastAsia="Courier New" w:hAnsi="Courier New" w:cs="Courier New"/>
          <w:i/>
          <w:color w:val="0000C0"/>
          <w:position w:val="1"/>
          <w:sz w:val="22"/>
          <w:szCs w:val="22"/>
        </w:rPr>
        <w:t>instance</w:t>
      </w:r>
      <w:r>
        <w:rPr>
          <w:rFonts w:ascii="Courier New" w:eastAsia="Courier New" w:hAnsi="Courier New" w:cs="Courier New"/>
          <w:color w:val="000000"/>
          <w:position w:val="1"/>
          <w:sz w:val="22"/>
          <w:szCs w:val="22"/>
        </w:rPr>
        <w:t>;</w:t>
      </w:r>
    </w:p>
    <w:p w:rsidR="00D142A9" w:rsidRDefault="00E76F92">
      <w:pPr>
        <w:spacing w:before="12"/>
        <w:ind w:left="108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142A9" w:rsidRDefault="00D142A9">
      <w:pPr>
        <w:spacing w:line="240" w:lineRule="exact"/>
        <w:rPr>
          <w:sz w:val="24"/>
          <w:szCs w:val="24"/>
        </w:rPr>
      </w:pPr>
    </w:p>
    <w:p w:rsidR="00D142A9" w:rsidRDefault="00E76F92">
      <w:pPr>
        <w:ind w:left="8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color w:val="7D0053"/>
          <w:sz w:val="22"/>
          <w:szCs w:val="22"/>
        </w:rPr>
        <w:t xml:space="preserve">public static void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main(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6A3C3C"/>
          <w:sz w:val="22"/>
          <w:szCs w:val="22"/>
        </w:rPr>
        <w:t>arg</w:t>
      </w:r>
      <w:r>
        <w:rPr>
          <w:rFonts w:ascii="Courier New" w:eastAsia="Courier New" w:hAnsi="Courier New" w:cs="Courier New"/>
          <w:color w:val="6A3C3C"/>
          <w:spacing w:val="-1"/>
          <w:sz w:val="22"/>
          <w:szCs w:val="22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 {</w:t>
      </w:r>
    </w:p>
    <w:p w:rsidR="00D142A9" w:rsidRDefault="00E76F92">
      <w:pPr>
        <w:ind w:left="154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3D7D5F"/>
          <w:sz w:val="22"/>
          <w:szCs w:val="22"/>
        </w:rPr>
        <w:t xml:space="preserve">// </w:t>
      </w:r>
      <w:r>
        <w:rPr>
          <w:rFonts w:ascii="Courier New" w:eastAsia="Courier New" w:hAnsi="Courier New" w:cs="Courier New"/>
          <w:b/>
          <w:color w:val="7D9FBD"/>
          <w:sz w:val="22"/>
          <w:szCs w:val="22"/>
        </w:rPr>
        <w:t xml:space="preserve">TODO 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Aut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o-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g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n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3D7D5F"/>
          <w:spacing w:val="-3"/>
          <w:sz w:val="22"/>
          <w:szCs w:val="22"/>
        </w:rPr>
        <w:t>r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t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 xml:space="preserve">ed 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m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t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h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o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d s</w:t>
      </w:r>
      <w:r>
        <w:rPr>
          <w:rFonts w:ascii="Courier New" w:eastAsia="Courier New" w:hAnsi="Courier New" w:cs="Courier New"/>
          <w:color w:val="3D7D5F"/>
          <w:spacing w:val="-1"/>
          <w:sz w:val="22"/>
          <w:szCs w:val="22"/>
        </w:rPr>
        <w:t>t</w:t>
      </w:r>
      <w:r>
        <w:rPr>
          <w:rFonts w:ascii="Courier New" w:eastAsia="Courier New" w:hAnsi="Courier New" w:cs="Courier New"/>
          <w:color w:val="3D7D5F"/>
          <w:sz w:val="22"/>
          <w:szCs w:val="22"/>
        </w:rPr>
        <w:t>ub</w:t>
      </w:r>
    </w:p>
    <w:p w:rsidR="00D142A9" w:rsidRDefault="00E76F92">
      <w:pPr>
        <w:spacing w:line="240" w:lineRule="exact"/>
        <w:ind w:left="154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SingletonExample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6A3C3C"/>
          <w:position w:val="2"/>
          <w:sz w:val="22"/>
          <w:szCs w:val="22"/>
        </w:rPr>
        <w:t xml:space="preserve">instance </w:t>
      </w:r>
      <w:r>
        <w:rPr>
          <w:rFonts w:ascii="Courier New" w:eastAsia="Courier New" w:hAnsi="Courier New" w:cs="Courier New"/>
          <w:color w:val="000000"/>
          <w:position w:val="2"/>
          <w:sz w:val="22"/>
          <w:szCs w:val="22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  <w:position w:val="2"/>
          <w:sz w:val="22"/>
          <w:szCs w:val="22"/>
        </w:rPr>
        <w:t>SingletonExample.</w:t>
      </w:r>
      <w:r>
        <w:rPr>
          <w:rFonts w:ascii="Courier New" w:eastAsia="Courier New" w:hAnsi="Courier New" w:cs="Courier New"/>
          <w:i/>
          <w:color w:val="000000"/>
          <w:position w:val="2"/>
          <w:sz w:val="22"/>
          <w:szCs w:val="22"/>
        </w:rPr>
        <w:t>getInstance</w:t>
      </w:r>
      <w:proofErr w:type="spellEnd"/>
      <w:r>
        <w:rPr>
          <w:rFonts w:ascii="Courier New" w:eastAsia="Courier New" w:hAnsi="Courier New" w:cs="Courier New"/>
          <w:color w:val="000000"/>
          <w:position w:val="2"/>
          <w:sz w:val="22"/>
          <w:szCs w:val="22"/>
        </w:rPr>
        <w:t>();</w:t>
      </w:r>
    </w:p>
    <w:p w:rsidR="00D142A9" w:rsidRDefault="00D142A9">
      <w:pPr>
        <w:spacing w:before="8" w:line="240" w:lineRule="exact"/>
        <w:rPr>
          <w:sz w:val="24"/>
          <w:szCs w:val="24"/>
        </w:rPr>
      </w:pPr>
    </w:p>
    <w:p w:rsidR="00D142A9" w:rsidRDefault="00E76F92">
      <w:pPr>
        <w:ind w:left="2068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2"/>
          <w:szCs w:val="22"/>
        </w:rPr>
        <w:t>o</w:t>
      </w:r>
      <w:r>
        <w:rPr>
          <w:rFonts w:ascii="Courier New" w:eastAsia="Courier New" w:hAnsi="Courier New" w:cs="Courier New"/>
          <w:b/>
          <w:i/>
          <w:color w:val="0000C0"/>
          <w:spacing w:val="-1"/>
          <w:sz w:val="22"/>
          <w:szCs w:val="22"/>
        </w:rPr>
        <w:t>ut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.printl</w:t>
      </w:r>
      <w:r>
        <w:rPr>
          <w:rFonts w:ascii="Courier New" w:eastAsia="Courier New" w:hAnsi="Courier New" w:cs="Courier New"/>
          <w:color w:val="000000"/>
          <w:spacing w:val="-1"/>
          <w:sz w:val="22"/>
          <w:szCs w:val="22"/>
        </w:rPr>
        <w:t>n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2"/>
          <w:szCs w:val="22"/>
        </w:rPr>
        <w:t>(</w:t>
      </w:r>
      <w:r>
        <w:rPr>
          <w:rFonts w:ascii="Courier New" w:eastAsia="Courier New" w:hAnsi="Courier New" w:cs="Courier New"/>
          <w:color w:val="6A3C3C"/>
          <w:sz w:val="22"/>
          <w:szCs w:val="22"/>
        </w:rPr>
        <w:t>instance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:rsidR="00D142A9" w:rsidRDefault="00E76F92">
      <w:pPr>
        <w:spacing w:before="7"/>
        <w:ind w:left="154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SingletonExample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6A3C3C"/>
          <w:sz w:val="22"/>
          <w:szCs w:val="22"/>
        </w:rPr>
        <w:t xml:space="preserve">instance1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SingletonExample.</w:t>
      </w:r>
      <w:r>
        <w:rPr>
          <w:rFonts w:ascii="Courier New" w:eastAsia="Courier New" w:hAnsi="Courier New" w:cs="Courier New"/>
          <w:i/>
          <w:color w:val="000000"/>
          <w:sz w:val="22"/>
          <w:szCs w:val="22"/>
        </w:rPr>
        <w:t>getInstanc</w:t>
      </w:r>
      <w:r>
        <w:rPr>
          <w:rFonts w:ascii="Courier New" w:eastAsia="Courier New" w:hAnsi="Courier New" w:cs="Courier New"/>
          <w:i/>
          <w:color w:val="000000"/>
          <w:spacing w:val="-1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();</w:t>
      </w:r>
    </w:p>
    <w:p w:rsidR="00D142A9" w:rsidRDefault="00D142A9">
      <w:pPr>
        <w:spacing w:before="5" w:line="240" w:lineRule="exact"/>
        <w:rPr>
          <w:sz w:val="24"/>
          <w:szCs w:val="24"/>
        </w:rPr>
      </w:pPr>
    </w:p>
    <w:p w:rsidR="00D142A9" w:rsidRDefault="00E76F92">
      <w:pPr>
        <w:spacing w:line="240" w:lineRule="exact"/>
        <w:ind w:left="2068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position w:val="1"/>
          <w:sz w:val="22"/>
          <w:szCs w:val="22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b/>
          <w:i/>
          <w:color w:val="0000C0"/>
          <w:spacing w:val="-1"/>
          <w:position w:val="1"/>
          <w:sz w:val="22"/>
          <w:szCs w:val="22"/>
        </w:rPr>
        <w:t>ut</w:t>
      </w:r>
      <w:r>
        <w:rPr>
          <w:rFonts w:ascii="Courier New" w:eastAsia="Courier New" w:hAnsi="Courier New" w:cs="Courier New"/>
          <w:color w:val="000000"/>
          <w:position w:val="1"/>
          <w:sz w:val="22"/>
          <w:szCs w:val="22"/>
        </w:rPr>
        <w:t>.printl</w:t>
      </w:r>
      <w:r>
        <w:rPr>
          <w:rFonts w:ascii="Courier New" w:eastAsia="Courier New" w:hAnsi="Courier New" w:cs="Courier New"/>
          <w:color w:val="000000"/>
          <w:spacing w:val="-1"/>
          <w:position w:val="1"/>
          <w:sz w:val="22"/>
          <w:szCs w:val="22"/>
        </w:rPr>
        <w:t>n</w:t>
      </w:r>
      <w:proofErr w:type="spellEnd"/>
      <w:r>
        <w:rPr>
          <w:rFonts w:ascii="Courier New" w:eastAsia="Courier New" w:hAnsi="Courier New" w:cs="Courier New"/>
          <w:color w:val="000000"/>
          <w:spacing w:val="-1"/>
          <w:position w:val="1"/>
          <w:sz w:val="22"/>
          <w:szCs w:val="22"/>
        </w:rPr>
        <w:t>(</w:t>
      </w:r>
      <w:r>
        <w:rPr>
          <w:rFonts w:ascii="Courier New" w:eastAsia="Courier New" w:hAnsi="Courier New" w:cs="Courier New"/>
          <w:color w:val="6A3C3C"/>
          <w:position w:val="1"/>
          <w:sz w:val="22"/>
          <w:szCs w:val="22"/>
        </w:rPr>
        <w:t>instance1</w:t>
      </w:r>
      <w:r>
        <w:rPr>
          <w:rFonts w:ascii="Courier New" w:eastAsia="Courier New" w:hAnsi="Courier New" w:cs="Courier New"/>
          <w:color w:val="000000"/>
          <w:position w:val="1"/>
          <w:sz w:val="22"/>
          <w:szCs w:val="22"/>
        </w:rPr>
        <w:t>);</w:t>
      </w:r>
    </w:p>
    <w:p w:rsidR="00D142A9" w:rsidRDefault="00D142A9">
      <w:pPr>
        <w:spacing w:before="1" w:line="220" w:lineRule="exact"/>
        <w:rPr>
          <w:sz w:val="22"/>
          <w:szCs w:val="22"/>
        </w:rPr>
      </w:pPr>
    </w:p>
    <w:p w:rsidR="00D142A9" w:rsidRDefault="00E76F92">
      <w:pPr>
        <w:spacing w:before="39"/>
        <w:ind w:left="8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142A9" w:rsidRDefault="00E76F92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}</w:t>
      </w:r>
    </w:p>
    <w:p w:rsidR="00D142A9" w:rsidRDefault="00D142A9">
      <w:pPr>
        <w:spacing w:before="5" w:line="160" w:lineRule="exact"/>
        <w:rPr>
          <w:sz w:val="17"/>
          <w:szCs w:val="17"/>
        </w:rPr>
      </w:pPr>
    </w:p>
    <w:p w:rsidR="00D142A9" w:rsidRDefault="00657550">
      <w:pPr>
        <w:spacing w:line="240" w:lineRule="exact"/>
        <w:ind w:left="100"/>
        <w:rPr>
          <w:sz w:val="22"/>
          <w:szCs w:val="22"/>
        </w:rPr>
      </w:pPr>
      <w:r>
        <w:pict>
          <v:group id="_x0000_s1089" style="position:absolute;left:0;text-align:left;margin-left:72.8pt;margin-top:14.35pt;width:491.75pt;height:108pt;z-index:-251666432;mso-position-horizontal-relative:page" coordorigin="1456,287" coordsize="9835,2160">
            <v:shape id="_x0000_s1091" type="#_x0000_t75" style="position:absolute;left:1470;top:302;width:9805;height:2130">
              <v:imagedata r:id="rId9" o:title=""/>
            </v:shape>
            <v:shape id="_x0000_s1090" style="position:absolute;left:1463;top:295;width:9820;height:2145" coordorigin="1463,295" coordsize="9820,2145" path="m1463,2440r9820,l11283,295r-9820,l1463,2440xe" filled="f" strokecolor="#4470c4">
              <v:path arrowok="t"/>
            </v:shape>
            <w10:wrap anchorx="page"/>
          </v:group>
        </w:pict>
      </w:r>
      <w:r w:rsidR="00E76F92">
        <w:rPr>
          <w:spacing w:val="-1"/>
          <w:position w:val="-1"/>
          <w:sz w:val="22"/>
          <w:szCs w:val="22"/>
        </w:rPr>
        <w:t>O</w:t>
      </w:r>
      <w:r w:rsidR="00E76F92">
        <w:rPr>
          <w:position w:val="-1"/>
          <w:sz w:val="22"/>
          <w:szCs w:val="22"/>
        </w:rPr>
        <w:t>u</w:t>
      </w:r>
      <w:r w:rsidR="00E76F92">
        <w:rPr>
          <w:spacing w:val="1"/>
          <w:position w:val="-1"/>
          <w:sz w:val="22"/>
          <w:szCs w:val="22"/>
        </w:rPr>
        <w:t>t</w:t>
      </w:r>
      <w:r w:rsidR="00E76F92">
        <w:rPr>
          <w:position w:val="-1"/>
          <w:sz w:val="22"/>
          <w:szCs w:val="22"/>
        </w:rPr>
        <w:t>p</w:t>
      </w:r>
      <w:r w:rsidR="00E76F92">
        <w:rPr>
          <w:spacing w:val="-2"/>
          <w:position w:val="-1"/>
          <w:sz w:val="22"/>
          <w:szCs w:val="22"/>
        </w:rPr>
        <w:t>u</w:t>
      </w:r>
      <w:r w:rsidR="00E76F92">
        <w:rPr>
          <w:spacing w:val="1"/>
          <w:position w:val="-1"/>
          <w:sz w:val="22"/>
          <w:szCs w:val="22"/>
        </w:rPr>
        <w:t>t</w:t>
      </w:r>
      <w:r w:rsidR="00E76F92">
        <w:rPr>
          <w:position w:val="-1"/>
          <w:sz w:val="22"/>
          <w:szCs w:val="22"/>
        </w:rPr>
        <w:t>:</w:t>
      </w:r>
    </w:p>
    <w:p w:rsidR="00D142A9" w:rsidRDefault="00D142A9">
      <w:pPr>
        <w:spacing w:before="4" w:line="140" w:lineRule="exact"/>
        <w:rPr>
          <w:sz w:val="15"/>
          <w:szCs w:val="15"/>
        </w:rPr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E76F92">
      <w:pPr>
        <w:spacing w:before="24"/>
        <w:ind w:left="100" w:right="6125"/>
        <w:jc w:val="both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x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02</w:t>
      </w:r>
      <w:r>
        <w:rPr>
          <w:b/>
          <w:sz w:val="28"/>
          <w:szCs w:val="28"/>
        </w:rPr>
        <w:t>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z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ia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z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</w:t>
      </w:r>
    </w:p>
    <w:p w:rsidR="00D142A9" w:rsidRDefault="00D142A9">
      <w:pPr>
        <w:spacing w:before="9" w:line="160" w:lineRule="exact"/>
        <w:rPr>
          <w:sz w:val="17"/>
          <w:szCs w:val="17"/>
        </w:rPr>
      </w:pPr>
    </w:p>
    <w:p w:rsidR="00D142A9" w:rsidRDefault="00E76F92">
      <w:pPr>
        <w:spacing w:line="360" w:lineRule="auto"/>
        <w:ind w:left="100" w:right="7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hod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8"/>
          <w:sz w:val="24"/>
          <w:szCs w:val="24"/>
        </w:rPr>
        <w:t xml:space="preserve"> </w:t>
      </w:r>
      <w:proofErr w:type="gramStart"/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5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.  </w:t>
      </w:r>
      <w:r>
        <w:rPr>
          <w:spacing w:val="2"/>
          <w:sz w:val="24"/>
          <w:szCs w:val="24"/>
        </w:rPr>
        <w:t>Th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proofErr w:type="gramStart"/>
      <w:r>
        <w:rPr>
          <w:spacing w:val="5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so</w:t>
      </w:r>
      <w:r>
        <w:rPr>
          <w:spacing w:val="3"/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proofErr w:type="gramEnd"/>
      <w:r>
        <w:rPr>
          <w:spacing w:val="5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im</w:t>
      </w:r>
      <w:r>
        <w:rPr>
          <w:spacing w:val="2"/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proofErr w:type="spellStart"/>
      <w:proofErr w:type="gramStart"/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3"/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ce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ho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3"/>
          <w:sz w:val="24"/>
          <w:szCs w:val="24"/>
        </w:rPr>
        <w:t>h</w:t>
      </w:r>
      <w:r>
        <w:rPr>
          <w:spacing w:val="5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t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nu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no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cre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3"/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ou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cre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nno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w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2"/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3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hod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10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un</w:t>
      </w:r>
      <w:r>
        <w:rPr>
          <w:spacing w:val="3"/>
          <w:sz w:val="24"/>
          <w:szCs w:val="24"/>
        </w:rPr>
        <w:t>ti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</w:p>
    <w:p w:rsidR="00D142A9" w:rsidRDefault="00D142A9">
      <w:pPr>
        <w:spacing w:before="7" w:line="160" w:lineRule="exact"/>
        <w:rPr>
          <w:sz w:val="16"/>
          <w:szCs w:val="16"/>
        </w:rPr>
      </w:pPr>
    </w:p>
    <w:p w:rsidR="00D142A9" w:rsidRDefault="00E76F92">
      <w:pPr>
        <w:ind w:left="100" w:right="4086"/>
        <w:jc w:val="both"/>
        <w:rPr>
          <w:sz w:val="24"/>
          <w:szCs w:val="24"/>
        </w:rPr>
        <w:sectPr w:rsidR="00D142A9">
          <w:pgSz w:w="12240" w:h="15840"/>
          <w:pgMar w:top="1360" w:right="840" w:bottom="280" w:left="1340" w:header="720" w:footer="720" w:gutter="0"/>
          <w:cols w:space="720"/>
        </w:sect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D142A9" w:rsidRDefault="00657550">
      <w:pPr>
        <w:spacing w:before="72" w:line="261" w:lineRule="auto"/>
        <w:ind w:left="100" w:right="121"/>
        <w:rPr>
          <w:sz w:val="24"/>
          <w:szCs w:val="24"/>
        </w:rPr>
      </w:pPr>
      <w:r>
        <w:lastRenderedPageBreak/>
        <w:pict>
          <v:group id="_x0000_s1087" style="position:absolute;left:0;text-align:left;margin-left:71.35pt;margin-top:110.25pt;width:488.35pt;height:290pt;z-index:-251662336;mso-position-horizontal-relative:page;mso-position-vertical-relative:page" coordorigin="1427,2205" coordsize="9767,5800">
            <v:shape id="_x0000_s1088" style="position:absolute;left:1427;top:2205;width:9767;height:5800" coordorigin="1427,2205" coordsize="9767,5800" path="m1427,8005r9767,l11194,2205r-9767,l1427,8005xe" filled="f" strokeweight="1pt">
              <v:path arrowok="t"/>
            </v:shape>
            <w10:wrap anchorx="page" anchory="page"/>
          </v:group>
        </w:pict>
      </w:r>
      <w:r>
        <w:pict>
          <v:group id="_x0000_s1081" style="position:absolute;left:0;text-align:left;margin-left:71.5pt;margin-top:534.2pt;width:489.35pt;height:177.6pt;z-index:-251663360;mso-position-horizontal-relative:page;mso-position-vertical-relative:page" coordorigin="1430,10684" coordsize="9787,3552">
            <v:shape id="_x0000_s1086" style="position:absolute;left:2880;top:14089;width:961;height:0" coordorigin="2880,14089" coordsize="961,0" path="m2880,14089r961,e" filled="f" strokecolor="#6a3c3c" strokeweight=".16231mm">
              <v:path arrowok="t"/>
            </v:shape>
            <v:shape id="_x0000_s1085" style="position:absolute;left:3841;top:14089;width:1560;height:0" coordorigin="3841,14089" coordsize="1560,0" path="m3841,14089r1560,e" filled="f" strokeweight=".16231mm">
              <v:path arrowok="t"/>
            </v:shape>
            <v:shape id="_x0000_s1084" style="position:absolute;left:5401;top:14089;width:1920;height:0" coordorigin="5401,14089" coordsize="1920,0" path="m5401,14089r1920,e" filled="f" strokecolor="#2a00ff" strokeweight=".16231mm">
              <v:path arrowok="t"/>
            </v:shape>
            <v:shape id="_x0000_s1083" style="position:absolute;left:7321;top:14089;width:120;height:0" coordorigin="7321,14089" coordsize="120,0" path="m7321,14089r120,e" filled="f" strokeweight=".16231mm">
              <v:path arrowok="t"/>
            </v:shape>
            <v:shape id="_x0000_s1082" style="position:absolute;left:1440;top:10694;width:9767;height:3532" coordorigin="1440,10694" coordsize="9767,3532" path="m1440,14226r9767,l11207,10694r-9767,l1440,14226xe" filled="f" strokeweight="1pt">
              <v:path arrowok="t"/>
            </v:shape>
            <w10:wrap anchorx="page" anchory="page"/>
          </v:group>
        </w:pict>
      </w:r>
      <w:r w:rsidR="00E76F92">
        <w:rPr>
          <w:spacing w:val="-3"/>
          <w:sz w:val="24"/>
          <w:szCs w:val="24"/>
        </w:rPr>
        <w:t>I</w:t>
      </w:r>
      <w:r w:rsidR="00E76F92">
        <w:rPr>
          <w:sz w:val="24"/>
          <w:szCs w:val="24"/>
        </w:rPr>
        <w:t>t</w:t>
      </w:r>
      <w:r w:rsidR="00E76F92">
        <w:rPr>
          <w:spacing w:val="8"/>
          <w:sz w:val="24"/>
          <w:szCs w:val="24"/>
        </w:rPr>
        <w:t xml:space="preserve"> </w:t>
      </w:r>
      <w:r w:rsidR="00E76F92">
        <w:rPr>
          <w:spacing w:val="-1"/>
          <w:sz w:val="24"/>
          <w:szCs w:val="24"/>
        </w:rPr>
        <w:t>ca</w:t>
      </w:r>
      <w:r w:rsidR="00E76F92">
        <w:rPr>
          <w:sz w:val="24"/>
          <w:szCs w:val="24"/>
        </w:rPr>
        <w:t>n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2"/>
          <w:sz w:val="24"/>
          <w:szCs w:val="24"/>
        </w:rPr>
        <w:t>b</w:t>
      </w:r>
      <w:r w:rsidR="00E76F92">
        <w:rPr>
          <w:sz w:val="24"/>
          <w:szCs w:val="24"/>
        </w:rPr>
        <w:t>e</w:t>
      </w:r>
      <w:r w:rsidR="00E76F92">
        <w:rPr>
          <w:spacing w:val="4"/>
          <w:sz w:val="24"/>
          <w:szCs w:val="24"/>
        </w:rPr>
        <w:t xml:space="preserve"> </w:t>
      </w:r>
      <w:r w:rsidR="00E76F92">
        <w:rPr>
          <w:spacing w:val="2"/>
          <w:sz w:val="24"/>
          <w:szCs w:val="24"/>
        </w:rPr>
        <w:t>u</w:t>
      </w:r>
      <w:r w:rsidR="00E76F92">
        <w:rPr>
          <w:spacing w:val="3"/>
          <w:sz w:val="24"/>
          <w:szCs w:val="24"/>
        </w:rPr>
        <w:t>s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d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i</w:t>
      </w:r>
      <w:r w:rsidR="00E76F92">
        <w:rPr>
          <w:sz w:val="24"/>
          <w:szCs w:val="24"/>
        </w:rPr>
        <w:t>n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z w:val="24"/>
          <w:szCs w:val="24"/>
        </w:rPr>
        <w:t>a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si</w:t>
      </w:r>
      <w:r w:rsidR="00E76F92">
        <w:rPr>
          <w:spacing w:val="2"/>
          <w:sz w:val="24"/>
          <w:szCs w:val="24"/>
        </w:rPr>
        <w:t>n</w:t>
      </w:r>
      <w:r w:rsidR="00E76F92">
        <w:rPr>
          <w:sz w:val="24"/>
          <w:szCs w:val="24"/>
        </w:rPr>
        <w:t>g</w:t>
      </w:r>
      <w:r w:rsidR="00E76F92">
        <w:rPr>
          <w:spacing w:val="3"/>
          <w:sz w:val="24"/>
          <w:szCs w:val="24"/>
        </w:rPr>
        <w:t>l</w:t>
      </w:r>
      <w:r w:rsidR="00E76F92">
        <w:rPr>
          <w:sz w:val="24"/>
          <w:szCs w:val="24"/>
        </w:rPr>
        <w:t>e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t</w:t>
      </w:r>
      <w:r w:rsidR="00E76F92">
        <w:rPr>
          <w:spacing w:val="2"/>
          <w:sz w:val="24"/>
          <w:szCs w:val="24"/>
        </w:rPr>
        <w:t>h</w:t>
      </w:r>
      <w:r w:rsidR="00E76F92">
        <w:rPr>
          <w:spacing w:val="1"/>
          <w:sz w:val="24"/>
          <w:szCs w:val="24"/>
        </w:rPr>
        <w:t>re</w:t>
      </w:r>
      <w:r w:rsidR="00E76F92">
        <w:rPr>
          <w:sz w:val="24"/>
          <w:szCs w:val="24"/>
        </w:rPr>
        <w:t>a</w:t>
      </w:r>
      <w:r w:rsidR="00E76F92">
        <w:rPr>
          <w:spacing w:val="2"/>
          <w:sz w:val="24"/>
          <w:szCs w:val="24"/>
        </w:rPr>
        <w:t>d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d</w:t>
      </w:r>
      <w:r w:rsidR="00E76F92">
        <w:rPr>
          <w:spacing w:val="7"/>
          <w:sz w:val="24"/>
          <w:szCs w:val="24"/>
        </w:rPr>
        <w:t xml:space="preserve"> </w:t>
      </w:r>
      <w:r w:rsidR="00E76F92">
        <w:rPr>
          <w:spacing w:val="-1"/>
          <w:sz w:val="24"/>
          <w:szCs w:val="24"/>
        </w:rPr>
        <w:t>e</w:t>
      </w:r>
      <w:r w:rsidR="00E76F92">
        <w:rPr>
          <w:spacing w:val="2"/>
          <w:sz w:val="24"/>
          <w:szCs w:val="24"/>
        </w:rPr>
        <w:t>nv</w:t>
      </w:r>
      <w:r w:rsidR="00E76F92">
        <w:rPr>
          <w:spacing w:val="3"/>
          <w:sz w:val="24"/>
          <w:szCs w:val="24"/>
        </w:rPr>
        <w:t>i</w:t>
      </w:r>
      <w:r w:rsidR="00E76F92">
        <w:rPr>
          <w:spacing w:val="-1"/>
          <w:sz w:val="24"/>
          <w:szCs w:val="24"/>
        </w:rPr>
        <w:t>r</w:t>
      </w:r>
      <w:r w:rsidR="00E76F92">
        <w:rPr>
          <w:spacing w:val="2"/>
          <w:sz w:val="24"/>
          <w:szCs w:val="24"/>
        </w:rPr>
        <w:t>on</w:t>
      </w:r>
      <w:r w:rsidR="00E76F92">
        <w:rPr>
          <w:spacing w:val="5"/>
          <w:sz w:val="24"/>
          <w:szCs w:val="24"/>
        </w:rPr>
        <w:t>m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nt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2"/>
          <w:sz w:val="24"/>
          <w:szCs w:val="24"/>
        </w:rPr>
        <w:t>b</w:t>
      </w:r>
      <w:r w:rsidR="00E76F92">
        <w:rPr>
          <w:spacing w:val="1"/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>ca</w:t>
      </w:r>
      <w:r w:rsidR="00E76F92">
        <w:rPr>
          <w:spacing w:val="2"/>
          <w:sz w:val="24"/>
          <w:szCs w:val="24"/>
        </w:rPr>
        <w:t>u</w:t>
      </w:r>
      <w:r w:rsidR="00E76F92">
        <w:rPr>
          <w:spacing w:val="3"/>
          <w:sz w:val="24"/>
          <w:szCs w:val="24"/>
        </w:rPr>
        <w:t>s</w:t>
      </w:r>
      <w:r w:rsidR="00E76F92">
        <w:rPr>
          <w:sz w:val="24"/>
          <w:szCs w:val="24"/>
        </w:rPr>
        <w:t>e</w:t>
      </w:r>
      <w:r w:rsidR="00E76F92">
        <w:rPr>
          <w:spacing w:val="4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m</w:t>
      </w:r>
      <w:r w:rsidR="00E76F92">
        <w:rPr>
          <w:spacing w:val="2"/>
          <w:sz w:val="24"/>
          <w:szCs w:val="24"/>
        </w:rPr>
        <w:t>u</w:t>
      </w:r>
      <w:r w:rsidR="00E76F92">
        <w:rPr>
          <w:spacing w:val="3"/>
          <w:sz w:val="24"/>
          <w:szCs w:val="24"/>
        </w:rPr>
        <w:t>lt</w:t>
      </w:r>
      <w:r w:rsidR="00E76F92">
        <w:rPr>
          <w:sz w:val="24"/>
          <w:szCs w:val="24"/>
        </w:rPr>
        <w:t>i</w:t>
      </w:r>
      <w:r w:rsidR="00E76F92">
        <w:rPr>
          <w:spacing w:val="2"/>
          <w:sz w:val="24"/>
          <w:szCs w:val="24"/>
        </w:rPr>
        <w:t>p</w:t>
      </w:r>
      <w:r w:rsidR="00E76F92">
        <w:rPr>
          <w:spacing w:val="3"/>
          <w:sz w:val="24"/>
          <w:szCs w:val="24"/>
        </w:rPr>
        <w:t>l</w:t>
      </w:r>
      <w:r w:rsidR="00E76F92">
        <w:rPr>
          <w:sz w:val="24"/>
          <w:szCs w:val="24"/>
        </w:rPr>
        <w:t>e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t</w:t>
      </w:r>
      <w:r w:rsidR="00E76F92">
        <w:rPr>
          <w:spacing w:val="5"/>
          <w:sz w:val="24"/>
          <w:szCs w:val="24"/>
        </w:rPr>
        <w:t>h</w:t>
      </w:r>
      <w:r w:rsidR="00E76F92">
        <w:rPr>
          <w:spacing w:val="1"/>
          <w:sz w:val="24"/>
          <w:szCs w:val="24"/>
        </w:rPr>
        <w:t>re</w:t>
      </w:r>
      <w:r w:rsidR="00E76F92">
        <w:rPr>
          <w:sz w:val="24"/>
          <w:szCs w:val="24"/>
        </w:rPr>
        <w:t>a</w:t>
      </w:r>
      <w:r w:rsidR="00E76F92">
        <w:rPr>
          <w:spacing w:val="2"/>
          <w:sz w:val="24"/>
          <w:szCs w:val="24"/>
        </w:rPr>
        <w:t>d</w:t>
      </w:r>
      <w:r w:rsidR="00E76F92">
        <w:rPr>
          <w:sz w:val="24"/>
          <w:szCs w:val="24"/>
        </w:rPr>
        <w:t>s</w:t>
      </w:r>
      <w:r w:rsidR="00E76F92">
        <w:rPr>
          <w:spacing w:val="3"/>
          <w:sz w:val="24"/>
          <w:szCs w:val="24"/>
        </w:rPr>
        <w:t xml:space="preserve"> </w:t>
      </w:r>
      <w:r w:rsidR="00E76F92">
        <w:rPr>
          <w:spacing w:val="1"/>
          <w:sz w:val="24"/>
          <w:szCs w:val="24"/>
        </w:rPr>
        <w:t>c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n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2"/>
          <w:sz w:val="24"/>
          <w:szCs w:val="24"/>
        </w:rPr>
        <w:t>b</w:t>
      </w:r>
      <w:r w:rsidR="00E76F92">
        <w:rPr>
          <w:spacing w:val="1"/>
          <w:sz w:val="24"/>
          <w:szCs w:val="24"/>
        </w:rPr>
        <w:t>r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ak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si</w:t>
      </w:r>
      <w:r w:rsidR="00E76F92">
        <w:rPr>
          <w:spacing w:val="5"/>
          <w:sz w:val="24"/>
          <w:szCs w:val="24"/>
        </w:rPr>
        <w:t>n</w:t>
      </w:r>
      <w:r w:rsidR="00E76F92">
        <w:rPr>
          <w:sz w:val="24"/>
          <w:szCs w:val="24"/>
        </w:rPr>
        <w:t>g</w:t>
      </w:r>
      <w:r w:rsidR="00E76F92">
        <w:rPr>
          <w:spacing w:val="3"/>
          <w:sz w:val="24"/>
          <w:szCs w:val="24"/>
        </w:rPr>
        <w:t>l</w:t>
      </w:r>
      <w:r w:rsidR="00E76F92">
        <w:rPr>
          <w:spacing w:val="-1"/>
          <w:sz w:val="24"/>
          <w:szCs w:val="24"/>
        </w:rPr>
        <w:t>e</w:t>
      </w:r>
      <w:r w:rsidR="00E76F92">
        <w:rPr>
          <w:spacing w:val="3"/>
          <w:sz w:val="24"/>
          <w:szCs w:val="24"/>
        </w:rPr>
        <w:t>t</w:t>
      </w:r>
      <w:r w:rsidR="00E76F92">
        <w:rPr>
          <w:sz w:val="24"/>
          <w:szCs w:val="24"/>
        </w:rPr>
        <w:t xml:space="preserve">on </w:t>
      </w:r>
      <w:r w:rsidR="00E76F92">
        <w:rPr>
          <w:spacing w:val="2"/>
          <w:sz w:val="24"/>
          <w:szCs w:val="24"/>
        </w:rPr>
        <w:t>p</w:t>
      </w:r>
      <w:r w:rsidR="00E76F92">
        <w:rPr>
          <w:spacing w:val="-1"/>
          <w:sz w:val="24"/>
          <w:szCs w:val="24"/>
        </w:rPr>
        <w:t>r</w:t>
      </w:r>
      <w:r w:rsidR="00E76F92">
        <w:rPr>
          <w:spacing w:val="2"/>
          <w:sz w:val="24"/>
          <w:szCs w:val="24"/>
        </w:rPr>
        <w:t>op</w:t>
      </w:r>
      <w:r w:rsidR="00E76F92">
        <w:rPr>
          <w:spacing w:val="1"/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>r</w:t>
      </w:r>
      <w:r w:rsidR="00E76F92">
        <w:rPr>
          <w:spacing w:val="8"/>
          <w:sz w:val="24"/>
          <w:szCs w:val="24"/>
        </w:rPr>
        <w:t>t</w:t>
      </w:r>
      <w:r w:rsidR="00E76F92">
        <w:rPr>
          <w:sz w:val="24"/>
          <w:szCs w:val="24"/>
        </w:rPr>
        <w:t>y</w:t>
      </w:r>
      <w:r w:rsidR="00E76F92">
        <w:rPr>
          <w:spacing w:val="-2"/>
          <w:sz w:val="24"/>
          <w:szCs w:val="24"/>
        </w:rPr>
        <w:t xml:space="preserve"> </w:t>
      </w:r>
      <w:r w:rsidR="00E76F92">
        <w:rPr>
          <w:spacing w:val="5"/>
          <w:sz w:val="24"/>
          <w:szCs w:val="24"/>
        </w:rPr>
        <w:t>b</w:t>
      </w:r>
      <w:r w:rsidR="00E76F92">
        <w:rPr>
          <w:spacing w:val="1"/>
          <w:sz w:val="24"/>
          <w:szCs w:val="24"/>
        </w:rPr>
        <w:t>ec</w:t>
      </w:r>
      <w:r w:rsidR="00E76F92">
        <w:rPr>
          <w:spacing w:val="-1"/>
          <w:sz w:val="24"/>
          <w:szCs w:val="24"/>
        </w:rPr>
        <w:t>a</w:t>
      </w:r>
      <w:r w:rsidR="00E76F92">
        <w:rPr>
          <w:spacing w:val="2"/>
          <w:sz w:val="24"/>
          <w:szCs w:val="24"/>
        </w:rPr>
        <w:t>u</w:t>
      </w:r>
      <w:r w:rsidR="00E76F92">
        <w:rPr>
          <w:spacing w:val="3"/>
          <w:sz w:val="24"/>
          <w:szCs w:val="24"/>
        </w:rPr>
        <w:t>s</w:t>
      </w:r>
      <w:r w:rsidR="00E76F92">
        <w:rPr>
          <w:sz w:val="24"/>
          <w:szCs w:val="24"/>
        </w:rPr>
        <w:t>e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t</w:t>
      </w:r>
      <w:r w:rsidR="00E76F92">
        <w:rPr>
          <w:spacing w:val="5"/>
          <w:sz w:val="24"/>
          <w:szCs w:val="24"/>
        </w:rPr>
        <w:t>h</w:t>
      </w:r>
      <w:r w:rsidR="00E76F92">
        <w:rPr>
          <w:spacing w:val="4"/>
          <w:sz w:val="24"/>
          <w:szCs w:val="24"/>
        </w:rPr>
        <w:t>e</w:t>
      </w:r>
      <w:r w:rsidR="00E76F92">
        <w:rPr>
          <w:sz w:val="24"/>
          <w:szCs w:val="24"/>
        </w:rPr>
        <w:t xml:space="preserve">y </w:t>
      </w:r>
      <w:r w:rsidR="00E76F92">
        <w:rPr>
          <w:spacing w:val="-1"/>
          <w:sz w:val="24"/>
          <w:szCs w:val="24"/>
        </w:rPr>
        <w:t>c</w:t>
      </w:r>
      <w:r w:rsidR="00E76F92">
        <w:rPr>
          <w:spacing w:val="1"/>
          <w:sz w:val="24"/>
          <w:szCs w:val="24"/>
        </w:rPr>
        <w:t>a</w:t>
      </w:r>
      <w:r w:rsidR="00E76F92">
        <w:rPr>
          <w:sz w:val="24"/>
          <w:szCs w:val="24"/>
        </w:rPr>
        <w:t>n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-1"/>
          <w:sz w:val="24"/>
          <w:szCs w:val="24"/>
        </w:rPr>
        <w:t>a</w:t>
      </w:r>
      <w:r w:rsidR="00E76F92">
        <w:rPr>
          <w:spacing w:val="1"/>
          <w:sz w:val="24"/>
          <w:szCs w:val="24"/>
        </w:rPr>
        <w:t>cc</w:t>
      </w:r>
      <w:r w:rsidR="00E76F92">
        <w:rPr>
          <w:sz w:val="24"/>
          <w:szCs w:val="24"/>
        </w:rPr>
        <w:t>e</w:t>
      </w:r>
      <w:r w:rsidR="00E76F92">
        <w:rPr>
          <w:spacing w:val="3"/>
          <w:sz w:val="24"/>
          <w:szCs w:val="24"/>
        </w:rPr>
        <w:t>s</w:t>
      </w:r>
      <w:r w:rsidR="00E76F92">
        <w:rPr>
          <w:sz w:val="24"/>
          <w:szCs w:val="24"/>
        </w:rPr>
        <w:t>s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12"/>
          <w:sz w:val="24"/>
          <w:szCs w:val="24"/>
        </w:rPr>
        <w:t>g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t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i</w:t>
      </w:r>
      <w:r w:rsidR="00E76F92">
        <w:rPr>
          <w:spacing w:val="2"/>
          <w:sz w:val="24"/>
          <w:szCs w:val="24"/>
        </w:rPr>
        <w:t>n</w:t>
      </w:r>
      <w:r w:rsidR="00E76F92">
        <w:rPr>
          <w:sz w:val="24"/>
          <w:szCs w:val="24"/>
        </w:rPr>
        <w:t>s</w:t>
      </w:r>
      <w:r w:rsidR="00E76F92">
        <w:rPr>
          <w:spacing w:val="5"/>
          <w:sz w:val="24"/>
          <w:szCs w:val="24"/>
        </w:rPr>
        <w:t>t</w:t>
      </w:r>
      <w:r w:rsidR="00E76F92">
        <w:rPr>
          <w:spacing w:val="-1"/>
          <w:sz w:val="24"/>
          <w:szCs w:val="24"/>
        </w:rPr>
        <w:t>a</w:t>
      </w:r>
      <w:r w:rsidR="00E76F92">
        <w:rPr>
          <w:spacing w:val="2"/>
          <w:sz w:val="24"/>
          <w:szCs w:val="24"/>
        </w:rPr>
        <w:t>n</w:t>
      </w:r>
      <w:r w:rsidR="00E76F92">
        <w:rPr>
          <w:spacing w:val="1"/>
          <w:sz w:val="24"/>
          <w:szCs w:val="24"/>
        </w:rPr>
        <w:t>c</w:t>
      </w:r>
      <w:r w:rsidR="00E76F92">
        <w:rPr>
          <w:sz w:val="24"/>
          <w:szCs w:val="24"/>
        </w:rPr>
        <w:t>e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m</w:t>
      </w:r>
      <w:r w:rsidR="00E76F92">
        <w:rPr>
          <w:spacing w:val="1"/>
          <w:sz w:val="24"/>
          <w:szCs w:val="24"/>
        </w:rPr>
        <w:t>e</w:t>
      </w:r>
      <w:r w:rsidR="00E76F92">
        <w:rPr>
          <w:spacing w:val="3"/>
          <w:sz w:val="24"/>
          <w:szCs w:val="24"/>
        </w:rPr>
        <w:t>t</w:t>
      </w:r>
      <w:r w:rsidR="00E76F92">
        <w:rPr>
          <w:spacing w:val="2"/>
          <w:sz w:val="24"/>
          <w:szCs w:val="24"/>
        </w:rPr>
        <w:t>ho</w:t>
      </w:r>
      <w:r w:rsidR="00E76F92">
        <w:rPr>
          <w:sz w:val="24"/>
          <w:szCs w:val="24"/>
        </w:rPr>
        <w:t>d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z w:val="24"/>
          <w:szCs w:val="24"/>
        </w:rPr>
        <w:t>s</w:t>
      </w:r>
      <w:r w:rsidR="00E76F92">
        <w:rPr>
          <w:spacing w:val="3"/>
          <w:sz w:val="24"/>
          <w:szCs w:val="24"/>
        </w:rPr>
        <w:t>im</w:t>
      </w:r>
      <w:r w:rsidR="00E76F92">
        <w:rPr>
          <w:sz w:val="24"/>
          <w:szCs w:val="24"/>
        </w:rPr>
        <w:t>u</w:t>
      </w:r>
      <w:r w:rsidR="00E76F92">
        <w:rPr>
          <w:spacing w:val="3"/>
          <w:sz w:val="24"/>
          <w:szCs w:val="24"/>
        </w:rPr>
        <w:t>lt</w:t>
      </w:r>
      <w:r w:rsidR="00E76F92">
        <w:rPr>
          <w:spacing w:val="-1"/>
          <w:sz w:val="24"/>
          <w:szCs w:val="24"/>
        </w:rPr>
        <w:t>a</w:t>
      </w:r>
      <w:r w:rsidR="00E76F92">
        <w:rPr>
          <w:spacing w:val="2"/>
          <w:sz w:val="24"/>
          <w:szCs w:val="24"/>
        </w:rPr>
        <w:t>n</w:t>
      </w:r>
      <w:r w:rsidR="00E76F92">
        <w:rPr>
          <w:spacing w:val="-1"/>
          <w:sz w:val="24"/>
          <w:szCs w:val="24"/>
        </w:rPr>
        <w:t>e</w:t>
      </w:r>
      <w:r w:rsidR="00E76F92">
        <w:rPr>
          <w:spacing w:val="2"/>
          <w:sz w:val="24"/>
          <w:szCs w:val="24"/>
        </w:rPr>
        <w:t>ou</w:t>
      </w:r>
      <w:r w:rsidR="00E76F92">
        <w:rPr>
          <w:sz w:val="24"/>
          <w:szCs w:val="24"/>
        </w:rPr>
        <w:t>s</w:t>
      </w:r>
      <w:r w:rsidR="00E76F92">
        <w:rPr>
          <w:spacing w:val="8"/>
          <w:sz w:val="24"/>
          <w:szCs w:val="24"/>
        </w:rPr>
        <w:t>l</w:t>
      </w:r>
      <w:r w:rsidR="00E76F92">
        <w:rPr>
          <w:sz w:val="24"/>
          <w:szCs w:val="24"/>
        </w:rPr>
        <w:t xml:space="preserve">y </w:t>
      </w:r>
      <w:r w:rsidR="00E76F92">
        <w:rPr>
          <w:spacing w:val="-1"/>
          <w:sz w:val="24"/>
          <w:szCs w:val="24"/>
        </w:rPr>
        <w:t>a</w:t>
      </w:r>
      <w:r w:rsidR="00E76F92">
        <w:rPr>
          <w:spacing w:val="2"/>
          <w:sz w:val="24"/>
          <w:szCs w:val="24"/>
        </w:rPr>
        <w:t>n</w:t>
      </w:r>
      <w:r w:rsidR="00E76F92">
        <w:rPr>
          <w:sz w:val="24"/>
          <w:szCs w:val="24"/>
        </w:rPr>
        <w:t>d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pacing w:val="1"/>
          <w:sz w:val="24"/>
          <w:szCs w:val="24"/>
        </w:rPr>
        <w:t>c</w:t>
      </w:r>
      <w:r w:rsidR="00E76F92">
        <w:rPr>
          <w:sz w:val="24"/>
          <w:szCs w:val="24"/>
        </w:rPr>
        <w:t>rea</w:t>
      </w:r>
      <w:r w:rsidR="00E76F92">
        <w:rPr>
          <w:spacing w:val="5"/>
          <w:sz w:val="24"/>
          <w:szCs w:val="24"/>
        </w:rPr>
        <w:t>t</w:t>
      </w:r>
      <w:r w:rsidR="00E76F92">
        <w:rPr>
          <w:sz w:val="24"/>
          <w:szCs w:val="24"/>
        </w:rPr>
        <w:t>e</w:t>
      </w:r>
      <w:r w:rsidR="00E76F92">
        <w:rPr>
          <w:spacing w:val="2"/>
          <w:sz w:val="24"/>
          <w:szCs w:val="24"/>
        </w:rPr>
        <w:t xml:space="preserve"> </w:t>
      </w:r>
      <w:r w:rsidR="00E76F92">
        <w:rPr>
          <w:spacing w:val="3"/>
          <w:sz w:val="24"/>
          <w:szCs w:val="24"/>
        </w:rPr>
        <w:t>m</w:t>
      </w:r>
      <w:r w:rsidR="00E76F92">
        <w:rPr>
          <w:spacing w:val="2"/>
          <w:sz w:val="24"/>
          <w:szCs w:val="24"/>
        </w:rPr>
        <w:t>u</w:t>
      </w:r>
      <w:r w:rsidR="00E76F92">
        <w:rPr>
          <w:spacing w:val="3"/>
          <w:sz w:val="24"/>
          <w:szCs w:val="24"/>
        </w:rPr>
        <w:t>lti</w:t>
      </w:r>
      <w:r w:rsidR="00E76F92">
        <w:rPr>
          <w:sz w:val="24"/>
          <w:szCs w:val="24"/>
        </w:rPr>
        <w:t>p</w:t>
      </w:r>
      <w:r w:rsidR="00E76F92">
        <w:rPr>
          <w:spacing w:val="3"/>
          <w:sz w:val="24"/>
          <w:szCs w:val="24"/>
        </w:rPr>
        <w:t>l</w:t>
      </w:r>
      <w:r w:rsidR="00E76F92">
        <w:rPr>
          <w:sz w:val="24"/>
          <w:szCs w:val="24"/>
        </w:rPr>
        <w:t>e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2"/>
          <w:sz w:val="24"/>
          <w:szCs w:val="24"/>
        </w:rPr>
        <w:t>ob</w:t>
      </w:r>
      <w:r w:rsidR="00E76F92">
        <w:rPr>
          <w:spacing w:val="5"/>
          <w:sz w:val="24"/>
          <w:szCs w:val="24"/>
        </w:rPr>
        <w:t>j</w:t>
      </w:r>
      <w:r w:rsidR="00E76F92">
        <w:rPr>
          <w:spacing w:val="1"/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t</w:t>
      </w:r>
      <w:r w:rsidR="00E76F92">
        <w:rPr>
          <w:spacing w:val="3"/>
          <w:sz w:val="24"/>
          <w:szCs w:val="24"/>
        </w:rPr>
        <w:t>s</w:t>
      </w:r>
      <w:r w:rsidR="00E76F92">
        <w:rPr>
          <w:sz w:val="24"/>
          <w:szCs w:val="24"/>
        </w:rPr>
        <w:t>.</w:t>
      </w:r>
    </w:p>
    <w:p w:rsidR="00D142A9" w:rsidRDefault="00D142A9">
      <w:pPr>
        <w:spacing w:before="4" w:line="180" w:lineRule="exact"/>
        <w:rPr>
          <w:sz w:val="19"/>
          <w:szCs w:val="19"/>
        </w:rPr>
      </w:pPr>
    </w:p>
    <w:p w:rsidR="00D142A9" w:rsidRDefault="00D142A9">
      <w:pPr>
        <w:spacing w:line="200" w:lineRule="exact"/>
      </w:pPr>
    </w:p>
    <w:p w:rsidR="00D142A9" w:rsidRDefault="00E76F92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</w:rPr>
        <w:t>//Java</w:t>
      </w:r>
      <w:r>
        <w:rPr>
          <w:rFonts w:ascii="Courier New" w:eastAsia="Courier New" w:hAnsi="Courier New" w:cs="Courier New"/>
          <w:color w:val="3D7D5F"/>
          <w:spacing w:val="-1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Code</w:t>
      </w:r>
      <w:r>
        <w:rPr>
          <w:rFonts w:ascii="Courier New" w:eastAsia="Courier New" w:hAnsi="Courier New" w:cs="Courier New"/>
          <w:color w:val="3D7D5F"/>
          <w:spacing w:val="-9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to</w:t>
      </w:r>
      <w:r>
        <w:rPr>
          <w:rFonts w:ascii="Courier New" w:eastAsia="Courier New" w:hAnsi="Courier New" w:cs="Courier New"/>
          <w:color w:val="3D7D5F"/>
          <w:spacing w:val="-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create</w:t>
      </w:r>
      <w:r>
        <w:rPr>
          <w:rFonts w:ascii="Courier New" w:eastAsia="Courier New" w:hAnsi="Courier New" w:cs="Courier New"/>
          <w:color w:val="3D7D5F"/>
          <w:spacing w:val="-13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singleton</w:t>
      </w:r>
      <w:r>
        <w:rPr>
          <w:rFonts w:ascii="Courier New" w:eastAsia="Courier New" w:hAnsi="Courier New" w:cs="Courier New"/>
          <w:color w:val="3D7D5F"/>
          <w:spacing w:val="-23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class</w:t>
      </w:r>
    </w:p>
    <w:p w:rsidR="00D142A9" w:rsidRDefault="00E76F92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  <w:position w:val="1"/>
        </w:rPr>
        <w:t>//</w:t>
      </w:r>
      <w:r>
        <w:rPr>
          <w:rFonts w:ascii="Courier New" w:eastAsia="Courier New" w:hAnsi="Courier New" w:cs="Courier New"/>
          <w:color w:val="3D7D5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With</w:t>
      </w:r>
      <w:r>
        <w:rPr>
          <w:rFonts w:ascii="Courier New" w:eastAsia="Courier New" w:hAnsi="Courier New" w:cs="Courier New"/>
          <w:color w:val="3D7D5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Lazy</w:t>
      </w:r>
      <w:r>
        <w:rPr>
          <w:rFonts w:ascii="Courier New" w:eastAsia="Courier New" w:hAnsi="Courier New" w:cs="Courier New"/>
          <w:color w:val="3D7D5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initialization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cl</w:t>
      </w:r>
      <w:r>
        <w:rPr>
          <w:rFonts w:ascii="Courier New" w:eastAsia="Courier New" w:hAnsi="Courier New" w:cs="Courier New"/>
          <w:color w:val="000000"/>
          <w:position w:val="2"/>
        </w:rPr>
        <w:t>ass</w:t>
      </w:r>
      <w:r>
        <w:rPr>
          <w:rFonts w:ascii="Courier New" w:eastAsia="Courier New" w:hAnsi="Courier New" w:cs="Courier New"/>
          <w:color w:val="000000"/>
          <w:spacing w:val="-13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  <w:u w:val="single" w:color="000000"/>
        </w:rPr>
        <w:t>GFG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{</w:t>
      </w:r>
    </w:p>
    <w:p w:rsidR="00D142A9" w:rsidRDefault="00E76F92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  <w:position w:val="1"/>
        </w:rPr>
        <w:t>//</w:t>
      </w:r>
      <w:r>
        <w:rPr>
          <w:rFonts w:ascii="Courier New" w:eastAsia="Courier New" w:hAnsi="Courier New" w:cs="Courier New"/>
          <w:color w:val="3D7D5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private</w:t>
      </w:r>
      <w:r>
        <w:rPr>
          <w:rFonts w:ascii="Courier New" w:eastAsia="Courier New" w:hAnsi="Courier New" w:cs="Courier New"/>
          <w:color w:val="3D7D5F"/>
          <w:spacing w:val="-15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instance,</w:t>
      </w:r>
      <w:r>
        <w:rPr>
          <w:rFonts w:ascii="Courier New" w:eastAsia="Courier New" w:hAnsi="Courier New" w:cs="Courier New"/>
          <w:color w:val="3D7D5F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so</w:t>
      </w:r>
      <w:r>
        <w:rPr>
          <w:rFonts w:ascii="Courier New" w:eastAsia="Courier New" w:hAnsi="Courier New" w:cs="Courier New"/>
          <w:color w:val="3D7D5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that</w:t>
      </w:r>
      <w:r>
        <w:rPr>
          <w:rFonts w:ascii="Courier New" w:eastAsia="Courier New" w:hAnsi="Courier New" w:cs="Courier New"/>
          <w:color w:val="3D7D5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it</w:t>
      </w:r>
      <w:r>
        <w:rPr>
          <w:rFonts w:ascii="Courier New" w:eastAsia="Courier New" w:hAnsi="Courier New" w:cs="Courier New"/>
          <w:color w:val="3D7D5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can</w:t>
      </w:r>
      <w:r>
        <w:rPr>
          <w:rFonts w:ascii="Courier New" w:eastAsia="Courier New" w:hAnsi="Courier New" w:cs="Courier New"/>
          <w:color w:val="3D7D5F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be</w:t>
      </w:r>
    </w:p>
    <w:p w:rsidR="00D142A9" w:rsidRDefault="00E76F92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  <w:position w:val="2"/>
        </w:rPr>
        <w:t>//</w:t>
      </w:r>
      <w:r>
        <w:rPr>
          <w:rFonts w:ascii="Courier New" w:eastAsia="Courier New" w:hAnsi="Courier New" w:cs="Courier New"/>
          <w:color w:val="3D7D5F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accessed</w:t>
      </w:r>
      <w:r>
        <w:rPr>
          <w:rFonts w:ascii="Courier New" w:eastAsia="Courier New" w:hAnsi="Courier New" w:cs="Courier New"/>
          <w:color w:val="3D7D5F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by</w:t>
      </w:r>
      <w:r>
        <w:rPr>
          <w:rFonts w:ascii="Courier New" w:eastAsia="Courier New" w:hAnsi="Courier New" w:cs="Courier New"/>
          <w:color w:val="3D7D5F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only</w:t>
      </w:r>
      <w:r>
        <w:rPr>
          <w:rFonts w:ascii="Courier New" w:eastAsia="Courier New" w:hAnsi="Courier New" w:cs="Courier New"/>
          <w:color w:val="3D7D5F"/>
          <w:spacing w:val="-9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by</w:t>
      </w:r>
      <w:r>
        <w:rPr>
          <w:rFonts w:ascii="Courier New" w:eastAsia="Courier New" w:hAnsi="Courier New" w:cs="Courier New"/>
          <w:color w:val="3D7D5F"/>
          <w:spacing w:val="-4"/>
          <w:position w:val="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3D7D5F"/>
          <w:position w:val="2"/>
        </w:rPr>
        <w:t>getInstance</w:t>
      </w:r>
      <w:proofErr w:type="spellEnd"/>
      <w:r>
        <w:rPr>
          <w:rFonts w:ascii="Courier New" w:eastAsia="Courier New" w:hAnsi="Courier New" w:cs="Courier New"/>
          <w:color w:val="3D7D5F"/>
          <w:position w:val="2"/>
        </w:rPr>
        <w:t>(</w:t>
      </w:r>
      <w:proofErr w:type="gramEnd"/>
      <w:r>
        <w:rPr>
          <w:rFonts w:ascii="Courier New" w:eastAsia="Courier New" w:hAnsi="Courier New" w:cs="Courier New"/>
          <w:color w:val="3D7D5F"/>
          <w:position w:val="2"/>
        </w:rPr>
        <w:t>)</w:t>
      </w:r>
      <w:r>
        <w:rPr>
          <w:rFonts w:ascii="Courier New" w:eastAsia="Courier New" w:hAnsi="Courier New" w:cs="Courier New"/>
          <w:color w:val="3D7D5F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m</w:t>
      </w:r>
      <w:r>
        <w:rPr>
          <w:rFonts w:ascii="Courier New" w:eastAsia="Courier New" w:hAnsi="Courier New" w:cs="Courier New"/>
          <w:color w:val="3D7D5F"/>
          <w:spacing w:val="1"/>
          <w:position w:val="2"/>
        </w:rPr>
        <w:t>e</w:t>
      </w:r>
      <w:r>
        <w:rPr>
          <w:rFonts w:ascii="Courier New" w:eastAsia="Courier New" w:hAnsi="Courier New" w:cs="Courier New"/>
          <w:color w:val="3D7D5F"/>
          <w:spacing w:val="3"/>
          <w:position w:val="2"/>
        </w:rPr>
        <w:t>t</w:t>
      </w:r>
      <w:r>
        <w:rPr>
          <w:rFonts w:ascii="Courier New" w:eastAsia="Courier New" w:hAnsi="Courier New" w:cs="Courier New"/>
          <w:color w:val="3D7D5F"/>
          <w:position w:val="2"/>
        </w:rPr>
        <w:t>h</w:t>
      </w:r>
      <w:r>
        <w:rPr>
          <w:rFonts w:ascii="Courier New" w:eastAsia="Courier New" w:hAnsi="Courier New" w:cs="Courier New"/>
          <w:color w:val="3D7D5F"/>
          <w:spacing w:val="1"/>
          <w:position w:val="2"/>
        </w:rPr>
        <w:t>o</w:t>
      </w:r>
      <w:r>
        <w:rPr>
          <w:rFonts w:ascii="Courier New" w:eastAsia="Courier New" w:hAnsi="Courier New" w:cs="Courier New"/>
          <w:color w:val="3D7D5F"/>
          <w:position w:val="2"/>
        </w:rPr>
        <w:t>d</w:t>
      </w:r>
    </w:p>
    <w:p w:rsidR="00D142A9" w:rsidRDefault="00E76F92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private</w:t>
      </w:r>
      <w:r>
        <w:rPr>
          <w:rFonts w:ascii="Courier New" w:eastAsia="Courier New" w:hAnsi="Courier New" w:cs="Courier New"/>
          <w:b/>
          <w:color w:val="7D0053"/>
          <w:spacing w:val="-15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GFG</w:t>
      </w:r>
      <w:r>
        <w:rPr>
          <w:rFonts w:ascii="Courier New" w:eastAsia="Courier New" w:hAnsi="Courier New" w:cs="Courier New"/>
          <w:color w:val="000000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i/>
          <w:color w:val="0000C0"/>
          <w:position w:val="2"/>
        </w:rPr>
        <w:t>instanc</w:t>
      </w:r>
      <w:r>
        <w:rPr>
          <w:rFonts w:ascii="Courier New" w:eastAsia="Courier New" w:hAnsi="Courier New" w:cs="Courier New"/>
          <w:i/>
          <w:color w:val="0000C0"/>
          <w:spacing w:val="1"/>
          <w:position w:val="2"/>
        </w:rPr>
        <w:t>e</w:t>
      </w:r>
      <w:r>
        <w:rPr>
          <w:rFonts w:ascii="Courier New" w:eastAsia="Courier New" w:hAnsi="Courier New" w:cs="Courier New"/>
          <w:color w:val="000000"/>
          <w:position w:val="2"/>
        </w:rPr>
        <w:t>;</w:t>
      </w:r>
    </w:p>
    <w:p w:rsidR="00D142A9" w:rsidRDefault="00D142A9">
      <w:pPr>
        <w:spacing w:before="7" w:line="220" w:lineRule="exact"/>
        <w:rPr>
          <w:sz w:val="22"/>
          <w:szCs w:val="22"/>
        </w:rPr>
      </w:pPr>
    </w:p>
    <w:p w:rsidR="00D142A9" w:rsidRDefault="00E76F92">
      <w:pPr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private</w:t>
      </w:r>
      <w:r>
        <w:rPr>
          <w:rFonts w:ascii="Courier New" w:eastAsia="Courier New" w:hAnsi="Courier New" w:cs="Courier New"/>
          <w:b/>
          <w:color w:val="7D0053"/>
          <w:spacing w:val="-15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GFG(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</w:p>
    <w:p w:rsidR="00D142A9" w:rsidRDefault="00E76F92">
      <w:pPr>
        <w:spacing w:line="20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D142A9" w:rsidRDefault="00E76F92">
      <w:pPr>
        <w:spacing w:before="6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</w:rPr>
        <w:t>//</w:t>
      </w:r>
      <w:r>
        <w:rPr>
          <w:rFonts w:ascii="Courier New" w:eastAsia="Courier New" w:hAnsi="Courier New" w:cs="Courier New"/>
          <w:color w:val="3D7D5F"/>
          <w:spacing w:val="-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private</w:t>
      </w:r>
      <w:r>
        <w:rPr>
          <w:rFonts w:ascii="Courier New" w:eastAsia="Courier New" w:hAnsi="Courier New" w:cs="Courier New"/>
          <w:color w:val="3D7D5F"/>
          <w:spacing w:val="-15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constructor</w:t>
      </w:r>
    </w:p>
    <w:p w:rsidR="00D142A9" w:rsidRDefault="00E76F92">
      <w:pPr>
        <w:spacing w:line="20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D142A9" w:rsidRDefault="00D142A9">
      <w:pPr>
        <w:spacing w:before="3" w:line="180" w:lineRule="exact"/>
        <w:rPr>
          <w:sz w:val="18"/>
          <w:szCs w:val="18"/>
        </w:rPr>
      </w:pPr>
    </w:p>
    <w:p w:rsidR="00D142A9" w:rsidRDefault="00E76F92">
      <w:pPr>
        <w:spacing w:before="40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</w:rPr>
        <w:t>//method</w:t>
      </w:r>
      <w:r>
        <w:rPr>
          <w:rFonts w:ascii="Courier New" w:eastAsia="Courier New" w:hAnsi="Courier New" w:cs="Courier New"/>
          <w:color w:val="3D7D5F"/>
          <w:spacing w:val="-19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to</w:t>
      </w:r>
      <w:r>
        <w:rPr>
          <w:rFonts w:ascii="Courier New" w:eastAsia="Courier New" w:hAnsi="Courier New" w:cs="Courier New"/>
          <w:color w:val="3D7D5F"/>
          <w:spacing w:val="-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return</w:t>
      </w:r>
      <w:r>
        <w:rPr>
          <w:rFonts w:ascii="Courier New" w:eastAsia="Courier New" w:hAnsi="Courier New" w:cs="Courier New"/>
          <w:color w:val="3D7D5F"/>
          <w:spacing w:val="-1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instance</w:t>
      </w:r>
      <w:r>
        <w:rPr>
          <w:rFonts w:ascii="Courier New" w:eastAsia="Courier New" w:hAnsi="Courier New" w:cs="Courier New"/>
          <w:color w:val="3D7D5F"/>
          <w:spacing w:val="-19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of</w:t>
      </w:r>
      <w:r>
        <w:rPr>
          <w:rFonts w:ascii="Courier New" w:eastAsia="Courier New" w:hAnsi="Courier New" w:cs="Courier New"/>
          <w:color w:val="3D7D5F"/>
          <w:spacing w:val="-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class</w:t>
      </w:r>
    </w:p>
    <w:p w:rsidR="00D142A9" w:rsidRDefault="00E76F92">
      <w:pPr>
        <w:spacing w:line="22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GFG</w:t>
      </w:r>
      <w:r>
        <w:rPr>
          <w:rFonts w:ascii="Courier New" w:eastAsia="Courier New" w:hAnsi="Courier New" w:cs="Courier New"/>
          <w:color w:val="000000"/>
          <w:spacing w:val="-8"/>
          <w:position w:val="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position w:val="2"/>
        </w:rPr>
        <w:t>g</w:t>
      </w:r>
      <w:r>
        <w:rPr>
          <w:rFonts w:ascii="Courier New" w:eastAsia="Courier New" w:hAnsi="Courier New" w:cs="Courier New"/>
          <w:color w:val="000000"/>
          <w:spacing w:val="3"/>
          <w:position w:val="2"/>
        </w:rPr>
        <w:t>e</w:t>
      </w:r>
      <w:r>
        <w:rPr>
          <w:rFonts w:ascii="Courier New" w:eastAsia="Courier New" w:hAnsi="Courier New" w:cs="Courier New"/>
          <w:color w:val="000000"/>
          <w:position w:val="2"/>
        </w:rPr>
        <w:t>t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I</w:t>
      </w:r>
      <w:r>
        <w:rPr>
          <w:rFonts w:ascii="Courier New" w:eastAsia="Courier New" w:hAnsi="Courier New" w:cs="Courier New"/>
          <w:color w:val="000000"/>
          <w:position w:val="2"/>
        </w:rPr>
        <w:t>n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s</w:t>
      </w:r>
      <w:r>
        <w:rPr>
          <w:rFonts w:ascii="Courier New" w:eastAsia="Courier New" w:hAnsi="Courier New" w:cs="Courier New"/>
          <w:color w:val="000000"/>
          <w:position w:val="2"/>
        </w:rPr>
        <w:t>t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a</w:t>
      </w:r>
      <w:r>
        <w:rPr>
          <w:rFonts w:ascii="Courier New" w:eastAsia="Courier New" w:hAnsi="Courier New" w:cs="Courier New"/>
          <w:color w:val="000000"/>
          <w:position w:val="2"/>
        </w:rPr>
        <w:t>n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c</w:t>
      </w:r>
      <w:r>
        <w:rPr>
          <w:rFonts w:ascii="Courier New" w:eastAsia="Courier New" w:hAnsi="Courier New" w:cs="Courier New"/>
          <w:color w:val="000000"/>
          <w:position w:val="2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1"/>
          <w:position w:val="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2"/>
        </w:rPr>
        <w:t>)</w:t>
      </w:r>
    </w:p>
    <w:p w:rsidR="00D142A9" w:rsidRDefault="00E76F92">
      <w:pPr>
        <w:spacing w:line="200" w:lineRule="exact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D142A9" w:rsidRDefault="00E76F92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if</w:t>
      </w:r>
      <w:r>
        <w:rPr>
          <w:rFonts w:ascii="Courier New" w:eastAsia="Courier New" w:hAnsi="Courier New" w:cs="Courier New"/>
          <w:b/>
          <w:color w:val="7D0053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i/>
          <w:color w:val="0000C0"/>
        </w:rPr>
        <w:t>instance</w:t>
      </w:r>
      <w:r>
        <w:rPr>
          <w:rFonts w:ascii="Courier New" w:eastAsia="Courier New" w:hAnsi="Courier New" w:cs="Courier New"/>
          <w:i/>
          <w:color w:val="0000C0"/>
          <w:spacing w:val="-2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nul</w:t>
      </w:r>
      <w:r>
        <w:rPr>
          <w:rFonts w:ascii="Courier New" w:eastAsia="Courier New" w:hAnsi="Courier New" w:cs="Courier New"/>
          <w:b/>
          <w:color w:val="7D0053"/>
          <w:spacing w:val="3"/>
        </w:rPr>
        <w:t>l</w:t>
      </w:r>
      <w:r>
        <w:rPr>
          <w:rFonts w:ascii="Courier New" w:eastAsia="Courier New" w:hAnsi="Courier New" w:cs="Courier New"/>
          <w:color w:val="000000"/>
        </w:rPr>
        <w:t>)</w:t>
      </w:r>
    </w:p>
    <w:p w:rsidR="00D142A9" w:rsidRDefault="00E76F92">
      <w:pPr>
        <w:spacing w:line="20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D142A9" w:rsidRDefault="00E76F92">
      <w:pPr>
        <w:spacing w:before="4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</w:rPr>
        <w:t>//</w:t>
      </w:r>
      <w:r>
        <w:rPr>
          <w:rFonts w:ascii="Courier New" w:eastAsia="Courier New" w:hAnsi="Courier New" w:cs="Courier New"/>
          <w:color w:val="3D7D5F"/>
          <w:spacing w:val="-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if</w:t>
      </w:r>
      <w:r>
        <w:rPr>
          <w:rFonts w:ascii="Courier New" w:eastAsia="Courier New" w:hAnsi="Courier New" w:cs="Courier New"/>
          <w:color w:val="3D7D5F"/>
          <w:spacing w:val="-4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instance</w:t>
      </w:r>
      <w:r>
        <w:rPr>
          <w:rFonts w:ascii="Courier New" w:eastAsia="Courier New" w:hAnsi="Courier New" w:cs="Courier New"/>
          <w:color w:val="3D7D5F"/>
          <w:spacing w:val="-19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is</w:t>
      </w:r>
      <w:r>
        <w:rPr>
          <w:rFonts w:ascii="Courier New" w:eastAsia="Courier New" w:hAnsi="Courier New" w:cs="Courier New"/>
          <w:color w:val="3D7D5F"/>
          <w:spacing w:val="-3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n</w:t>
      </w:r>
      <w:r>
        <w:rPr>
          <w:rFonts w:ascii="Courier New" w:eastAsia="Courier New" w:hAnsi="Courier New" w:cs="Courier New"/>
          <w:color w:val="3D7D5F"/>
          <w:spacing w:val="3"/>
        </w:rPr>
        <w:t>u</w:t>
      </w:r>
      <w:r>
        <w:rPr>
          <w:rFonts w:ascii="Courier New" w:eastAsia="Courier New" w:hAnsi="Courier New" w:cs="Courier New"/>
          <w:color w:val="3D7D5F"/>
        </w:rPr>
        <w:t>l</w:t>
      </w:r>
      <w:r>
        <w:rPr>
          <w:rFonts w:ascii="Courier New" w:eastAsia="Courier New" w:hAnsi="Courier New" w:cs="Courier New"/>
          <w:color w:val="3D7D5F"/>
          <w:spacing w:val="1"/>
        </w:rPr>
        <w:t>l</w:t>
      </w:r>
      <w:r>
        <w:rPr>
          <w:rFonts w:ascii="Courier New" w:eastAsia="Courier New" w:hAnsi="Courier New" w:cs="Courier New"/>
          <w:color w:val="3D7D5F"/>
        </w:rPr>
        <w:t>,</w:t>
      </w:r>
      <w:r>
        <w:rPr>
          <w:rFonts w:ascii="Courier New" w:eastAsia="Courier New" w:hAnsi="Courier New" w:cs="Courier New"/>
          <w:color w:val="3D7D5F"/>
          <w:spacing w:val="-12"/>
        </w:rPr>
        <w:t xml:space="preserve"> </w:t>
      </w:r>
      <w:r>
        <w:rPr>
          <w:rFonts w:ascii="Courier New" w:eastAsia="Courier New" w:hAnsi="Courier New" w:cs="Courier New"/>
          <w:color w:val="3D7D5F"/>
        </w:rPr>
        <w:t>initialize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0000C0"/>
          <w:position w:val="2"/>
        </w:rPr>
        <w:t>instance</w:t>
      </w:r>
      <w:r>
        <w:rPr>
          <w:rFonts w:ascii="Courier New" w:eastAsia="Courier New" w:hAnsi="Courier New" w:cs="Courier New"/>
          <w:i/>
          <w:color w:val="0000C0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new</w:t>
      </w:r>
      <w:r>
        <w:rPr>
          <w:rFonts w:ascii="Courier New" w:eastAsia="Courier New" w:hAnsi="Courier New" w:cs="Courier New"/>
          <w:b/>
          <w:color w:val="7D0053"/>
          <w:spacing w:val="-8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position w:val="2"/>
        </w:rPr>
        <w:t>GFG(</w:t>
      </w:r>
      <w:proofErr w:type="gramEnd"/>
      <w:r>
        <w:rPr>
          <w:rFonts w:ascii="Courier New" w:eastAsia="Courier New" w:hAnsi="Courier New" w:cs="Courier New"/>
          <w:color w:val="000000"/>
          <w:position w:val="2"/>
        </w:rPr>
        <w:t>);</w:t>
      </w:r>
    </w:p>
    <w:p w:rsidR="00D142A9" w:rsidRDefault="00E76F92">
      <w:pPr>
        <w:spacing w:line="200" w:lineRule="exact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D142A9" w:rsidRDefault="00E76F92">
      <w:pPr>
        <w:spacing w:before="1"/>
        <w:ind w:left="5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return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i/>
          <w:color w:val="0000C0"/>
        </w:rPr>
        <w:t>instance</w:t>
      </w:r>
      <w:r>
        <w:rPr>
          <w:rFonts w:ascii="Courier New" w:eastAsia="Courier New" w:hAnsi="Courier New" w:cs="Courier New"/>
          <w:color w:val="000000"/>
        </w:rPr>
        <w:t>;</w:t>
      </w:r>
    </w:p>
    <w:p w:rsidR="00D142A9" w:rsidRDefault="00E76F92">
      <w:pPr>
        <w:spacing w:before="1"/>
        <w:ind w:left="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D142A9" w:rsidRDefault="00E76F92">
      <w:pPr>
        <w:spacing w:line="20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}</w:t>
      </w:r>
    </w:p>
    <w:p w:rsidR="00D142A9" w:rsidRDefault="00D142A9">
      <w:pPr>
        <w:spacing w:line="180" w:lineRule="exact"/>
        <w:ind w:left="100"/>
        <w:rPr>
          <w:rFonts w:ascii="Courier New" w:eastAsia="Courier New" w:hAnsi="Courier New" w:cs="Courier New"/>
        </w:rPr>
      </w:pPr>
    </w:p>
    <w:p w:rsidR="00651C21" w:rsidRDefault="00651C21">
      <w:pPr>
        <w:spacing w:before="2"/>
        <w:ind w:left="100"/>
        <w:rPr>
          <w:b/>
          <w:sz w:val="28"/>
          <w:szCs w:val="28"/>
        </w:rPr>
      </w:pPr>
    </w:p>
    <w:p w:rsidR="00D142A9" w:rsidRDefault="00E76F92">
      <w:pPr>
        <w:spacing w:before="2"/>
        <w:ind w:left="100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x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0</w:t>
      </w:r>
      <w:r>
        <w:rPr>
          <w:b/>
          <w:sz w:val="28"/>
          <w:szCs w:val="28"/>
        </w:rPr>
        <w:t>3</w:t>
      </w:r>
    </w:p>
    <w:p w:rsidR="00D142A9" w:rsidRDefault="00D142A9">
      <w:pPr>
        <w:spacing w:before="9" w:line="160" w:lineRule="exact"/>
        <w:rPr>
          <w:sz w:val="17"/>
          <w:szCs w:val="17"/>
        </w:rPr>
      </w:pPr>
    </w:p>
    <w:p w:rsidR="00D142A9" w:rsidRDefault="00E76F92">
      <w:pPr>
        <w:spacing w:line="258" w:lineRule="auto"/>
        <w:ind w:left="100" w:right="101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-3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thods.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not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run a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 with two dif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nt obj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t. To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w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 one in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hod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di</w:t>
      </w:r>
      <w:r>
        <w:rPr>
          <w:spacing w:val="-1"/>
          <w:sz w:val="24"/>
          <w:szCs w:val="24"/>
        </w:rPr>
        <w:t>ffere</w:t>
      </w:r>
      <w:r>
        <w:rPr>
          <w:sz w:val="24"/>
          <w:szCs w:val="24"/>
        </w:rPr>
        <w:t>nt 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Us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ton.</w:t>
      </w:r>
    </w:p>
    <w:p w:rsidR="00D142A9" w:rsidRDefault="00D142A9">
      <w:pPr>
        <w:spacing w:before="2" w:line="160" w:lineRule="exact"/>
        <w:rPr>
          <w:sz w:val="16"/>
          <w:szCs w:val="16"/>
        </w:rPr>
      </w:pPr>
    </w:p>
    <w:p w:rsidR="00D142A9" w:rsidRDefault="00657550">
      <w:pPr>
        <w:spacing w:line="257" w:lineRule="auto"/>
        <w:ind w:left="100" w:right="69"/>
        <w:rPr>
          <w:sz w:val="24"/>
          <w:szCs w:val="24"/>
        </w:rPr>
      </w:pPr>
      <w:r>
        <w:pict>
          <v:group id="_x0000_s1077" style="position:absolute;left:0;text-align:left;margin-left:71.5pt;margin-top:-.15pt;width:480.5pt;height:44.55pt;z-index:-251664384;mso-position-horizontal-relative:page" coordorigin="1430,-3" coordsize="9610,891">
            <v:shape id="_x0000_s1080" style="position:absolute;left:1440;top:7;width:9295;height:276" coordorigin="1440,7" coordsize="9295,276" path="m1440,283r9295,l10735,7,1440,7r,276xe" fillcolor="#f9f8f8" stroked="f">
              <v:path arrowok="t"/>
            </v:shape>
            <v:shape id="_x0000_s1079" style="position:absolute;left:1440;top:304;width:9590;height:276" coordorigin="1440,304" coordsize="9590,276" path="m1440,580r9590,l11030,304r-9590,l1440,580xe" fillcolor="#f9f8f8" stroked="f">
              <v:path arrowok="t"/>
            </v:shape>
            <v:shape id="_x0000_s1078" style="position:absolute;left:1440;top:602;width:8222;height:276" coordorigin="1440,602" coordsize="8222,276" path="m1440,878r8222,l9662,602r-8222,l1440,878xe" fillcolor="#f9f8f8" stroked="f">
              <v:path arrowok="t"/>
            </v:shape>
            <w10:wrap anchorx="page"/>
          </v:group>
        </w:pict>
      </w:r>
      <w:r w:rsidR="00E76F92">
        <w:rPr>
          <w:sz w:val="24"/>
          <w:szCs w:val="24"/>
        </w:rPr>
        <w:t>The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pacing w:val="1"/>
          <w:sz w:val="24"/>
          <w:szCs w:val="24"/>
        </w:rPr>
        <w:t>S</w:t>
      </w:r>
      <w:r w:rsidR="00E76F92">
        <w:rPr>
          <w:sz w:val="24"/>
          <w:szCs w:val="24"/>
        </w:rPr>
        <w:t>in</w:t>
      </w:r>
      <w:r w:rsidR="00E76F92">
        <w:rPr>
          <w:spacing w:val="-2"/>
          <w:sz w:val="24"/>
          <w:szCs w:val="24"/>
        </w:rPr>
        <w:t>g</w:t>
      </w:r>
      <w:r w:rsidR="00E76F92">
        <w:rPr>
          <w:sz w:val="24"/>
          <w:szCs w:val="24"/>
        </w:rPr>
        <w:t>l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to</w:t>
      </w:r>
      <w:r w:rsidR="00E76F92">
        <w:rPr>
          <w:spacing w:val="3"/>
          <w:sz w:val="24"/>
          <w:szCs w:val="24"/>
        </w:rPr>
        <w:t>n</w:t>
      </w:r>
      <w:r w:rsidR="00E76F92">
        <w:rPr>
          <w:spacing w:val="-2"/>
          <w:sz w:val="24"/>
          <w:szCs w:val="24"/>
        </w:rPr>
        <w:t>'</w:t>
      </w:r>
      <w:r w:rsidR="00E76F92">
        <w:rPr>
          <w:sz w:val="24"/>
          <w:szCs w:val="24"/>
        </w:rPr>
        <w:t>s purpose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is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z w:val="24"/>
          <w:szCs w:val="24"/>
        </w:rPr>
        <w:t xml:space="preserve">to 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ontrol ob</w:t>
      </w:r>
      <w:r w:rsidR="00E76F92">
        <w:rPr>
          <w:spacing w:val="1"/>
          <w:sz w:val="24"/>
          <w:szCs w:val="24"/>
        </w:rPr>
        <w:t>j</w:t>
      </w:r>
      <w:r w:rsidR="00E76F92">
        <w:rPr>
          <w:spacing w:val="-1"/>
          <w:sz w:val="24"/>
          <w:szCs w:val="24"/>
        </w:rPr>
        <w:t>ec</w:t>
      </w:r>
      <w:r w:rsidR="00E76F92">
        <w:rPr>
          <w:sz w:val="24"/>
          <w:szCs w:val="24"/>
        </w:rPr>
        <w:t>t c</w:t>
      </w:r>
      <w:r w:rsidR="00E76F92">
        <w:rPr>
          <w:spacing w:val="-1"/>
          <w:sz w:val="24"/>
          <w:szCs w:val="24"/>
        </w:rPr>
        <w:t>rea</w:t>
      </w:r>
      <w:r w:rsidR="00E76F92">
        <w:rPr>
          <w:sz w:val="24"/>
          <w:szCs w:val="24"/>
        </w:rPr>
        <w:t>ti</w:t>
      </w:r>
      <w:r w:rsidR="00E76F92">
        <w:rPr>
          <w:spacing w:val="2"/>
          <w:sz w:val="24"/>
          <w:szCs w:val="24"/>
        </w:rPr>
        <w:t>o</w:t>
      </w:r>
      <w:r w:rsidR="00E76F92">
        <w:rPr>
          <w:sz w:val="24"/>
          <w:szCs w:val="24"/>
        </w:rPr>
        <w:t xml:space="preserve">n, </w:t>
      </w:r>
      <w:r w:rsidR="00E76F92">
        <w:rPr>
          <w:spacing w:val="1"/>
          <w:sz w:val="24"/>
          <w:szCs w:val="24"/>
        </w:rPr>
        <w:t>li</w:t>
      </w:r>
      <w:r w:rsidR="00E76F92">
        <w:rPr>
          <w:sz w:val="24"/>
          <w:szCs w:val="24"/>
        </w:rPr>
        <w:t>miting</w:t>
      </w:r>
      <w:r w:rsidR="00E76F92">
        <w:rPr>
          <w:spacing w:val="-2"/>
          <w:sz w:val="24"/>
          <w:szCs w:val="24"/>
        </w:rPr>
        <w:t xml:space="preserve"> </w:t>
      </w:r>
      <w:r w:rsidR="00E76F92">
        <w:rPr>
          <w:sz w:val="24"/>
          <w:szCs w:val="24"/>
        </w:rPr>
        <w:t>the numb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r to one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but allowing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 xml:space="preserve">the </w:t>
      </w:r>
      <w:r w:rsidR="00E76F92">
        <w:rPr>
          <w:spacing w:val="-1"/>
          <w:sz w:val="24"/>
          <w:szCs w:val="24"/>
        </w:rPr>
        <w:t>f</w:t>
      </w:r>
      <w:r w:rsidR="00E76F92">
        <w:rPr>
          <w:sz w:val="24"/>
          <w:szCs w:val="24"/>
        </w:rPr>
        <w:t>l</w:t>
      </w:r>
      <w:r w:rsidR="00E76F92">
        <w:rPr>
          <w:spacing w:val="-1"/>
          <w:sz w:val="24"/>
          <w:szCs w:val="24"/>
        </w:rPr>
        <w:t>e</w:t>
      </w:r>
      <w:r w:rsidR="00E76F92">
        <w:rPr>
          <w:spacing w:val="2"/>
          <w:sz w:val="24"/>
          <w:szCs w:val="24"/>
        </w:rPr>
        <w:t>x</w:t>
      </w:r>
      <w:r w:rsidR="00E76F92">
        <w:rPr>
          <w:sz w:val="24"/>
          <w:szCs w:val="24"/>
        </w:rPr>
        <w:t>i</w:t>
      </w:r>
      <w:r w:rsidR="00E76F92">
        <w:rPr>
          <w:spacing w:val="1"/>
          <w:sz w:val="24"/>
          <w:szCs w:val="24"/>
        </w:rPr>
        <w:t>b</w:t>
      </w:r>
      <w:r w:rsidR="00E76F92">
        <w:rPr>
          <w:sz w:val="24"/>
          <w:szCs w:val="24"/>
        </w:rPr>
        <w:t>ili</w:t>
      </w:r>
      <w:r w:rsidR="00E76F92">
        <w:rPr>
          <w:spacing w:val="3"/>
          <w:sz w:val="24"/>
          <w:szCs w:val="24"/>
        </w:rPr>
        <w:t>t</w:t>
      </w:r>
      <w:r w:rsidR="00E76F92">
        <w:rPr>
          <w:sz w:val="24"/>
          <w:szCs w:val="24"/>
        </w:rPr>
        <w:t>y</w:t>
      </w:r>
      <w:r w:rsidR="00E76F92">
        <w:rPr>
          <w:spacing w:val="-7"/>
          <w:sz w:val="24"/>
          <w:szCs w:val="24"/>
        </w:rPr>
        <w:t xml:space="preserve"> </w:t>
      </w:r>
      <w:r w:rsidR="00E76F92">
        <w:rPr>
          <w:sz w:val="24"/>
          <w:szCs w:val="24"/>
        </w:rPr>
        <w:t xml:space="preserve">to </w:t>
      </w:r>
      <w:r w:rsidR="00E76F92">
        <w:rPr>
          <w:spacing w:val="-1"/>
          <w:sz w:val="24"/>
          <w:szCs w:val="24"/>
        </w:rPr>
        <w:t>c</w:t>
      </w:r>
      <w:r w:rsidR="00E76F92">
        <w:rPr>
          <w:spacing w:val="2"/>
          <w:sz w:val="24"/>
          <w:szCs w:val="24"/>
        </w:rPr>
        <w:t>r</w:t>
      </w:r>
      <w:r w:rsidR="00E76F92">
        <w:rPr>
          <w:spacing w:val="-3"/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te mo</w:t>
      </w:r>
      <w:r w:rsidR="00E76F92">
        <w:rPr>
          <w:spacing w:val="-1"/>
          <w:sz w:val="24"/>
          <w:szCs w:val="24"/>
        </w:rPr>
        <w:t>r</w:t>
      </w:r>
      <w:r w:rsidR="00E76F92">
        <w:rPr>
          <w:sz w:val="24"/>
          <w:szCs w:val="24"/>
        </w:rPr>
        <w:t>e</w:t>
      </w:r>
      <w:r w:rsidR="00E76F92">
        <w:rPr>
          <w:spacing w:val="4"/>
          <w:sz w:val="24"/>
          <w:szCs w:val="24"/>
        </w:rPr>
        <w:t xml:space="preserve"> </w:t>
      </w:r>
      <w:r w:rsidR="00E76F92">
        <w:rPr>
          <w:sz w:val="24"/>
          <w:szCs w:val="24"/>
        </w:rPr>
        <w:t>obje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ts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z w:val="24"/>
          <w:szCs w:val="24"/>
        </w:rPr>
        <w:t>if the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situ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 xml:space="preserve">tion 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h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n</w:t>
      </w:r>
      <w:r w:rsidR="00E76F92">
        <w:rPr>
          <w:spacing w:val="-2"/>
          <w:sz w:val="24"/>
          <w:szCs w:val="24"/>
        </w:rPr>
        <w:t>g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 xml:space="preserve">s. </w:t>
      </w:r>
      <w:r w:rsidR="00E76F92">
        <w:rPr>
          <w:spacing w:val="1"/>
          <w:sz w:val="24"/>
          <w:szCs w:val="24"/>
        </w:rPr>
        <w:t>S</w:t>
      </w:r>
      <w:r w:rsidR="00E76F92">
        <w:rPr>
          <w:sz w:val="24"/>
          <w:szCs w:val="24"/>
        </w:rPr>
        <w:t>ince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th</w:t>
      </w:r>
      <w:r w:rsidR="00E76F92">
        <w:rPr>
          <w:spacing w:val="2"/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>r</w:t>
      </w:r>
      <w:r w:rsidR="00E76F92">
        <w:rPr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is on</w:t>
      </w:r>
      <w:r w:rsidR="00E76F92">
        <w:rPr>
          <w:spacing w:val="3"/>
          <w:sz w:val="24"/>
          <w:szCs w:val="24"/>
        </w:rPr>
        <w:t>l</w:t>
      </w:r>
      <w:r w:rsidR="00E76F92">
        <w:rPr>
          <w:sz w:val="24"/>
          <w:szCs w:val="24"/>
        </w:rPr>
        <w:t>y</w:t>
      </w:r>
      <w:r w:rsidR="00E76F92">
        <w:rPr>
          <w:spacing w:val="-2"/>
          <w:sz w:val="24"/>
          <w:szCs w:val="24"/>
        </w:rPr>
        <w:t xml:space="preserve"> </w:t>
      </w:r>
      <w:r w:rsidR="00E76F92">
        <w:rPr>
          <w:sz w:val="24"/>
          <w:szCs w:val="24"/>
        </w:rPr>
        <w:t>o</w:t>
      </w:r>
      <w:r w:rsidR="00E76F92">
        <w:rPr>
          <w:spacing w:val="5"/>
          <w:sz w:val="24"/>
          <w:szCs w:val="24"/>
        </w:rPr>
        <w:t>n</w:t>
      </w:r>
      <w:r w:rsidR="00E76F92">
        <w:rPr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pacing w:val="2"/>
          <w:sz w:val="24"/>
          <w:szCs w:val="24"/>
        </w:rPr>
        <w:t>S</w:t>
      </w:r>
      <w:r w:rsidR="00E76F92">
        <w:rPr>
          <w:sz w:val="24"/>
          <w:szCs w:val="24"/>
        </w:rPr>
        <w:t>in</w:t>
      </w:r>
      <w:r w:rsidR="00E76F92">
        <w:rPr>
          <w:spacing w:val="-2"/>
          <w:sz w:val="24"/>
          <w:szCs w:val="24"/>
        </w:rPr>
        <w:t>g</w:t>
      </w:r>
      <w:r w:rsidR="00E76F92">
        <w:rPr>
          <w:sz w:val="24"/>
          <w:szCs w:val="24"/>
        </w:rPr>
        <w:t>l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ton instan</w:t>
      </w:r>
      <w:r w:rsidR="00E76F92">
        <w:rPr>
          <w:spacing w:val="-1"/>
          <w:sz w:val="24"/>
          <w:szCs w:val="24"/>
        </w:rPr>
        <w:t>ce</w:t>
      </w:r>
      <w:r w:rsidR="00E76F92">
        <w:rPr>
          <w:sz w:val="24"/>
          <w:szCs w:val="24"/>
        </w:rPr>
        <w:t xml:space="preserve">, </w:t>
      </w:r>
      <w:r w:rsidR="00E76F92">
        <w:rPr>
          <w:spacing w:val="-1"/>
          <w:sz w:val="24"/>
          <w:szCs w:val="24"/>
        </w:rPr>
        <w:t>a</w:t>
      </w:r>
      <w:r w:rsidR="00E76F92">
        <w:rPr>
          <w:spacing w:val="2"/>
          <w:sz w:val="24"/>
          <w:szCs w:val="24"/>
        </w:rPr>
        <w:t>n</w:t>
      </w:r>
      <w:r w:rsidR="00E76F92">
        <w:rPr>
          <w:sz w:val="24"/>
          <w:szCs w:val="24"/>
        </w:rPr>
        <w:t>y</w:t>
      </w:r>
      <w:r w:rsidR="00E76F92">
        <w:rPr>
          <w:spacing w:val="-5"/>
          <w:sz w:val="24"/>
          <w:szCs w:val="24"/>
        </w:rPr>
        <w:t xml:space="preserve"> </w:t>
      </w:r>
      <w:r w:rsidR="00E76F92">
        <w:rPr>
          <w:sz w:val="24"/>
          <w:szCs w:val="24"/>
        </w:rPr>
        <w:t>ins</w:t>
      </w:r>
      <w:r w:rsidR="00E76F92">
        <w:rPr>
          <w:spacing w:val="1"/>
          <w:sz w:val="24"/>
          <w:szCs w:val="24"/>
        </w:rPr>
        <w:t>t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n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 xml:space="preserve"> f</w:t>
      </w:r>
      <w:r w:rsidR="00E76F92">
        <w:rPr>
          <w:spacing w:val="3"/>
          <w:sz w:val="24"/>
          <w:szCs w:val="24"/>
        </w:rPr>
        <w:t>i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lds of a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pacing w:val="6"/>
          <w:sz w:val="24"/>
          <w:szCs w:val="24"/>
        </w:rPr>
        <w:t>S</w:t>
      </w:r>
      <w:r w:rsidR="00E76F92">
        <w:rPr>
          <w:sz w:val="24"/>
          <w:szCs w:val="24"/>
        </w:rPr>
        <w:t>in</w:t>
      </w:r>
      <w:r w:rsidR="00E76F92">
        <w:rPr>
          <w:spacing w:val="-1"/>
          <w:sz w:val="24"/>
          <w:szCs w:val="24"/>
        </w:rPr>
        <w:t>g</w:t>
      </w:r>
      <w:r w:rsidR="00E76F92">
        <w:rPr>
          <w:sz w:val="24"/>
          <w:szCs w:val="24"/>
        </w:rPr>
        <w:t>l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ton will oc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 xml:space="preserve">ur </w:t>
      </w:r>
      <w:r w:rsidR="00E76F92">
        <w:rPr>
          <w:spacing w:val="-1"/>
          <w:sz w:val="24"/>
          <w:szCs w:val="24"/>
        </w:rPr>
        <w:t>o</w:t>
      </w:r>
      <w:r w:rsidR="00E76F92">
        <w:rPr>
          <w:sz w:val="24"/>
          <w:szCs w:val="24"/>
        </w:rPr>
        <w:t>n</w:t>
      </w:r>
      <w:r w:rsidR="00E76F92">
        <w:rPr>
          <w:spacing w:val="5"/>
          <w:sz w:val="24"/>
          <w:szCs w:val="24"/>
        </w:rPr>
        <w:t>l</w:t>
      </w:r>
      <w:r w:rsidR="00E76F92">
        <w:rPr>
          <w:sz w:val="24"/>
          <w:szCs w:val="24"/>
        </w:rPr>
        <w:t>y</w:t>
      </w:r>
      <w:r w:rsidR="00E76F92">
        <w:rPr>
          <w:spacing w:val="-3"/>
          <w:sz w:val="24"/>
          <w:szCs w:val="24"/>
        </w:rPr>
        <w:t xml:space="preserve"> </w:t>
      </w:r>
      <w:r w:rsidR="00E76F92">
        <w:rPr>
          <w:sz w:val="24"/>
          <w:szCs w:val="24"/>
        </w:rPr>
        <w:t>on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e p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r</w:t>
      </w:r>
      <w:r w:rsidR="00E76F92">
        <w:rPr>
          <w:spacing w:val="-1"/>
          <w:sz w:val="24"/>
          <w:szCs w:val="24"/>
        </w:rPr>
        <w:t xml:space="preserve"> c</w:t>
      </w:r>
      <w:r w:rsidR="00E76F92">
        <w:rPr>
          <w:sz w:val="24"/>
          <w:szCs w:val="24"/>
        </w:rPr>
        <w:t>lass, just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z w:val="24"/>
          <w:szCs w:val="24"/>
        </w:rPr>
        <w:t>like s</w:t>
      </w:r>
      <w:r w:rsidR="00E76F92">
        <w:rPr>
          <w:spacing w:val="3"/>
          <w:sz w:val="24"/>
          <w:szCs w:val="24"/>
        </w:rPr>
        <w:t>t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tic</w:t>
      </w:r>
      <w:r w:rsidR="00E76F92">
        <w:rPr>
          <w:spacing w:val="-1"/>
          <w:sz w:val="24"/>
          <w:szCs w:val="24"/>
        </w:rPr>
        <w:t xml:space="preserve"> f</w:t>
      </w:r>
      <w:r w:rsidR="00E76F92">
        <w:rPr>
          <w:sz w:val="24"/>
          <w:szCs w:val="24"/>
        </w:rPr>
        <w:t>ields.</w:t>
      </w:r>
    </w:p>
    <w:p w:rsidR="00D142A9" w:rsidRDefault="00D142A9">
      <w:pPr>
        <w:spacing w:before="10" w:line="160" w:lineRule="exact"/>
        <w:rPr>
          <w:sz w:val="16"/>
          <w:szCs w:val="16"/>
        </w:rPr>
      </w:pPr>
    </w:p>
    <w:p w:rsidR="00D142A9" w:rsidRDefault="00E76F92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class</w:t>
      </w:r>
      <w:r>
        <w:rPr>
          <w:rFonts w:ascii="Courier New" w:eastAsia="Courier New" w:hAnsi="Courier New" w:cs="Courier New"/>
          <w:b/>
          <w:color w:val="7D0053"/>
          <w:spacing w:val="-1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</w:t>
      </w:r>
      <w:r>
        <w:rPr>
          <w:rFonts w:ascii="Courier New" w:eastAsia="Courier New" w:hAnsi="Courier New" w:cs="Courier New"/>
          <w:color w:val="000000"/>
          <w:spacing w:val="1"/>
        </w:rPr>
        <w:t>i</w:t>
      </w:r>
      <w:r>
        <w:rPr>
          <w:rFonts w:ascii="Courier New" w:eastAsia="Courier New" w:hAnsi="Courier New" w:cs="Courier New"/>
          <w:color w:val="000000"/>
        </w:rPr>
        <w:t>n</w:t>
      </w:r>
      <w:r>
        <w:rPr>
          <w:rFonts w:ascii="Courier New" w:eastAsia="Courier New" w:hAnsi="Courier New" w:cs="Courier New"/>
          <w:color w:val="000000"/>
          <w:spacing w:val="1"/>
        </w:rPr>
        <w:t>g</w:t>
      </w:r>
      <w:r>
        <w:rPr>
          <w:rFonts w:ascii="Courier New" w:eastAsia="Courier New" w:hAnsi="Courier New" w:cs="Courier New"/>
          <w:color w:val="000000"/>
        </w:rPr>
        <w:t>l</w:t>
      </w:r>
      <w:r>
        <w:rPr>
          <w:rFonts w:ascii="Courier New" w:eastAsia="Courier New" w:hAnsi="Courier New" w:cs="Courier New"/>
          <w:color w:val="000000"/>
          <w:spacing w:val="1"/>
        </w:rPr>
        <w:t>e</w:t>
      </w:r>
      <w:r>
        <w:rPr>
          <w:rFonts w:ascii="Courier New" w:eastAsia="Courier New" w:hAnsi="Courier New" w:cs="Courier New"/>
          <w:color w:val="000000"/>
          <w:spacing w:val="3"/>
        </w:rPr>
        <w:t>t</w:t>
      </w:r>
      <w:r>
        <w:rPr>
          <w:rFonts w:ascii="Courier New" w:eastAsia="Courier New" w:hAnsi="Courier New" w:cs="Courier New"/>
          <w:color w:val="000000"/>
        </w:rPr>
        <w:t>on</w:t>
      </w:r>
      <w:r>
        <w:rPr>
          <w:rFonts w:ascii="Courier New" w:eastAsia="Courier New" w:hAnsi="Courier New" w:cs="Courier New"/>
          <w:color w:val="000000"/>
          <w:spacing w:val="-2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D142A9" w:rsidRDefault="00E76F92">
      <w:pPr>
        <w:spacing w:line="20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  <w:position w:val="1"/>
        </w:rPr>
        <w:t>//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1"/>
        </w:rPr>
        <w:t>private</w:t>
      </w:r>
      <w:r>
        <w:rPr>
          <w:rFonts w:ascii="Courier New" w:eastAsia="Courier New" w:hAnsi="Courier New" w:cs="Courier New"/>
          <w:b/>
          <w:color w:val="7D0053"/>
          <w:spacing w:val="-15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1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D0053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b/>
          <w:color w:val="7D0053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i/>
          <w:color w:val="0000C0"/>
          <w:position w:val="1"/>
        </w:rPr>
        <w:t>counter</w:t>
      </w:r>
      <w:r>
        <w:rPr>
          <w:rFonts w:ascii="Courier New" w:eastAsia="Courier New" w:hAnsi="Courier New" w:cs="Courier New"/>
          <w:color w:val="000000"/>
          <w:position w:val="1"/>
        </w:rPr>
        <w:t>=0;</w:t>
      </w:r>
    </w:p>
    <w:p w:rsidR="00D142A9" w:rsidRDefault="00E76F92">
      <w:pPr>
        <w:spacing w:before="1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private</w:t>
      </w:r>
      <w:r>
        <w:rPr>
          <w:rFonts w:ascii="Courier New" w:eastAsia="Courier New" w:hAnsi="Courier New" w:cs="Courier New"/>
          <w:b/>
          <w:color w:val="7D0053"/>
          <w:spacing w:val="-15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Singleton(</w:t>
      </w:r>
      <w:proofErr w:type="gramEnd"/>
      <w:r>
        <w:rPr>
          <w:rFonts w:ascii="Courier New" w:eastAsia="Courier New" w:hAnsi="Courier New" w:cs="Courier New"/>
          <w:color w:val="000000"/>
        </w:rPr>
        <w:t>){</w:t>
      </w:r>
    </w:p>
    <w:p w:rsidR="00D142A9" w:rsidRDefault="00E76F92">
      <w:pPr>
        <w:spacing w:before="1" w:line="220" w:lineRule="exact"/>
        <w:ind w:left="17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0000C0"/>
          <w:position w:val="1"/>
        </w:rPr>
        <w:t>counter</w:t>
      </w:r>
      <w:r>
        <w:rPr>
          <w:rFonts w:ascii="Courier New" w:eastAsia="Courier New" w:hAnsi="Courier New" w:cs="Courier New"/>
          <w:color w:val="000000"/>
          <w:position w:val="1"/>
        </w:rPr>
        <w:t>++;</w:t>
      </w:r>
    </w:p>
    <w:p w:rsidR="00D142A9" w:rsidRDefault="00E76F92">
      <w:pPr>
        <w:spacing w:line="180" w:lineRule="exact"/>
        <w:ind w:left="17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w w:val="99"/>
          <w:position w:val="1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  <w:w w:val="99"/>
          <w:position w:val="1"/>
        </w:rPr>
        <w:t>t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2A00FF"/>
          <w:spacing w:val="3"/>
          <w:w w:val="99"/>
          <w:position w:val="1"/>
        </w:rPr>
        <w:t>"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c</w:t>
      </w:r>
      <w:r>
        <w:rPr>
          <w:rFonts w:ascii="Courier New" w:eastAsia="Courier New" w:hAnsi="Courier New" w:cs="Courier New"/>
          <w:color w:val="2A00FF"/>
          <w:spacing w:val="1"/>
          <w:w w:val="99"/>
          <w:position w:val="1"/>
        </w:rPr>
        <w:t>o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u</w:t>
      </w:r>
      <w:r>
        <w:rPr>
          <w:rFonts w:ascii="Courier New" w:eastAsia="Courier New" w:hAnsi="Courier New" w:cs="Courier New"/>
          <w:color w:val="2A00FF"/>
          <w:spacing w:val="1"/>
          <w:w w:val="99"/>
          <w:position w:val="1"/>
        </w:rPr>
        <w:t>n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t</w:t>
      </w:r>
      <w:r>
        <w:rPr>
          <w:rFonts w:ascii="Courier New" w:eastAsia="Courier New" w:hAnsi="Courier New" w:cs="Courier New"/>
          <w:color w:val="2A00FF"/>
          <w:spacing w:val="1"/>
          <w:w w:val="99"/>
          <w:position w:val="1"/>
        </w:rPr>
        <w:t>e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r</w:t>
      </w:r>
      <w:r>
        <w:rPr>
          <w:rFonts w:ascii="Courier New" w:eastAsia="Courier New" w:hAnsi="Courier New" w:cs="Courier New"/>
          <w:color w:val="2A00FF"/>
          <w:spacing w:val="-29"/>
          <w:w w:val="99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value</w:t>
      </w:r>
      <w:r>
        <w:rPr>
          <w:rFonts w:ascii="Courier New" w:eastAsia="Courier New" w:hAnsi="Courier New" w:cs="Courier New"/>
          <w:color w:val="2A00FF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is</w:t>
      </w:r>
      <w:r>
        <w:rPr>
          <w:rFonts w:ascii="Courier New" w:eastAsia="Courier New" w:hAnsi="Courier New" w:cs="Courier New"/>
          <w:color w:val="2A00F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+</w:t>
      </w:r>
      <w:r>
        <w:rPr>
          <w:rFonts w:ascii="Courier New" w:eastAsia="Courier New" w:hAnsi="Courier New" w:cs="Courier New"/>
          <w:i/>
          <w:color w:val="0000C0"/>
          <w:spacing w:val="3"/>
          <w:position w:val="1"/>
        </w:rPr>
        <w:t>c</w:t>
      </w:r>
      <w:r>
        <w:rPr>
          <w:rFonts w:ascii="Courier New" w:eastAsia="Courier New" w:hAnsi="Courier New" w:cs="Courier New"/>
          <w:i/>
          <w:color w:val="0000C0"/>
          <w:position w:val="1"/>
        </w:rPr>
        <w:t>o</w:t>
      </w:r>
      <w:r>
        <w:rPr>
          <w:rFonts w:ascii="Courier New" w:eastAsia="Courier New" w:hAnsi="Courier New" w:cs="Courier New"/>
          <w:i/>
          <w:color w:val="0000C0"/>
          <w:spacing w:val="1"/>
          <w:position w:val="1"/>
        </w:rPr>
        <w:t>u</w:t>
      </w:r>
      <w:r>
        <w:rPr>
          <w:rFonts w:ascii="Courier New" w:eastAsia="Courier New" w:hAnsi="Courier New" w:cs="Courier New"/>
          <w:i/>
          <w:color w:val="0000C0"/>
          <w:position w:val="1"/>
        </w:rPr>
        <w:t>n</w:t>
      </w:r>
      <w:r>
        <w:rPr>
          <w:rFonts w:ascii="Courier New" w:eastAsia="Courier New" w:hAnsi="Courier New" w:cs="Courier New"/>
          <w:i/>
          <w:color w:val="0000C0"/>
          <w:spacing w:val="1"/>
          <w:position w:val="1"/>
        </w:rPr>
        <w:t>t</w:t>
      </w:r>
      <w:r>
        <w:rPr>
          <w:rFonts w:ascii="Courier New" w:eastAsia="Courier New" w:hAnsi="Courier New" w:cs="Courier New"/>
          <w:i/>
          <w:color w:val="0000C0"/>
          <w:position w:val="1"/>
        </w:rPr>
        <w:t>e</w:t>
      </w:r>
      <w:r>
        <w:rPr>
          <w:rFonts w:ascii="Courier New" w:eastAsia="Courier New" w:hAnsi="Courier New" w:cs="Courier New"/>
          <w:i/>
          <w:color w:val="0000C0"/>
          <w:spacing w:val="2"/>
          <w:position w:val="1"/>
        </w:rPr>
        <w:t>r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D142A9">
      <w:pPr>
        <w:spacing w:before="5" w:line="180" w:lineRule="exact"/>
        <w:rPr>
          <w:sz w:val="18"/>
          <w:szCs w:val="18"/>
        </w:rPr>
      </w:pPr>
    </w:p>
    <w:p w:rsidR="00D142A9" w:rsidRDefault="00E76F92">
      <w:pPr>
        <w:spacing w:before="40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D142A9" w:rsidRDefault="00E76F92">
      <w:pPr>
        <w:spacing w:line="22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3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  <w:position w:val="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position w:val="2"/>
        </w:rPr>
        <w:t>getInstance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2"/>
        </w:rPr>
        <w:t>String</w:t>
      </w:r>
      <w:r>
        <w:rPr>
          <w:rFonts w:ascii="Courier New" w:eastAsia="Courier New" w:hAnsi="Courier New" w:cs="Courier New"/>
          <w:color w:val="000000"/>
          <w:spacing w:val="-43"/>
          <w:position w:val="2"/>
        </w:rPr>
        <w:t xml:space="preserve"> </w:t>
      </w:r>
      <w:r>
        <w:rPr>
          <w:rFonts w:ascii="Courier New" w:eastAsia="Courier New" w:hAnsi="Courier New" w:cs="Courier New"/>
          <w:color w:val="6A3C3C"/>
          <w:position w:val="2"/>
        </w:rPr>
        <w:t>Message</w:t>
      </w:r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D142A9" w:rsidRDefault="00E76F92">
      <w:pPr>
        <w:spacing w:line="220" w:lineRule="exact"/>
        <w:ind w:left="17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  <w:position w:val="1"/>
        </w:rPr>
        <w:t>t</w:t>
      </w:r>
      <w:r>
        <w:rPr>
          <w:rFonts w:ascii="Courier New" w:eastAsia="Courier New" w:hAnsi="Courier New" w:cs="Courier New"/>
          <w:color w:val="000000"/>
          <w:position w:val="1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r>
        <w:rPr>
          <w:rFonts w:ascii="Courier New" w:eastAsia="Courier New" w:hAnsi="Courier New" w:cs="Courier New"/>
          <w:color w:val="6A3C3C"/>
          <w:spacing w:val="3"/>
          <w:position w:val="1"/>
        </w:rPr>
        <w:t>M</w:t>
      </w:r>
      <w:r>
        <w:rPr>
          <w:rFonts w:ascii="Courier New" w:eastAsia="Courier New" w:hAnsi="Courier New" w:cs="Courier New"/>
          <w:color w:val="6A3C3C"/>
          <w:position w:val="1"/>
        </w:rPr>
        <w:t>e</w:t>
      </w:r>
      <w:r>
        <w:rPr>
          <w:rFonts w:ascii="Courier New" w:eastAsia="Courier New" w:hAnsi="Courier New" w:cs="Courier New"/>
          <w:color w:val="6A3C3C"/>
          <w:spacing w:val="1"/>
          <w:position w:val="1"/>
        </w:rPr>
        <w:t>s</w:t>
      </w:r>
      <w:r>
        <w:rPr>
          <w:rFonts w:ascii="Courier New" w:eastAsia="Courier New" w:hAnsi="Courier New" w:cs="Courier New"/>
          <w:color w:val="6A3C3C"/>
          <w:position w:val="1"/>
        </w:rPr>
        <w:t>s</w:t>
      </w:r>
      <w:r>
        <w:rPr>
          <w:rFonts w:ascii="Courier New" w:eastAsia="Courier New" w:hAnsi="Courier New" w:cs="Courier New"/>
          <w:color w:val="6A3C3C"/>
          <w:spacing w:val="1"/>
          <w:position w:val="1"/>
        </w:rPr>
        <w:t>a</w:t>
      </w:r>
      <w:r>
        <w:rPr>
          <w:rFonts w:ascii="Courier New" w:eastAsia="Courier New" w:hAnsi="Courier New" w:cs="Courier New"/>
          <w:color w:val="6A3C3C"/>
          <w:position w:val="1"/>
        </w:rPr>
        <w:t>g</w:t>
      </w:r>
      <w:r>
        <w:rPr>
          <w:rFonts w:ascii="Courier New" w:eastAsia="Courier New" w:hAnsi="Courier New" w:cs="Courier New"/>
          <w:color w:val="6A3C3C"/>
          <w:spacing w:val="2"/>
          <w:position w:val="1"/>
        </w:rPr>
        <w:t>e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E76F92">
      <w:pPr>
        <w:spacing w:before="6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main(</w:t>
      </w:r>
      <w:proofErr w:type="gramStart"/>
      <w:r>
        <w:rPr>
          <w:rFonts w:ascii="Courier New" w:eastAsia="Courier New" w:hAnsi="Courier New" w:cs="Courier New"/>
          <w:color w:val="000000"/>
          <w:position w:val="2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  <w:position w:val="2"/>
        </w:rPr>
        <w:t>]</w:t>
      </w:r>
      <w:r>
        <w:rPr>
          <w:rFonts w:ascii="Courier New" w:eastAsia="Courier New" w:hAnsi="Courier New" w:cs="Courier New"/>
          <w:color w:val="000000"/>
          <w:spacing w:val="-33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C3C"/>
          <w:position w:val="2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12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D142A9" w:rsidRDefault="00E76F92">
      <w:pPr>
        <w:spacing w:line="22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  <w:position w:val="2"/>
        </w:rPr>
        <w:t>//</w:t>
      </w:r>
      <w:r>
        <w:rPr>
          <w:rFonts w:ascii="Courier New" w:eastAsia="Courier New" w:hAnsi="Courier New" w:cs="Courier New"/>
          <w:color w:val="3D7D5F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9FBD"/>
          <w:position w:val="2"/>
        </w:rPr>
        <w:t>TODO</w:t>
      </w:r>
      <w:r>
        <w:rPr>
          <w:rFonts w:ascii="Courier New" w:eastAsia="Courier New" w:hAnsi="Courier New" w:cs="Courier New"/>
          <w:b/>
          <w:color w:val="7D9FBD"/>
          <w:spacing w:val="-9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Aut</w:t>
      </w:r>
      <w:r>
        <w:rPr>
          <w:rFonts w:ascii="Courier New" w:eastAsia="Courier New" w:hAnsi="Courier New" w:cs="Courier New"/>
          <w:color w:val="3D7D5F"/>
          <w:spacing w:val="1"/>
          <w:position w:val="2"/>
        </w:rPr>
        <w:t>o</w:t>
      </w:r>
      <w:r>
        <w:rPr>
          <w:rFonts w:ascii="Courier New" w:eastAsia="Courier New" w:hAnsi="Courier New" w:cs="Courier New"/>
          <w:color w:val="3D7D5F"/>
          <w:position w:val="2"/>
        </w:rPr>
        <w:t>-generated</w:t>
      </w:r>
      <w:r>
        <w:rPr>
          <w:rFonts w:ascii="Courier New" w:eastAsia="Courier New" w:hAnsi="Courier New" w:cs="Courier New"/>
          <w:color w:val="3D7D5F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method</w:t>
      </w:r>
      <w:r>
        <w:rPr>
          <w:rFonts w:ascii="Courier New" w:eastAsia="Courier New" w:hAnsi="Courier New" w:cs="Courier New"/>
          <w:color w:val="3D7D5F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color w:val="3D7D5F"/>
          <w:position w:val="2"/>
        </w:rPr>
        <w:t>stub</w:t>
      </w:r>
    </w:p>
    <w:p w:rsidR="00D142A9" w:rsidRDefault="00E76F92">
      <w:pPr>
        <w:spacing w:line="22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Singleton</w:t>
      </w:r>
      <w:r>
        <w:rPr>
          <w:rFonts w:ascii="Courier New" w:eastAsia="Courier New" w:hAnsi="Courier New" w:cs="Courier New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color w:val="6A3C3C"/>
          <w:position w:val="2"/>
        </w:rPr>
        <w:t>instance</w:t>
      </w:r>
      <w:r>
        <w:rPr>
          <w:rFonts w:ascii="Courier New" w:eastAsia="Courier New" w:hAnsi="Courier New" w:cs="Courier New"/>
          <w:color w:val="6A3C3C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new</w:t>
      </w:r>
      <w:r>
        <w:rPr>
          <w:rFonts w:ascii="Courier New" w:eastAsia="Courier New" w:hAnsi="Courier New" w:cs="Courier New"/>
          <w:b/>
          <w:color w:val="7D0053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Singleton</w:t>
      </w:r>
      <w:r>
        <w:rPr>
          <w:rFonts w:ascii="Courier New" w:eastAsia="Courier New" w:hAnsi="Courier New" w:cs="Courier New"/>
          <w:color w:val="000000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();</w:t>
      </w:r>
    </w:p>
    <w:p w:rsidR="00D142A9" w:rsidRDefault="00E76F92">
      <w:pPr>
        <w:spacing w:line="220" w:lineRule="exact"/>
        <w:ind w:left="1540"/>
        <w:rPr>
          <w:rFonts w:ascii="Courier New" w:eastAsia="Courier New" w:hAnsi="Courier New" w:cs="Courier New"/>
        </w:rPr>
        <w:sectPr w:rsidR="00D142A9">
          <w:pgSz w:w="12240" w:h="15840"/>
          <w:pgMar w:top="1360" w:right="1100" w:bottom="280" w:left="134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color w:val="6A3C3C"/>
          <w:position w:val="1"/>
        </w:rPr>
        <w:t>instance</w:t>
      </w:r>
      <w:r>
        <w:rPr>
          <w:rFonts w:ascii="Courier New" w:eastAsia="Courier New" w:hAnsi="Courier New" w:cs="Courier New"/>
          <w:color w:val="000000"/>
          <w:position w:val="1"/>
        </w:rPr>
        <w:t>.</w:t>
      </w:r>
      <w:r>
        <w:rPr>
          <w:rFonts w:ascii="Courier New" w:eastAsia="Courier New" w:hAnsi="Courier New" w:cs="Courier New"/>
          <w:i/>
          <w:color w:val="000000"/>
          <w:position w:val="1"/>
        </w:rPr>
        <w:t>getInstanc</w:t>
      </w:r>
      <w:r>
        <w:rPr>
          <w:rFonts w:ascii="Courier New" w:eastAsia="Courier New" w:hAnsi="Courier New" w:cs="Courier New"/>
          <w:i/>
          <w:color w:val="000000"/>
          <w:spacing w:val="3"/>
          <w:position w:val="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r>
        <w:rPr>
          <w:rFonts w:ascii="Courier New" w:eastAsia="Courier New" w:hAnsi="Courier New" w:cs="Courier New"/>
          <w:color w:val="2A00FF"/>
          <w:position w:val="1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position w:val="1"/>
        </w:rPr>
        <w:t>heyFromEmploy</w:t>
      </w:r>
      <w:r>
        <w:rPr>
          <w:rFonts w:ascii="Courier New" w:eastAsia="Courier New" w:hAnsi="Courier New" w:cs="Courier New"/>
          <w:color w:val="2A00FF"/>
          <w:spacing w:val="1"/>
          <w:position w:val="1"/>
        </w:rPr>
        <w:t>e</w:t>
      </w:r>
      <w:proofErr w:type="spellEnd"/>
      <w:r>
        <w:rPr>
          <w:rFonts w:ascii="Courier New" w:eastAsia="Courier New" w:hAnsi="Courier New" w:cs="Courier New"/>
          <w:color w:val="2A00FF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657550">
      <w:pPr>
        <w:spacing w:before="4" w:line="160" w:lineRule="exact"/>
        <w:rPr>
          <w:sz w:val="16"/>
          <w:szCs w:val="16"/>
        </w:rPr>
      </w:pPr>
      <w:r>
        <w:lastRenderedPageBreak/>
        <w:pict>
          <v:group id="_x0000_s1075" style="position:absolute;margin-left:74pt;margin-top:354.15pt;width:488.35pt;height:174.5pt;z-index:-251657216;mso-position-horizontal-relative:page;mso-position-vertical-relative:page" coordorigin="1480,7083" coordsize="9767,3490">
            <v:shape id="_x0000_s1076" style="position:absolute;left:1480;top:7083;width:9767;height:3490" coordorigin="1480,7083" coordsize="9767,3490" path="m1480,10573r9767,l11247,7083r-9767,l1480,10573xe" filled="f" strokeweight="1pt">
              <v:path arrowok="t"/>
            </v:shape>
            <w10:wrap anchorx="page" anchory="page"/>
          </v:group>
        </w:pict>
      </w:r>
      <w:r>
        <w:pict>
          <v:group id="_x0000_s1072" style="position:absolute;margin-left:72.8pt;margin-top:726.45pt;width:130.5pt;height:53.25pt;z-index:-251658240;mso-position-horizontal-relative:page;mso-position-vertical-relative:page" coordorigin="1456,14529" coordsize="2610,1065">
            <v:shape id="_x0000_s1074" type="#_x0000_t75" style="position:absolute;left:1470;top:14543;width:2580;height:1035">
              <v:imagedata r:id="rId10" o:title=""/>
            </v:shape>
            <v:shape id="_x0000_s1073" style="position:absolute;left:1463;top:14536;width:2595;height:1050" coordorigin="1463,14536" coordsize="2595,1050" path="m1463,15586r2595,l4058,14536r-2595,l1463,15586xe" filled="f" strokecolor="red">
              <v:path arrowok="t"/>
            </v:shape>
            <w10:wrap anchorx="page" anchory="page"/>
          </v:group>
        </w:pict>
      </w:r>
      <w:r>
        <w:pict>
          <v:group id="_x0000_s1062" style="position:absolute;margin-left:72.85pt;margin-top:539.15pt;width:489.35pt;height:155.85pt;z-index:-251660288;mso-position-horizontal-relative:page;mso-position-vertical-relative:page" coordorigin="1457,10783" coordsize="9787,3117">
            <v:shape id="_x0000_s1071" style="position:absolute;left:2880;top:12505;width:961;height:0" coordorigin="2880,12505" coordsize="961,0" path="m2880,12505r961,e" filled="f" strokecolor="#6a3c3c" strokeweight=".46pt">
              <v:path arrowok="t"/>
            </v:shape>
            <v:shape id="_x0000_s1070" style="position:absolute;left:3841;top:12505;width:1560;height:0" coordorigin="3841,12505" coordsize="1560,0" path="m3841,12505r1560,e" filled="f" strokeweight=".46pt">
              <v:path arrowok="t"/>
            </v:shape>
            <v:shape id="_x0000_s1069" style="position:absolute;left:5401;top:12505;width:1920;height:0" coordorigin="5401,12505" coordsize="1920,0" path="m5401,12505r1920,e" filled="f" strokecolor="#2a00ff" strokeweight=".46pt">
              <v:path arrowok="t"/>
            </v:shape>
            <v:shape id="_x0000_s1068" style="position:absolute;left:7321;top:12505;width:120;height:0" coordorigin="7321,12505" coordsize="120,0" path="m7321,12505r120,e" filled="f" strokeweight=".46pt">
              <v:path arrowok="t"/>
            </v:shape>
            <v:shape id="_x0000_s1067" style="position:absolute;left:3000;top:13410;width:1081;height:0" coordorigin="3000,13410" coordsize="1081,0" path="m3000,13410r1081,e" filled="f" strokecolor="#6a3c3c" strokeweight=".46pt">
              <v:path arrowok="t"/>
            </v:shape>
            <v:shape id="_x0000_s1066" style="position:absolute;left:4081;top:13410;width:1560;height:0" coordorigin="4081,13410" coordsize="1560,0" path="m4081,13410r1560,e" filled="f" strokeweight=".46pt">
              <v:path arrowok="t"/>
            </v:shape>
            <v:shape id="_x0000_s1065" style="position:absolute;left:5641;top:13410;width:1920;height:0" coordorigin="5641,13410" coordsize="1920,0" path="m5641,13410r1920,e" filled="f" strokecolor="#2a00ff" strokeweight=".46pt">
              <v:path arrowok="t"/>
            </v:shape>
            <v:shape id="_x0000_s1064" style="position:absolute;left:7561;top:13410;width:120;height:0" coordorigin="7561,13410" coordsize="120,0" path="m7561,13410r120,e" filled="f" strokeweight=".46pt">
              <v:path arrowok="t"/>
            </v:shape>
            <v:shape id="_x0000_s1063" style="position:absolute;left:1467;top:10793;width:9767;height:3097" coordorigin="1467,10793" coordsize="9767,3097" path="m1467,13890r9767,l11234,10793r-9767,l1467,13890xe" filled="f" strokeweight="1pt">
              <v:path arrowok="t"/>
            </v:shape>
            <w10:wrap anchorx="page" anchory="page"/>
          </v:group>
        </w:pict>
      </w:r>
      <w:r>
        <w:pict>
          <v:group id="_x0000_s1056" style="position:absolute;margin-left:60.25pt;margin-top:76.75pt;width:489.35pt;height:84.5pt;z-index:-251661312;mso-position-horizontal-relative:page;mso-position-vertical-relative:page" coordorigin="1205,1535" coordsize="9787,1690">
            <v:shape id="_x0000_s1061" style="position:absolute;left:3000;top:2334;width:1081;height:0" coordorigin="3000,2334" coordsize="1081,0" path="m3000,2334r1081,e" filled="f" strokecolor="#6a3c3c" strokeweight=".46pt">
              <v:path arrowok="t"/>
            </v:shape>
            <v:shape id="_x0000_s1060" style="position:absolute;left:4081;top:2334;width:1560;height:0" coordorigin="4081,2334" coordsize="1560,0" path="m4081,2334r1560,e" filled="f" strokeweight=".46pt">
              <v:path arrowok="t"/>
            </v:shape>
            <v:shape id="_x0000_s1059" style="position:absolute;left:5641;top:2334;width:1920;height:0" coordorigin="5641,2334" coordsize="1920,0" path="m5641,2334r1920,e" filled="f" strokecolor="#2a00ff" strokeweight=".46pt">
              <v:path arrowok="t"/>
            </v:shape>
            <v:shape id="_x0000_s1058" style="position:absolute;left:7561;top:2334;width:120;height:0" coordorigin="7561,2334" coordsize="120,0" path="m7561,2334r120,e" filled="f" strokeweight=".46pt">
              <v:path arrowok="t"/>
            </v:shape>
            <v:shape id="_x0000_s1057" style="position:absolute;left:1215;top:1545;width:9767;height:1670" coordorigin="1215,1545" coordsize="9767,1670" path="m1215,3215r9767,l10982,1545r-9767,l1215,3215xe" filled="f" strokeweight="1pt">
              <v:path arrowok="t"/>
            </v:shape>
            <w10:wrap anchorx="page" anchory="page"/>
          </v:group>
        </w:pict>
      </w:r>
    </w:p>
    <w:p w:rsidR="00D142A9" w:rsidRDefault="00D142A9">
      <w:pPr>
        <w:spacing w:line="200" w:lineRule="exact"/>
      </w:pPr>
    </w:p>
    <w:p w:rsidR="00D142A9" w:rsidRDefault="00E76F92">
      <w:pPr>
        <w:spacing w:before="40"/>
        <w:ind w:left="16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Singleton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  <w:color w:val="6A3C3C"/>
        </w:rPr>
        <w:t>instance1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21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new</w:t>
      </w:r>
      <w:r>
        <w:rPr>
          <w:rFonts w:ascii="Courier New" w:eastAsia="Courier New" w:hAnsi="Courier New" w:cs="Courier New"/>
          <w:b/>
          <w:color w:val="7D0053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Singleton</w:t>
      </w:r>
      <w:r>
        <w:rPr>
          <w:rFonts w:ascii="Courier New" w:eastAsia="Courier New" w:hAnsi="Courier New" w:cs="Courier New"/>
          <w:color w:val="000000"/>
          <w:spacing w:val="9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();</w:t>
      </w:r>
    </w:p>
    <w:p w:rsidR="00D142A9" w:rsidRDefault="00E76F92">
      <w:pPr>
        <w:spacing w:line="200" w:lineRule="exact"/>
        <w:ind w:left="16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C3C"/>
          <w:position w:val="1"/>
        </w:rPr>
        <w:t>instance</w:t>
      </w:r>
      <w:r>
        <w:rPr>
          <w:rFonts w:ascii="Courier New" w:eastAsia="Courier New" w:hAnsi="Courier New" w:cs="Courier New"/>
          <w:color w:val="6A3C3C"/>
          <w:spacing w:val="1"/>
          <w:position w:val="1"/>
        </w:rPr>
        <w:t>1</w:t>
      </w:r>
      <w:r>
        <w:rPr>
          <w:rFonts w:ascii="Courier New" w:eastAsia="Courier New" w:hAnsi="Courier New" w:cs="Courier New"/>
          <w:color w:val="000000"/>
          <w:position w:val="1"/>
        </w:rPr>
        <w:t>.</w:t>
      </w:r>
      <w:r>
        <w:rPr>
          <w:rFonts w:ascii="Courier New" w:eastAsia="Courier New" w:hAnsi="Courier New" w:cs="Courier New"/>
          <w:i/>
          <w:color w:val="000000"/>
          <w:position w:val="1"/>
        </w:rPr>
        <w:t>getInstan</w:t>
      </w:r>
      <w:r>
        <w:rPr>
          <w:rFonts w:ascii="Courier New" w:eastAsia="Courier New" w:hAnsi="Courier New" w:cs="Courier New"/>
          <w:i/>
          <w:color w:val="000000"/>
          <w:spacing w:val="2"/>
          <w:position w:val="1"/>
        </w:rPr>
        <w:t>c</w:t>
      </w:r>
      <w:r>
        <w:rPr>
          <w:rFonts w:ascii="Courier New" w:eastAsia="Courier New" w:hAnsi="Courier New" w:cs="Courier New"/>
          <w:i/>
          <w:color w:val="000000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r>
        <w:rPr>
          <w:rFonts w:ascii="Courier New" w:eastAsia="Courier New" w:hAnsi="Courier New" w:cs="Courier New"/>
          <w:color w:val="2A00FF"/>
          <w:position w:val="1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position w:val="1"/>
        </w:rPr>
        <w:t>heyFromStuden</w:t>
      </w:r>
      <w:r>
        <w:rPr>
          <w:rFonts w:ascii="Courier New" w:eastAsia="Courier New" w:hAnsi="Courier New" w:cs="Courier New"/>
          <w:color w:val="2A00FF"/>
          <w:spacing w:val="1"/>
          <w:position w:val="1"/>
        </w:rPr>
        <w:t>t</w:t>
      </w:r>
      <w:proofErr w:type="spellEnd"/>
      <w:r>
        <w:rPr>
          <w:rFonts w:ascii="Courier New" w:eastAsia="Courier New" w:hAnsi="Courier New" w:cs="Courier New"/>
          <w:color w:val="2A00FF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D142A9">
      <w:pPr>
        <w:spacing w:before="5" w:line="180" w:lineRule="exact"/>
        <w:rPr>
          <w:sz w:val="18"/>
          <w:szCs w:val="18"/>
        </w:rPr>
      </w:pPr>
    </w:p>
    <w:p w:rsidR="00D142A9" w:rsidRDefault="00E76F92">
      <w:pPr>
        <w:spacing w:before="40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D142A9" w:rsidRDefault="00E76F92">
      <w:pPr>
        <w:spacing w:line="18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D142A9" w:rsidRDefault="00D142A9">
      <w:pPr>
        <w:spacing w:line="200" w:lineRule="exact"/>
      </w:pPr>
    </w:p>
    <w:p w:rsidR="00D142A9" w:rsidRDefault="00D142A9">
      <w:pPr>
        <w:spacing w:before="6" w:line="220" w:lineRule="exact"/>
        <w:rPr>
          <w:sz w:val="22"/>
          <w:szCs w:val="22"/>
        </w:rPr>
      </w:pPr>
    </w:p>
    <w:p w:rsidR="00D142A9" w:rsidRDefault="00657550">
      <w:pPr>
        <w:spacing w:before="29" w:line="258" w:lineRule="auto"/>
        <w:ind w:left="100" w:right="137"/>
        <w:rPr>
          <w:sz w:val="24"/>
          <w:szCs w:val="24"/>
        </w:rPr>
      </w:pPr>
      <w:r>
        <w:pict>
          <v:group id="_x0000_s1053" style="position:absolute;left:0;text-align:left;margin-left:125.25pt;margin-top:40.35pt;width:383.4pt;height:96.45pt;z-index:-251659264;mso-position-horizontal-relative:page" coordorigin="2505,807" coordsize="7668,1929">
            <v:shape id="_x0000_s1055" type="#_x0000_t75" style="position:absolute;left:2520;top:821;width:7237;height:1899">
              <v:imagedata r:id="rId11" o:title=""/>
            </v:shape>
            <v:shape id="_x0000_s1054" style="position:absolute;left:2512;top:814;width:7653;height:1914" coordorigin="2512,814" coordsize="7653,1914" path="m2512,2728r7653,l10165,814r-7653,l2512,2728xe" filled="f" strokecolor="#4470c4">
              <v:path arrowok="t"/>
            </v:shape>
            <w10:wrap anchorx="page"/>
          </v:group>
        </w:pict>
      </w:r>
      <w:r w:rsidR="00E76F92">
        <w:rPr>
          <w:sz w:val="24"/>
          <w:szCs w:val="24"/>
        </w:rPr>
        <w:t>H</w:t>
      </w:r>
      <w:r w:rsidR="00E76F92">
        <w:rPr>
          <w:spacing w:val="-1"/>
          <w:sz w:val="24"/>
          <w:szCs w:val="24"/>
        </w:rPr>
        <w:t>er</w:t>
      </w:r>
      <w:r w:rsidR="00E76F92">
        <w:rPr>
          <w:sz w:val="24"/>
          <w:szCs w:val="24"/>
        </w:rPr>
        <w:t>e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-5"/>
          <w:sz w:val="24"/>
          <w:szCs w:val="24"/>
        </w:rPr>
        <w:t>y</w:t>
      </w:r>
      <w:r w:rsidR="00E76F92">
        <w:rPr>
          <w:sz w:val="24"/>
          <w:szCs w:val="24"/>
        </w:rPr>
        <w:t>ou</w:t>
      </w:r>
      <w:r w:rsidR="00E76F92">
        <w:rPr>
          <w:spacing w:val="2"/>
          <w:sz w:val="24"/>
          <w:szCs w:val="24"/>
        </w:rPr>
        <w:t xml:space="preserve"> </w:t>
      </w:r>
      <w:r w:rsidR="00E76F92">
        <w:rPr>
          <w:spacing w:val="-1"/>
          <w:sz w:val="24"/>
          <w:szCs w:val="24"/>
        </w:rPr>
        <w:t>ca</w:t>
      </w:r>
      <w:r w:rsidR="00E76F92">
        <w:rPr>
          <w:sz w:val="24"/>
          <w:szCs w:val="24"/>
        </w:rPr>
        <w:t xml:space="preserve">n </w:t>
      </w:r>
      <w:r w:rsidR="00E76F92">
        <w:rPr>
          <w:spacing w:val="3"/>
          <w:sz w:val="24"/>
          <w:szCs w:val="24"/>
        </w:rPr>
        <w:t>s</w:t>
      </w:r>
      <w:r w:rsidR="00E76F92">
        <w:rPr>
          <w:spacing w:val="-1"/>
          <w:sz w:val="24"/>
          <w:szCs w:val="24"/>
        </w:rPr>
        <w:t>e</w:t>
      </w:r>
      <w:r w:rsidR="00E76F92">
        <w:rPr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two s</w:t>
      </w:r>
      <w:r w:rsidR="00E76F92">
        <w:rPr>
          <w:spacing w:val="-1"/>
          <w:sz w:val="24"/>
          <w:szCs w:val="24"/>
        </w:rPr>
        <w:t>e</w:t>
      </w:r>
      <w:r w:rsidR="00E76F92">
        <w:rPr>
          <w:spacing w:val="2"/>
          <w:sz w:val="24"/>
          <w:szCs w:val="24"/>
        </w:rPr>
        <w:t>p</w:t>
      </w:r>
      <w:r w:rsidR="00E76F92">
        <w:rPr>
          <w:sz w:val="24"/>
          <w:szCs w:val="24"/>
        </w:rPr>
        <w:t>a</w:t>
      </w:r>
      <w:r w:rsidR="00E76F92">
        <w:rPr>
          <w:spacing w:val="-1"/>
          <w:sz w:val="24"/>
          <w:szCs w:val="24"/>
        </w:rPr>
        <w:t>r</w:t>
      </w:r>
      <w:r w:rsidR="00E76F92">
        <w:rPr>
          <w:spacing w:val="-3"/>
          <w:sz w:val="24"/>
          <w:szCs w:val="24"/>
        </w:rPr>
        <w:t>a</w:t>
      </w:r>
      <w:r w:rsidR="00E76F92">
        <w:rPr>
          <w:sz w:val="24"/>
          <w:szCs w:val="24"/>
        </w:rPr>
        <w:t>te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ounter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pacing w:val="2"/>
          <w:sz w:val="24"/>
          <w:szCs w:val="24"/>
        </w:rPr>
        <w:t>v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lue o</w:t>
      </w:r>
      <w:r w:rsidR="00E76F92">
        <w:rPr>
          <w:spacing w:val="-1"/>
          <w:sz w:val="24"/>
          <w:szCs w:val="24"/>
        </w:rPr>
        <w:t>cc</w:t>
      </w:r>
      <w:r w:rsidR="00E76F92">
        <w:rPr>
          <w:spacing w:val="2"/>
          <w:sz w:val="24"/>
          <w:szCs w:val="24"/>
        </w:rPr>
        <w:t>ur</w:t>
      </w:r>
      <w:r w:rsidR="00E76F92">
        <w:rPr>
          <w:spacing w:val="-1"/>
          <w:sz w:val="24"/>
          <w:szCs w:val="24"/>
        </w:rPr>
        <w:t>r</w:t>
      </w:r>
      <w:r w:rsidR="00E76F92">
        <w:rPr>
          <w:spacing w:val="-3"/>
          <w:sz w:val="24"/>
          <w:szCs w:val="24"/>
        </w:rPr>
        <w:t>e</w:t>
      </w:r>
      <w:r w:rsidR="00E76F92">
        <w:rPr>
          <w:sz w:val="24"/>
          <w:szCs w:val="24"/>
        </w:rPr>
        <w:t>d b</w:t>
      </w:r>
      <w:r w:rsidR="00E76F92">
        <w:rPr>
          <w:spacing w:val="1"/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>ca</w:t>
      </w:r>
      <w:r w:rsidR="00E76F92">
        <w:rPr>
          <w:sz w:val="24"/>
          <w:szCs w:val="24"/>
        </w:rPr>
        <w:t>use</w:t>
      </w:r>
      <w:r w:rsidR="00E76F92">
        <w:rPr>
          <w:spacing w:val="-1"/>
          <w:sz w:val="24"/>
          <w:szCs w:val="24"/>
        </w:rPr>
        <w:t xml:space="preserve"> a</w:t>
      </w:r>
      <w:r w:rsidR="00E76F92">
        <w:rPr>
          <w:sz w:val="24"/>
          <w:szCs w:val="24"/>
        </w:rPr>
        <w:t>t t</w:t>
      </w:r>
      <w:r w:rsidR="00E76F92">
        <w:rPr>
          <w:spacing w:val="2"/>
          <w:sz w:val="24"/>
          <w:szCs w:val="24"/>
        </w:rPr>
        <w:t>h</w:t>
      </w:r>
      <w:r w:rsidR="00E76F92">
        <w:rPr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b</w:t>
      </w:r>
      <w:r w:rsidR="00E76F92">
        <w:rPr>
          <w:spacing w:val="-1"/>
          <w:sz w:val="24"/>
          <w:szCs w:val="24"/>
        </w:rPr>
        <w:t>ac</w:t>
      </w:r>
      <w:r w:rsidR="00E76F92">
        <w:rPr>
          <w:sz w:val="24"/>
          <w:szCs w:val="24"/>
        </w:rPr>
        <w:t>k</w:t>
      </w:r>
      <w:r w:rsidR="00E76F92">
        <w:rPr>
          <w:spacing w:val="2"/>
          <w:sz w:val="24"/>
          <w:szCs w:val="24"/>
        </w:rPr>
        <w:t>h</w:t>
      </w:r>
      <w:r w:rsidR="00E76F92">
        <w:rPr>
          <w:spacing w:val="1"/>
          <w:sz w:val="24"/>
          <w:szCs w:val="24"/>
        </w:rPr>
        <w:t>a</w:t>
      </w:r>
      <w:r w:rsidR="00E76F92">
        <w:rPr>
          <w:sz w:val="24"/>
          <w:szCs w:val="24"/>
        </w:rPr>
        <w:t>nd</w:t>
      </w:r>
      <w:r w:rsidR="00E76F92">
        <w:rPr>
          <w:spacing w:val="5"/>
          <w:sz w:val="24"/>
          <w:szCs w:val="24"/>
        </w:rPr>
        <w:t xml:space="preserve"> </w:t>
      </w:r>
      <w:r w:rsidR="00E76F92">
        <w:rPr>
          <w:sz w:val="24"/>
          <w:szCs w:val="24"/>
        </w:rPr>
        <w:t>in</w:t>
      </w:r>
      <w:r w:rsidR="00E76F92">
        <w:rPr>
          <w:spacing w:val="1"/>
          <w:sz w:val="24"/>
          <w:szCs w:val="24"/>
        </w:rPr>
        <w:t>s</w:t>
      </w:r>
      <w:r w:rsidR="00E76F92">
        <w:rPr>
          <w:sz w:val="24"/>
          <w:szCs w:val="24"/>
        </w:rPr>
        <w:t>t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n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 xml:space="preserve"> ar</w:t>
      </w:r>
      <w:r w:rsidR="00E76F92">
        <w:rPr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 xml:space="preserve"> crea</w:t>
      </w:r>
      <w:r w:rsidR="00E76F92">
        <w:rPr>
          <w:sz w:val="24"/>
          <w:szCs w:val="24"/>
        </w:rPr>
        <w:t>ted more</w:t>
      </w:r>
      <w:r w:rsidR="00E76F92">
        <w:rPr>
          <w:spacing w:val="-1"/>
          <w:sz w:val="24"/>
          <w:szCs w:val="24"/>
        </w:rPr>
        <w:t xml:space="preserve"> </w:t>
      </w:r>
      <w:proofErr w:type="spellStart"/>
      <w:r w:rsidR="00E76F92">
        <w:rPr>
          <w:sz w:val="24"/>
          <w:szCs w:val="24"/>
        </w:rPr>
        <w:t>then</w:t>
      </w:r>
      <w:proofErr w:type="spellEnd"/>
      <w:r w:rsidR="00E76F92">
        <w:rPr>
          <w:sz w:val="24"/>
          <w:szCs w:val="24"/>
        </w:rPr>
        <w:t xml:space="preserve"> one</w:t>
      </w:r>
      <w:r w:rsidR="00E76F92">
        <w:rPr>
          <w:spacing w:val="-2"/>
          <w:sz w:val="24"/>
          <w:szCs w:val="24"/>
        </w:rPr>
        <w:t xml:space="preserve"> </w:t>
      </w:r>
      <w:r w:rsidR="00E76F92">
        <w:rPr>
          <w:sz w:val="24"/>
          <w:szCs w:val="24"/>
        </w:rPr>
        <w:t>time. And</w:t>
      </w:r>
      <w:r w:rsidR="00E76F92">
        <w:rPr>
          <w:spacing w:val="2"/>
          <w:sz w:val="24"/>
          <w:szCs w:val="24"/>
        </w:rPr>
        <w:t xml:space="preserve"> </w:t>
      </w:r>
      <w:r w:rsidR="00E76F92">
        <w:rPr>
          <w:sz w:val="24"/>
          <w:szCs w:val="24"/>
        </w:rPr>
        <w:t>t</w:t>
      </w:r>
      <w:r w:rsidR="00E76F92">
        <w:rPr>
          <w:spacing w:val="1"/>
          <w:sz w:val="24"/>
          <w:szCs w:val="24"/>
        </w:rPr>
        <w:t>h</w:t>
      </w:r>
      <w:r w:rsidR="00E76F92">
        <w:rPr>
          <w:sz w:val="24"/>
          <w:szCs w:val="24"/>
        </w:rPr>
        <w:t>is is</w:t>
      </w:r>
      <w:r w:rsidR="00E76F92">
        <w:rPr>
          <w:spacing w:val="1"/>
          <w:sz w:val="24"/>
          <w:szCs w:val="24"/>
        </w:rPr>
        <w:t xml:space="preserve"> </w:t>
      </w:r>
      <w:r w:rsidR="00E76F92">
        <w:rPr>
          <w:sz w:val="24"/>
          <w:szCs w:val="24"/>
        </w:rPr>
        <w:t>not ri</w:t>
      </w:r>
      <w:r w:rsidR="00E76F92">
        <w:rPr>
          <w:spacing w:val="-2"/>
          <w:sz w:val="24"/>
          <w:szCs w:val="24"/>
        </w:rPr>
        <w:t>g</w:t>
      </w:r>
      <w:r w:rsidR="00E76F92">
        <w:rPr>
          <w:sz w:val="24"/>
          <w:szCs w:val="24"/>
        </w:rPr>
        <w:t xml:space="preserve">ht </w:t>
      </w:r>
      <w:r w:rsidR="00E76F92">
        <w:rPr>
          <w:spacing w:val="1"/>
          <w:sz w:val="24"/>
          <w:szCs w:val="24"/>
        </w:rPr>
        <w:t>t</w:t>
      </w:r>
      <w:r w:rsidR="00E76F92">
        <w:rPr>
          <w:sz w:val="24"/>
          <w:szCs w:val="24"/>
        </w:rPr>
        <w:t xml:space="preserve">o </w:t>
      </w:r>
      <w:r w:rsidR="00E76F92">
        <w:rPr>
          <w:spacing w:val="-1"/>
          <w:sz w:val="24"/>
          <w:szCs w:val="24"/>
        </w:rPr>
        <w:t>c</w:t>
      </w:r>
      <w:r w:rsidR="00E76F92">
        <w:rPr>
          <w:sz w:val="24"/>
          <w:szCs w:val="24"/>
        </w:rPr>
        <w:t>r</w:t>
      </w:r>
      <w:r w:rsidR="00E76F92">
        <w:rPr>
          <w:spacing w:val="-2"/>
          <w:sz w:val="24"/>
          <w:szCs w:val="24"/>
        </w:rPr>
        <w:t>e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te</w:t>
      </w:r>
      <w:r w:rsidR="00E76F92">
        <w:rPr>
          <w:spacing w:val="2"/>
          <w:sz w:val="24"/>
          <w:szCs w:val="24"/>
        </w:rPr>
        <w:t xml:space="preserve"> </w:t>
      </w:r>
      <w:r w:rsidR="00E76F92">
        <w:rPr>
          <w:sz w:val="24"/>
          <w:szCs w:val="24"/>
        </w:rPr>
        <w:t>m</w:t>
      </w:r>
      <w:r w:rsidR="00E76F92">
        <w:rPr>
          <w:spacing w:val="1"/>
          <w:sz w:val="24"/>
          <w:szCs w:val="24"/>
        </w:rPr>
        <w:t>o</w:t>
      </w:r>
      <w:r w:rsidR="00E76F92">
        <w:rPr>
          <w:sz w:val="24"/>
          <w:szCs w:val="24"/>
        </w:rPr>
        <w:t>re</w:t>
      </w:r>
      <w:r w:rsidR="00E76F92">
        <w:rPr>
          <w:spacing w:val="-1"/>
          <w:sz w:val="24"/>
          <w:szCs w:val="24"/>
        </w:rPr>
        <w:t xml:space="preserve"> </w:t>
      </w:r>
      <w:proofErr w:type="spellStart"/>
      <w:r w:rsidR="00E76F92">
        <w:rPr>
          <w:sz w:val="24"/>
          <w:szCs w:val="24"/>
        </w:rPr>
        <w:t>then</w:t>
      </w:r>
      <w:proofErr w:type="spellEnd"/>
      <w:r w:rsidR="00E76F92">
        <w:rPr>
          <w:sz w:val="24"/>
          <w:szCs w:val="24"/>
        </w:rPr>
        <w:t xml:space="preserve"> one</w:t>
      </w:r>
      <w:r w:rsidR="00E76F92">
        <w:rPr>
          <w:spacing w:val="-1"/>
          <w:sz w:val="24"/>
          <w:szCs w:val="24"/>
        </w:rPr>
        <w:t xml:space="preserve"> </w:t>
      </w:r>
      <w:r w:rsidR="00E76F92">
        <w:rPr>
          <w:sz w:val="24"/>
          <w:szCs w:val="24"/>
        </w:rPr>
        <w:t>in</w:t>
      </w:r>
      <w:r w:rsidR="00E76F92">
        <w:rPr>
          <w:spacing w:val="1"/>
          <w:sz w:val="24"/>
          <w:szCs w:val="24"/>
        </w:rPr>
        <w:t>s</w:t>
      </w:r>
      <w:r w:rsidR="00E76F92">
        <w:rPr>
          <w:sz w:val="24"/>
          <w:szCs w:val="24"/>
        </w:rPr>
        <w:t>t</w:t>
      </w:r>
      <w:r w:rsidR="00E76F92">
        <w:rPr>
          <w:spacing w:val="-1"/>
          <w:sz w:val="24"/>
          <w:szCs w:val="24"/>
        </w:rPr>
        <w:t>a</w:t>
      </w:r>
      <w:r w:rsidR="00E76F92">
        <w:rPr>
          <w:sz w:val="24"/>
          <w:szCs w:val="24"/>
        </w:rPr>
        <w:t>n</w:t>
      </w:r>
      <w:r w:rsidR="00E76F92">
        <w:rPr>
          <w:spacing w:val="-1"/>
          <w:sz w:val="24"/>
          <w:szCs w:val="24"/>
        </w:rPr>
        <w:t>ce</w:t>
      </w:r>
      <w:r w:rsidR="00E76F92">
        <w:rPr>
          <w:sz w:val="24"/>
          <w:szCs w:val="24"/>
        </w:rPr>
        <w:t>.</w:t>
      </w: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before="15" w:line="280" w:lineRule="exact"/>
        <w:rPr>
          <w:sz w:val="28"/>
          <w:szCs w:val="28"/>
        </w:rPr>
      </w:pPr>
    </w:p>
    <w:p w:rsidR="00D142A9" w:rsidRDefault="00E76F92">
      <w:pPr>
        <w:spacing w:line="257" w:lineRule="auto"/>
        <w:ind w:left="100" w:right="75"/>
        <w:rPr>
          <w:sz w:val="22"/>
          <w:szCs w:val="22"/>
        </w:rPr>
      </w:pPr>
      <w:r>
        <w:rPr>
          <w:sz w:val="22"/>
          <w:szCs w:val="22"/>
        </w:rPr>
        <w:t>Fo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c</w:t>
      </w:r>
      <w:r>
        <w:rPr>
          <w:sz w:val="22"/>
          <w:szCs w:val="22"/>
        </w:rPr>
        <w:t>ode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ng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</w:t>
      </w:r>
      <w:r>
        <w:rPr>
          <w:spacing w:val="1"/>
          <w:sz w:val="22"/>
          <w:szCs w:val="22"/>
        </w:rPr>
        <w:t>as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 w:rsidR="00335919">
        <w:rPr>
          <w:spacing w:val="1"/>
          <w:sz w:val="22"/>
          <w:szCs w:val="22"/>
        </w:rPr>
        <w:t>t</w:t>
      </w:r>
      <w:r w:rsidR="00335919">
        <w:rPr>
          <w:spacing w:val="-2"/>
          <w:sz w:val="22"/>
          <w:szCs w:val="22"/>
        </w:rPr>
        <w:t>h</w:t>
      </w:r>
      <w:r w:rsidR="00335919">
        <w:rPr>
          <w:sz w:val="22"/>
          <w:szCs w:val="22"/>
        </w:rPr>
        <w:t>an</w:t>
      </w:r>
      <w:r>
        <w:rPr>
          <w:sz w:val="22"/>
          <w:szCs w:val="22"/>
        </w:rPr>
        <w:t xml:space="preserve"> 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 Y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-4"/>
          <w:sz w:val="22"/>
          <w:szCs w:val="22"/>
        </w:rPr>
        <w:t>s</w:t>
      </w:r>
      <w:r>
        <w:rPr>
          <w:sz w:val="22"/>
          <w:szCs w:val="22"/>
        </w:rPr>
        <w:t>ee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er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du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one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az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za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D142A9" w:rsidRDefault="00D142A9">
      <w:pPr>
        <w:spacing w:before="5" w:line="140" w:lineRule="exact"/>
        <w:rPr>
          <w:sz w:val="15"/>
          <w:szCs w:val="15"/>
        </w:rPr>
      </w:pPr>
    </w:p>
    <w:p w:rsidR="00D142A9" w:rsidRDefault="00D142A9">
      <w:pPr>
        <w:spacing w:line="200" w:lineRule="exact"/>
      </w:pPr>
    </w:p>
    <w:p w:rsidR="00D142A9" w:rsidRDefault="00E76F92">
      <w:pPr>
        <w:spacing w:before="40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class</w:t>
      </w:r>
      <w:r>
        <w:rPr>
          <w:rFonts w:ascii="Courier New" w:eastAsia="Courier New" w:hAnsi="Courier New" w:cs="Courier New"/>
          <w:b/>
          <w:color w:val="7D0053"/>
          <w:spacing w:val="-1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</w:t>
      </w:r>
      <w:r>
        <w:rPr>
          <w:rFonts w:ascii="Courier New" w:eastAsia="Courier New" w:hAnsi="Courier New" w:cs="Courier New"/>
          <w:color w:val="000000"/>
          <w:spacing w:val="1"/>
        </w:rPr>
        <w:t>i</w:t>
      </w:r>
      <w:r>
        <w:rPr>
          <w:rFonts w:ascii="Courier New" w:eastAsia="Courier New" w:hAnsi="Courier New" w:cs="Courier New"/>
          <w:color w:val="000000"/>
        </w:rPr>
        <w:t>n</w:t>
      </w:r>
      <w:r>
        <w:rPr>
          <w:rFonts w:ascii="Courier New" w:eastAsia="Courier New" w:hAnsi="Courier New" w:cs="Courier New"/>
          <w:color w:val="000000"/>
          <w:spacing w:val="1"/>
        </w:rPr>
        <w:t>g</w:t>
      </w:r>
      <w:r>
        <w:rPr>
          <w:rFonts w:ascii="Courier New" w:eastAsia="Courier New" w:hAnsi="Courier New" w:cs="Courier New"/>
          <w:color w:val="000000"/>
        </w:rPr>
        <w:t>l</w:t>
      </w:r>
      <w:r>
        <w:rPr>
          <w:rFonts w:ascii="Courier New" w:eastAsia="Courier New" w:hAnsi="Courier New" w:cs="Courier New"/>
          <w:color w:val="000000"/>
          <w:spacing w:val="1"/>
        </w:rPr>
        <w:t>e</w:t>
      </w:r>
      <w:r>
        <w:rPr>
          <w:rFonts w:ascii="Courier New" w:eastAsia="Courier New" w:hAnsi="Courier New" w:cs="Courier New"/>
          <w:color w:val="000000"/>
          <w:spacing w:val="3"/>
        </w:rPr>
        <w:t>t</w:t>
      </w:r>
      <w:r>
        <w:rPr>
          <w:rFonts w:ascii="Courier New" w:eastAsia="Courier New" w:hAnsi="Courier New" w:cs="Courier New"/>
          <w:color w:val="000000"/>
        </w:rPr>
        <w:t>on</w:t>
      </w:r>
      <w:r>
        <w:rPr>
          <w:rFonts w:ascii="Courier New" w:eastAsia="Courier New" w:hAnsi="Courier New" w:cs="Courier New"/>
          <w:color w:val="000000"/>
          <w:spacing w:val="-2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D142A9" w:rsidRDefault="00E76F92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  <w:position w:val="1"/>
        </w:rPr>
        <w:t>//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private</w:t>
      </w:r>
      <w:r>
        <w:rPr>
          <w:rFonts w:ascii="Courier New" w:eastAsia="Courier New" w:hAnsi="Courier New" w:cs="Courier New"/>
          <w:b/>
          <w:color w:val="7D0053"/>
          <w:spacing w:val="-15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D0053"/>
          <w:position w:val="2"/>
        </w:rPr>
        <w:t>int</w:t>
      </w:r>
      <w:proofErr w:type="spellEnd"/>
      <w:r>
        <w:rPr>
          <w:rFonts w:ascii="Courier New" w:eastAsia="Courier New" w:hAnsi="Courier New" w:cs="Courier New"/>
          <w:b/>
          <w:color w:val="7D0053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i/>
          <w:color w:val="0000C0"/>
          <w:position w:val="2"/>
        </w:rPr>
        <w:t>counter</w:t>
      </w:r>
      <w:r>
        <w:rPr>
          <w:rFonts w:ascii="Courier New" w:eastAsia="Courier New" w:hAnsi="Courier New" w:cs="Courier New"/>
          <w:color w:val="000000"/>
          <w:position w:val="2"/>
        </w:rPr>
        <w:t>=0;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1"/>
        </w:rPr>
        <w:t>private</w:t>
      </w:r>
      <w:r>
        <w:rPr>
          <w:rFonts w:ascii="Courier New" w:eastAsia="Courier New" w:hAnsi="Courier New" w:cs="Courier New"/>
          <w:b/>
          <w:color w:val="7D0053"/>
          <w:spacing w:val="-15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1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Singleton</w:t>
      </w:r>
      <w:r>
        <w:rPr>
          <w:rFonts w:ascii="Courier New" w:eastAsia="Courier New" w:hAnsi="Courier New" w:cs="Courier New"/>
          <w:color w:val="000000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i/>
          <w:color w:val="0000C0"/>
          <w:position w:val="1"/>
        </w:rPr>
        <w:t>instance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proofErr w:type="gramStart"/>
      <w:r>
        <w:rPr>
          <w:rFonts w:ascii="Courier New" w:eastAsia="Courier New" w:hAnsi="Courier New" w:cs="Courier New"/>
          <w:b/>
          <w:color w:val="7D0053"/>
          <w:position w:val="1"/>
        </w:rPr>
        <w:t>null</w:t>
      </w:r>
      <w:r>
        <w:rPr>
          <w:rFonts w:ascii="Courier New" w:eastAsia="Courier New" w:hAnsi="Courier New" w:cs="Courier New"/>
          <w:b/>
          <w:color w:val="7D0053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  <w:proofErr w:type="gramEnd"/>
    </w:p>
    <w:p w:rsidR="00D142A9" w:rsidRDefault="00D142A9">
      <w:pPr>
        <w:spacing w:before="2" w:line="220" w:lineRule="exact"/>
        <w:rPr>
          <w:sz w:val="22"/>
          <w:szCs w:val="22"/>
        </w:rPr>
      </w:pPr>
    </w:p>
    <w:p w:rsidR="00D142A9" w:rsidRDefault="00E76F92">
      <w:pPr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Singleton</w:t>
      </w:r>
      <w:r>
        <w:rPr>
          <w:rFonts w:ascii="Courier New" w:eastAsia="Courier New" w:hAnsi="Courier New" w:cs="Courier New"/>
          <w:color w:val="000000"/>
          <w:spacing w:val="-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getInstance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3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D142A9" w:rsidRDefault="00E76F92">
      <w:pPr>
        <w:spacing w:line="220" w:lineRule="exact"/>
        <w:ind w:left="17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D0053"/>
          <w:position w:val="1"/>
        </w:rPr>
        <w:t>if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gramEnd"/>
      <w:r>
        <w:rPr>
          <w:rFonts w:ascii="Courier New" w:eastAsia="Courier New" w:hAnsi="Courier New" w:cs="Courier New"/>
          <w:i/>
          <w:color w:val="0000C0"/>
          <w:position w:val="1"/>
        </w:rPr>
        <w:t>instance</w:t>
      </w:r>
      <w:r>
        <w:rPr>
          <w:rFonts w:ascii="Courier New" w:eastAsia="Courier New" w:hAnsi="Courier New" w:cs="Courier New"/>
          <w:i/>
          <w:color w:val="0000C0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==</w:t>
      </w:r>
      <w:r>
        <w:rPr>
          <w:rFonts w:ascii="Courier New" w:eastAsia="Courier New" w:hAnsi="Courier New" w:cs="Courier New"/>
          <w:color w:val="000000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1"/>
        </w:rPr>
        <w:t>null</w:t>
      </w:r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D142A9" w:rsidRDefault="00E76F92">
      <w:pPr>
        <w:spacing w:line="22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0000C0"/>
          <w:position w:val="2"/>
        </w:rPr>
        <w:t>instance</w:t>
      </w:r>
      <w:r>
        <w:rPr>
          <w:rFonts w:ascii="Courier New" w:eastAsia="Courier New" w:hAnsi="Courier New" w:cs="Courier New"/>
          <w:i/>
          <w:color w:val="0000C0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new</w:t>
      </w:r>
      <w:r>
        <w:rPr>
          <w:rFonts w:ascii="Courier New" w:eastAsia="Courier New" w:hAnsi="Courier New" w:cs="Courier New"/>
          <w:b/>
          <w:color w:val="7D0053"/>
          <w:spacing w:val="-8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position w:val="2"/>
        </w:rPr>
        <w:t>Singleton(</w:t>
      </w:r>
      <w:proofErr w:type="gramEnd"/>
      <w:r>
        <w:rPr>
          <w:rFonts w:ascii="Courier New" w:eastAsia="Courier New" w:hAnsi="Courier New" w:cs="Courier New"/>
          <w:color w:val="000000"/>
          <w:position w:val="2"/>
        </w:rPr>
        <w:t>);</w:t>
      </w:r>
      <w:r>
        <w:rPr>
          <w:rFonts w:ascii="Courier New" w:eastAsia="Courier New" w:hAnsi="Courier New" w:cs="Courier New"/>
          <w:color w:val="000000"/>
          <w:spacing w:val="-28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}</w:t>
      </w:r>
    </w:p>
    <w:p w:rsidR="00D142A9" w:rsidRDefault="00E76F92">
      <w:pPr>
        <w:spacing w:before="1"/>
        <w:ind w:left="1271" w:right="629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return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i/>
          <w:color w:val="0000C0"/>
        </w:rPr>
        <w:t>instan</w:t>
      </w:r>
      <w:r>
        <w:rPr>
          <w:rFonts w:ascii="Courier New" w:eastAsia="Courier New" w:hAnsi="Courier New" w:cs="Courier New"/>
          <w:i/>
          <w:color w:val="0000C0"/>
          <w:spacing w:val="1"/>
        </w:rPr>
        <w:t>c</w:t>
      </w:r>
      <w:r>
        <w:rPr>
          <w:rFonts w:ascii="Courier New" w:eastAsia="Courier New" w:hAnsi="Courier New" w:cs="Courier New"/>
          <w:i/>
          <w:color w:val="0000C0"/>
        </w:rPr>
        <w:t>e</w:t>
      </w:r>
      <w:proofErr w:type="gramStart"/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20"/>
        </w:rPr>
        <w:t xml:space="preserve"> </w:t>
      </w:r>
      <w:r>
        <w:rPr>
          <w:rFonts w:ascii="Courier New" w:eastAsia="Courier New" w:hAnsi="Courier New" w:cs="Courier New"/>
          <w:color w:val="000000"/>
          <w:w w:val="97"/>
        </w:rPr>
        <w:t>}</w:t>
      </w:r>
      <w:proofErr w:type="gramEnd"/>
    </w:p>
    <w:p w:rsidR="00D142A9" w:rsidRDefault="00E76F92">
      <w:pPr>
        <w:spacing w:line="20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private</w:t>
      </w:r>
      <w:r>
        <w:rPr>
          <w:rFonts w:ascii="Courier New" w:eastAsia="Courier New" w:hAnsi="Courier New" w:cs="Courier New"/>
          <w:b/>
          <w:color w:val="7D0053"/>
          <w:spacing w:val="-15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position w:val="2"/>
        </w:rPr>
        <w:t>Singleton(</w:t>
      </w:r>
      <w:proofErr w:type="gramEnd"/>
      <w:r>
        <w:rPr>
          <w:rFonts w:ascii="Courier New" w:eastAsia="Courier New" w:hAnsi="Courier New" w:cs="Courier New"/>
          <w:color w:val="000000"/>
          <w:position w:val="2"/>
        </w:rPr>
        <w:t>){</w:t>
      </w:r>
    </w:p>
    <w:p w:rsidR="00D142A9" w:rsidRDefault="00E76F92">
      <w:pPr>
        <w:spacing w:before="1"/>
        <w:ind w:left="17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0000C0"/>
        </w:rPr>
        <w:t>counter</w:t>
      </w:r>
      <w:r>
        <w:rPr>
          <w:rFonts w:ascii="Courier New" w:eastAsia="Courier New" w:hAnsi="Courier New" w:cs="Courier New"/>
          <w:color w:val="000000"/>
        </w:rPr>
        <w:t>++;</w:t>
      </w:r>
    </w:p>
    <w:p w:rsidR="00D142A9" w:rsidRDefault="00E76F92">
      <w:pPr>
        <w:spacing w:line="180" w:lineRule="exact"/>
        <w:ind w:left="17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w w:val="99"/>
          <w:position w:val="1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  <w:w w:val="99"/>
          <w:position w:val="1"/>
        </w:rPr>
        <w:t>t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2A00FF"/>
          <w:spacing w:val="3"/>
          <w:w w:val="99"/>
          <w:position w:val="1"/>
        </w:rPr>
        <w:t>"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c</w:t>
      </w:r>
      <w:r>
        <w:rPr>
          <w:rFonts w:ascii="Courier New" w:eastAsia="Courier New" w:hAnsi="Courier New" w:cs="Courier New"/>
          <w:color w:val="2A00FF"/>
          <w:spacing w:val="1"/>
          <w:w w:val="99"/>
          <w:position w:val="1"/>
        </w:rPr>
        <w:t>o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u</w:t>
      </w:r>
      <w:r>
        <w:rPr>
          <w:rFonts w:ascii="Courier New" w:eastAsia="Courier New" w:hAnsi="Courier New" w:cs="Courier New"/>
          <w:color w:val="2A00FF"/>
          <w:spacing w:val="1"/>
          <w:w w:val="99"/>
          <w:position w:val="1"/>
        </w:rPr>
        <w:t>n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t</w:t>
      </w:r>
      <w:r>
        <w:rPr>
          <w:rFonts w:ascii="Courier New" w:eastAsia="Courier New" w:hAnsi="Courier New" w:cs="Courier New"/>
          <w:color w:val="2A00FF"/>
          <w:spacing w:val="1"/>
          <w:w w:val="99"/>
          <w:position w:val="1"/>
        </w:rPr>
        <w:t>e</w:t>
      </w:r>
      <w:r>
        <w:rPr>
          <w:rFonts w:ascii="Courier New" w:eastAsia="Courier New" w:hAnsi="Courier New" w:cs="Courier New"/>
          <w:color w:val="2A00FF"/>
          <w:w w:val="99"/>
          <w:position w:val="1"/>
        </w:rPr>
        <w:t>r</w:t>
      </w:r>
      <w:r>
        <w:rPr>
          <w:rFonts w:ascii="Courier New" w:eastAsia="Courier New" w:hAnsi="Courier New" w:cs="Courier New"/>
          <w:color w:val="2A00FF"/>
          <w:spacing w:val="-29"/>
          <w:w w:val="99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value</w:t>
      </w:r>
      <w:r>
        <w:rPr>
          <w:rFonts w:ascii="Courier New" w:eastAsia="Courier New" w:hAnsi="Courier New" w:cs="Courier New"/>
          <w:color w:val="2A00FF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is</w:t>
      </w:r>
      <w:r>
        <w:rPr>
          <w:rFonts w:ascii="Courier New" w:eastAsia="Courier New" w:hAnsi="Courier New" w:cs="Courier New"/>
          <w:color w:val="2A00F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+</w:t>
      </w:r>
      <w:r>
        <w:rPr>
          <w:rFonts w:ascii="Courier New" w:eastAsia="Courier New" w:hAnsi="Courier New" w:cs="Courier New"/>
          <w:i/>
          <w:color w:val="0000C0"/>
          <w:spacing w:val="3"/>
          <w:position w:val="1"/>
        </w:rPr>
        <w:t>c</w:t>
      </w:r>
      <w:r>
        <w:rPr>
          <w:rFonts w:ascii="Courier New" w:eastAsia="Courier New" w:hAnsi="Courier New" w:cs="Courier New"/>
          <w:i/>
          <w:color w:val="0000C0"/>
          <w:position w:val="1"/>
        </w:rPr>
        <w:t>o</w:t>
      </w:r>
      <w:r>
        <w:rPr>
          <w:rFonts w:ascii="Courier New" w:eastAsia="Courier New" w:hAnsi="Courier New" w:cs="Courier New"/>
          <w:i/>
          <w:color w:val="0000C0"/>
          <w:spacing w:val="1"/>
          <w:position w:val="1"/>
        </w:rPr>
        <w:t>u</w:t>
      </w:r>
      <w:r>
        <w:rPr>
          <w:rFonts w:ascii="Courier New" w:eastAsia="Courier New" w:hAnsi="Courier New" w:cs="Courier New"/>
          <w:i/>
          <w:color w:val="0000C0"/>
          <w:position w:val="1"/>
        </w:rPr>
        <w:t>n</w:t>
      </w:r>
      <w:r>
        <w:rPr>
          <w:rFonts w:ascii="Courier New" w:eastAsia="Courier New" w:hAnsi="Courier New" w:cs="Courier New"/>
          <w:i/>
          <w:color w:val="0000C0"/>
          <w:spacing w:val="1"/>
          <w:position w:val="1"/>
        </w:rPr>
        <w:t>t</w:t>
      </w:r>
      <w:r>
        <w:rPr>
          <w:rFonts w:ascii="Courier New" w:eastAsia="Courier New" w:hAnsi="Courier New" w:cs="Courier New"/>
          <w:i/>
          <w:color w:val="0000C0"/>
          <w:position w:val="1"/>
        </w:rPr>
        <w:t>e</w:t>
      </w:r>
      <w:r>
        <w:rPr>
          <w:rFonts w:ascii="Courier New" w:eastAsia="Courier New" w:hAnsi="Courier New" w:cs="Courier New"/>
          <w:i/>
          <w:color w:val="0000C0"/>
          <w:spacing w:val="2"/>
          <w:position w:val="1"/>
        </w:rPr>
        <w:t>r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E76F92">
      <w:pPr>
        <w:spacing w:before="6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before="13" w:line="260" w:lineRule="exact"/>
        <w:rPr>
          <w:sz w:val="26"/>
          <w:szCs w:val="26"/>
        </w:rPr>
      </w:pPr>
    </w:p>
    <w:p w:rsidR="00651C21" w:rsidRDefault="00651C21">
      <w:pPr>
        <w:ind w:left="1780" w:right="3815" w:hanging="1560"/>
        <w:rPr>
          <w:rFonts w:ascii="Courier New" w:eastAsia="Courier New" w:hAnsi="Courier New" w:cs="Courier New"/>
          <w:b/>
          <w:color w:val="7D0053"/>
        </w:rPr>
      </w:pPr>
    </w:p>
    <w:p w:rsidR="00D142A9" w:rsidRDefault="00E76F92">
      <w:pPr>
        <w:ind w:left="1780" w:right="3815" w:hanging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getInstance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ourier New" w:eastAsia="Courier New" w:hAnsi="Courier New" w:cs="Courier New"/>
          <w:color w:val="000000"/>
          <w:spacing w:val="-43"/>
        </w:rPr>
        <w:t xml:space="preserve"> </w:t>
      </w:r>
      <w:r>
        <w:rPr>
          <w:rFonts w:ascii="Courier New" w:eastAsia="Courier New" w:hAnsi="Courier New" w:cs="Courier New"/>
          <w:color w:val="6A3C3C"/>
        </w:rPr>
        <w:t>Messa</w:t>
      </w:r>
      <w:r>
        <w:rPr>
          <w:rFonts w:ascii="Courier New" w:eastAsia="Courier New" w:hAnsi="Courier New" w:cs="Courier New"/>
          <w:color w:val="6A3C3C"/>
          <w:spacing w:val="1"/>
        </w:rPr>
        <w:t>g</w:t>
      </w:r>
      <w:r>
        <w:rPr>
          <w:rFonts w:ascii="Courier New" w:eastAsia="Courier New" w:hAnsi="Courier New" w:cs="Courier New"/>
          <w:color w:val="6A3C3C"/>
        </w:rPr>
        <w:t>e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000000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C3C"/>
          <w:spacing w:val="3"/>
        </w:rPr>
        <w:t>M</w:t>
      </w:r>
      <w:r>
        <w:rPr>
          <w:rFonts w:ascii="Courier New" w:eastAsia="Courier New" w:hAnsi="Courier New" w:cs="Courier New"/>
          <w:color w:val="6A3C3C"/>
        </w:rPr>
        <w:t>e</w:t>
      </w:r>
      <w:r>
        <w:rPr>
          <w:rFonts w:ascii="Courier New" w:eastAsia="Courier New" w:hAnsi="Courier New" w:cs="Courier New"/>
          <w:color w:val="6A3C3C"/>
          <w:spacing w:val="1"/>
        </w:rPr>
        <w:t>s</w:t>
      </w:r>
      <w:r>
        <w:rPr>
          <w:rFonts w:ascii="Courier New" w:eastAsia="Courier New" w:hAnsi="Courier New" w:cs="Courier New"/>
          <w:color w:val="6A3C3C"/>
        </w:rPr>
        <w:t>s</w:t>
      </w:r>
      <w:r>
        <w:rPr>
          <w:rFonts w:ascii="Courier New" w:eastAsia="Courier New" w:hAnsi="Courier New" w:cs="Courier New"/>
          <w:color w:val="6A3C3C"/>
          <w:spacing w:val="1"/>
        </w:rPr>
        <w:t>a</w:t>
      </w:r>
      <w:r>
        <w:rPr>
          <w:rFonts w:ascii="Courier New" w:eastAsia="Courier New" w:hAnsi="Courier New" w:cs="Courier New"/>
          <w:color w:val="6A3C3C"/>
        </w:rPr>
        <w:t>g</w:t>
      </w:r>
      <w:r>
        <w:rPr>
          <w:rFonts w:ascii="Courier New" w:eastAsia="Courier New" w:hAnsi="Courier New" w:cs="Courier New"/>
          <w:color w:val="6A3C3C"/>
          <w:spacing w:val="2"/>
        </w:rPr>
        <w:t>e</w:t>
      </w:r>
      <w:r>
        <w:rPr>
          <w:rFonts w:ascii="Courier New" w:eastAsia="Courier New" w:hAnsi="Courier New" w:cs="Courier New"/>
          <w:color w:val="000000"/>
        </w:rPr>
        <w:t>);</w:t>
      </w:r>
    </w:p>
    <w:p w:rsidR="00D142A9" w:rsidRDefault="00E76F92">
      <w:pPr>
        <w:spacing w:line="200" w:lineRule="exact"/>
        <w:ind w:left="10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}</w:t>
      </w:r>
    </w:p>
    <w:p w:rsidR="00D142A9" w:rsidRDefault="00E76F92">
      <w:pPr>
        <w:spacing w:before="6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static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main(</w:t>
      </w:r>
      <w:proofErr w:type="gramStart"/>
      <w:r>
        <w:rPr>
          <w:rFonts w:ascii="Courier New" w:eastAsia="Courier New" w:hAnsi="Courier New" w:cs="Courier New"/>
          <w:color w:val="000000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C3C"/>
        </w:rPr>
        <w:t>args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D142A9" w:rsidRDefault="00E76F92">
      <w:pPr>
        <w:spacing w:line="22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D7D5F"/>
          <w:position w:val="1"/>
        </w:rPr>
        <w:t>//</w:t>
      </w:r>
      <w:r>
        <w:rPr>
          <w:rFonts w:ascii="Courier New" w:eastAsia="Courier New" w:hAnsi="Courier New" w:cs="Courier New"/>
          <w:color w:val="3D7D5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D9FBD"/>
          <w:position w:val="1"/>
        </w:rPr>
        <w:t>TODO</w:t>
      </w:r>
      <w:r>
        <w:rPr>
          <w:rFonts w:ascii="Courier New" w:eastAsia="Courier New" w:hAnsi="Courier New" w:cs="Courier New"/>
          <w:b/>
          <w:color w:val="7D9FBD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Aut</w:t>
      </w:r>
      <w:r>
        <w:rPr>
          <w:rFonts w:ascii="Courier New" w:eastAsia="Courier New" w:hAnsi="Courier New" w:cs="Courier New"/>
          <w:color w:val="3D7D5F"/>
          <w:spacing w:val="1"/>
          <w:position w:val="1"/>
        </w:rPr>
        <w:t>o</w:t>
      </w:r>
      <w:r>
        <w:rPr>
          <w:rFonts w:ascii="Courier New" w:eastAsia="Courier New" w:hAnsi="Courier New" w:cs="Courier New"/>
          <w:color w:val="3D7D5F"/>
          <w:position w:val="1"/>
        </w:rPr>
        <w:t>-generated</w:t>
      </w:r>
      <w:r>
        <w:rPr>
          <w:rFonts w:ascii="Courier New" w:eastAsia="Courier New" w:hAnsi="Courier New" w:cs="Courier New"/>
          <w:color w:val="3D7D5F"/>
          <w:spacing w:val="-33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method</w:t>
      </w:r>
      <w:r>
        <w:rPr>
          <w:rFonts w:ascii="Courier New" w:eastAsia="Courier New" w:hAnsi="Courier New" w:cs="Courier New"/>
          <w:color w:val="3D7D5F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color w:val="3D7D5F"/>
          <w:position w:val="1"/>
        </w:rPr>
        <w:t>stub</w:t>
      </w:r>
    </w:p>
    <w:p w:rsidR="00D142A9" w:rsidRDefault="00E76F92">
      <w:pPr>
        <w:spacing w:line="22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Singleton</w:t>
      </w:r>
      <w:r>
        <w:rPr>
          <w:rFonts w:ascii="Courier New" w:eastAsia="Courier New" w:hAnsi="Courier New" w:cs="Courier New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color w:val="6A3C3C"/>
          <w:position w:val="2"/>
        </w:rPr>
        <w:t>instance</w:t>
      </w:r>
      <w:r>
        <w:rPr>
          <w:rFonts w:ascii="Courier New" w:eastAsia="Courier New" w:hAnsi="Courier New" w:cs="Courier New"/>
          <w:color w:val="6A3C3C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2"/>
        </w:rPr>
        <w:t>Singleton.</w:t>
      </w:r>
      <w:r>
        <w:rPr>
          <w:rFonts w:ascii="Courier New" w:eastAsia="Courier New" w:hAnsi="Courier New" w:cs="Courier New"/>
          <w:i/>
          <w:color w:val="000000"/>
          <w:position w:val="2"/>
        </w:rPr>
        <w:t>getInstanc</w:t>
      </w:r>
      <w:r>
        <w:rPr>
          <w:rFonts w:ascii="Courier New" w:eastAsia="Courier New" w:hAnsi="Courier New" w:cs="Courier New"/>
          <w:i/>
          <w:color w:val="000000"/>
          <w:spacing w:val="1"/>
          <w:position w:val="2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();</w:t>
      </w:r>
    </w:p>
    <w:p w:rsidR="00D142A9" w:rsidRDefault="00E76F92">
      <w:pPr>
        <w:spacing w:line="200" w:lineRule="exact"/>
        <w:ind w:left="15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A3C3C"/>
          <w:position w:val="2"/>
        </w:rPr>
        <w:t>instance</w:t>
      </w:r>
      <w:r>
        <w:rPr>
          <w:rFonts w:ascii="Courier New" w:eastAsia="Courier New" w:hAnsi="Courier New" w:cs="Courier New"/>
          <w:color w:val="000000"/>
          <w:position w:val="2"/>
        </w:rPr>
        <w:t>.</w:t>
      </w:r>
      <w:r>
        <w:rPr>
          <w:rFonts w:ascii="Courier New" w:eastAsia="Courier New" w:hAnsi="Courier New" w:cs="Courier New"/>
          <w:i/>
          <w:color w:val="000000"/>
          <w:position w:val="2"/>
        </w:rPr>
        <w:t>getInstanc</w:t>
      </w:r>
      <w:r>
        <w:rPr>
          <w:rFonts w:ascii="Courier New" w:eastAsia="Courier New" w:hAnsi="Courier New" w:cs="Courier New"/>
          <w:i/>
          <w:color w:val="000000"/>
          <w:spacing w:val="3"/>
          <w:position w:val="2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position w:val="2"/>
        </w:rPr>
        <w:t>(</w:t>
      </w:r>
      <w:r>
        <w:rPr>
          <w:rFonts w:ascii="Courier New" w:eastAsia="Courier New" w:hAnsi="Courier New" w:cs="Courier New"/>
          <w:color w:val="2A00FF"/>
          <w:position w:val="2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position w:val="2"/>
        </w:rPr>
        <w:t>heyFromEmploy</w:t>
      </w:r>
      <w:r>
        <w:rPr>
          <w:rFonts w:ascii="Courier New" w:eastAsia="Courier New" w:hAnsi="Courier New" w:cs="Courier New"/>
          <w:color w:val="2A00FF"/>
          <w:spacing w:val="1"/>
          <w:position w:val="2"/>
        </w:rPr>
        <w:t>e</w:t>
      </w:r>
      <w:proofErr w:type="spellEnd"/>
      <w:r>
        <w:rPr>
          <w:rFonts w:ascii="Courier New" w:eastAsia="Courier New" w:hAnsi="Courier New" w:cs="Courier New"/>
          <w:color w:val="2A00FF"/>
          <w:position w:val="2"/>
        </w:rPr>
        <w:t>"</w:t>
      </w:r>
      <w:r>
        <w:rPr>
          <w:rFonts w:ascii="Courier New" w:eastAsia="Courier New" w:hAnsi="Courier New" w:cs="Courier New"/>
          <w:color w:val="000000"/>
          <w:position w:val="2"/>
        </w:rPr>
        <w:t>);</w:t>
      </w:r>
    </w:p>
    <w:p w:rsidR="00D142A9" w:rsidRDefault="00D142A9">
      <w:pPr>
        <w:spacing w:before="1" w:line="200" w:lineRule="exact"/>
      </w:pPr>
    </w:p>
    <w:p w:rsidR="00D142A9" w:rsidRDefault="00E76F92">
      <w:pPr>
        <w:spacing w:line="200" w:lineRule="exact"/>
        <w:ind w:left="16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Singleton</w:t>
      </w:r>
      <w:r>
        <w:rPr>
          <w:rFonts w:ascii="Courier New" w:eastAsia="Courier New" w:hAnsi="Courier New" w:cs="Courier New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color w:val="6A3C3C"/>
          <w:position w:val="1"/>
        </w:rPr>
        <w:t>instance1</w:t>
      </w:r>
      <w:r>
        <w:rPr>
          <w:rFonts w:ascii="Courier New" w:eastAsia="Courier New" w:hAnsi="Courier New" w:cs="Courier New"/>
          <w:color w:val="6A3C3C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Singleto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n</w:t>
      </w:r>
      <w:r>
        <w:rPr>
          <w:rFonts w:ascii="Courier New" w:eastAsia="Courier New" w:hAnsi="Courier New" w:cs="Courier New"/>
          <w:color w:val="000000"/>
          <w:position w:val="1"/>
        </w:rPr>
        <w:t>.</w:t>
      </w:r>
      <w:r>
        <w:rPr>
          <w:rFonts w:ascii="Courier New" w:eastAsia="Courier New" w:hAnsi="Courier New" w:cs="Courier New"/>
          <w:i/>
          <w:color w:val="000000"/>
          <w:position w:val="1"/>
        </w:rPr>
        <w:t>getInstance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();</w:t>
      </w:r>
    </w:p>
    <w:p w:rsidR="00D142A9" w:rsidRDefault="00D142A9">
      <w:pPr>
        <w:spacing w:before="2" w:line="180" w:lineRule="exact"/>
        <w:rPr>
          <w:sz w:val="18"/>
          <w:szCs w:val="18"/>
        </w:rPr>
      </w:pPr>
    </w:p>
    <w:p w:rsidR="00D142A9" w:rsidRDefault="00E76F92">
      <w:pPr>
        <w:spacing w:before="40"/>
        <w:ind w:left="16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C3C"/>
        </w:rPr>
        <w:t>instance</w:t>
      </w:r>
      <w:r>
        <w:rPr>
          <w:rFonts w:ascii="Courier New" w:eastAsia="Courier New" w:hAnsi="Courier New" w:cs="Courier New"/>
          <w:color w:val="6A3C3C"/>
          <w:spacing w:val="1"/>
        </w:rPr>
        <w:t>1</w:t>
      </w:r>
      <w:r>
        <w:rPr>
          <w:rFonts w:ascii="Courier New" w:eastAsia="Courier New" w:hAnsi="Courier New" w:cs="Courier New"/>
          <w:color w:val="000000"/>
        </w:rPr>
        <w:t>.</w:t>
      </w:r>
      <w:r>
        <w:rPr>
          <w:rFonts w:ascii="Courier New" w:eastAsia="Courier New" w:hAnsi="Courier New" w:cs="Courier New"/>
          <w:i/>
          <w:color w:val="000000"/>
        </w:rPr>
        <w:t>getInstan</w:t>
      </w:r>
      <w:r>
        <w:rPr>
          <w:rFonts w:ascii="Courier New" w:eastAsia="Courier New" w:hAnsi="Courier New" w:cs="Courier New"/>
          <w:i/>
          <w:color w:val="000000"/>
          <w:spacing w:val="2"/>
        </w:rPr>
        <w:t>c</w:t>
      </w:r>
      <w:r>
        <w:rPr>
          <w:rFonts w:ascii="Courier New" w:eastAsia="Courier New" w:hAnsi="Courier New" w:cs="Courier New"/>
          <w:i/>
          <w:color w:val="000000"/>
          <w:spacing w:val="1"/>
        </w:rPr>
        <w:t>e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color w:val="2A00FF"/>
        </w:rPr>
        <w:t>heyFromStuden</w:t>
      </w:r>
      <w:r>
        <w:rPr>
          <w:rFonts w:ascii="Courier New" w:eastAsia="Courier New" w:hAnsi="Courier New" w:cs="Courier New"/>
          <w:color w:val="2A00FF"/>
          <w:spacing w:val="1"/>
        </w:rPr>
        <w:t>t</w:t>
      </w:r>
      <w:proofErr w:type="spellEnd"/>
      <w:r>
        <w:rPr>
          <w:rFonts w:ascii="Courier New" w:eastAsia="Courier New" w:hAnsi="Courier New" w:cs="Courier New"/>
          <w:color w:val="2A00FF"/>
        </w:rPr>
        <w:t>"</w:t>
      </w:r>
      <w:r>
        <w:rPr>
          <w:rFonts w:ascii="Courier New" w:eastAsia="Courier New" w:hAnsi="Courier New" w:cs="Courier New"/>
          <w:color w:val="000000"/>
        </w:rPr>
        <w:t>);</w:t>
      </w:r>
    </w:p>
    <w:p w:rsidR="00D142A9" w:rsidRDefault="00E76F92">
      <w:pPr>
        <w:spacing w:line="18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}}</w:t>
      </w:r>
    </w:p>
    <w:p w:rsidR="00D142A9" w:rsidRDefault="00D142A9">
      <w:pPr>
        <w:spacing w:before="8" w:line="180" w:lineRule="exact"/>
        <w:rPr>
          <w:sz w:val="19"/>
          <w:szCs w:val="19"/>
        </w:rPr>
      </w:pPr>
    </w:p>
    <w:p w:rsidR="00D142A9" w:rsidRDefault="00D142A9">
      <w:pPr>
        <w:spacing w:line="200" w:lineRule="exact"/>
      </w:pPr>
    </w:p>
    <w:p w:rsidR="00D142A9" w:rsidRDefault="00E76F92">
      <w:pPr>
        <w:spacing w:before="32"/>
        <w:ind w:left="100"/>
        <w:rPr>
          <w:sz w:val="22"/>
          <w:szCs w:val="22"/>
        </w:rPr>
        <w:sectPr w:rsidR="00D142A9">
          <w:pgSz w:w="12240" w:h="15840"/>
          <w:pgMar w:top="1480" w:right="1120" w:bottom="280" w:left="1340" w:header="720" w:footer="720" w:gutter="0"/>
          <w:cols w:space="720"/>
        </w:sect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</w:p>
    <w:p w:rsidR="00D142A9" w:rsidRPr="00335919" w:rsidRDefault="00E76F92">
      <w:pPr>
        <w:spacing w:before="60"/>
        <w:ind w:left="100"/>
        <w:rPr>
          <w:sz w:val="28"/>
          <w:szCs w:val="28"/>
        </w:rPr>
      </w:pPr>
      <w:r w:rsidRPr="00335919">
        <w:rPr>
          <w:b/>
          <w:i/>
          <w:sz w:val="28"/>
          <w:szCs w:val="28"/>
        </w:rPr>
        <w:lastRenderedPageBreak/>
        <w:t>F</w:t>
      </w:r>
      <w:r w:rsidRPr="00335919">
        <w:rPr>
          <w:b/>
          <w:i/>
          <w:spacing w:val="1"/>
          <w:sz w:val="28"/>
          <w:szCs w:val="28"/>
        </w:rPr>
        <w:t>a</w:t>
      </w:r>
      <w:r w:rsidRPr="00335919">
        <w:rPr>
          <w:b/>
          <w:i/>
          <w:sz w:val="28"/>
          <w:szCs w:val="28"/>
        </w:rPr>
        <w:t>c</w:t>
      </w:r>
      <w:r w:rsidR="00335919" w:rsidRPr="00335919">
        <w:rPr>
          <w:b/>
          <w:i/>
          <w:sz w:val="28"/>
          <w:szCs w:val="28"/>
        </w:rPr>
        <w:t>a</w:t>
      </w:r>
      <w:r w:rsidRPr="00335919">
        <w:rPr>
          <w:b/>
          <w:i/>
          <w:sz w:val="28"/>
          <w:szCs w:val="28"/>
        </w:rPr>
        <w:t>d</w:t>
      </w:r>
      <w:r w:rsidR="00335919" w:rsidRPr="00335919">
        <w:rPr>
          <w:b/>
          <w:i/>
          <w:sz w:val="28"/>
          <w:szCs w:val="28"/>
        </w:rPr>
        <w:t>e</w:t>
      </w:r>
      <w:r w:rsidRPr="00335919">
        <w:rPr>
          <w:b/>
          <w:i/>
          <w:spacing w:val="-2"/>
          <w:sz w:val="28"/>
          <w:szCs w:val="28"/>
        </w:rPr>
        <w:t xml:space="preserve"> </w:t>
      </w:r>
      <w:r w:rsidRPr="00335919">
        <w:rPr>
          <w:b/>
          <w:i/>
          <w:spacing w:val="-1"/>
          <w:sz w:val="28"/>
          <w:szCs w:val="28"/>
        </w:rPr>
        <w:t>D</w:t>
      </w:r>
      <w:r w:rsidRPr="00335919">
        <w:rPr>
          <w:b/>
          <w:i/>
          <w:sz w:val="28"/>
          <w:szCs w:val="28"/>
        </w:rPr>
        <w:t>e</w:t>
      </w:r>
      <w:r w:rsidRPr="00335919">
        <w:rPr>
          <w:b/>
          <w:i/>
          <w:spacing w:val="-1"/>
          <w:sz w:val="28"/>
          <w:szCs w:val="28"/>
        </w:rPr>
        <w:t>s</w:t>
      </w:r>
      <w:r w:rsidRPr="00335919">
        <w:rPr>
          <w:b/>
          <w:i/>
          <w:spacing w:val="1"/>
          <w:sz w:val="28"/>
          <w:szCs w:val="28"/>
        </w:rPr>
        <w:t>i</w:t>
      </w:r>
      <w:r w:rsidRPr="00335919">
        <w:rPr>
          <w:b/>
          <w:i/>
          <w:spacing w:val="-1"/>
          <w:sz w:val="28"/>
          <w:szCs w:val="28"/>
        </w:rPr>
        <w:t>g</w:t>
      </w:r>
      <w:r w:rsidRPr="00335919">
        <w:rPr>
          <w:b/>
          <w:i/>
          <w:sz w:val="28"/>
          <w:szCs w:val="28"/>
        </w:rPr>
        <w:t xml:space="preserve">n </w:t>
      </w:r>
      <w:r w:rsidRPr="00335919">
        <w:rPr>
          <w:b/>
          <w:i/>
          <w:spacing w:val="-4"/>
          <w:sz w:val="28"/>
          <w:szCs w:val="28"/>
        </w:rPr>
        <w:t>P</w:t>
      </w:r>
      <w:r w:rsidRPr="00335919">
        <w:rPr>
          <w:b/>
          <w:i/>
          <w:spacing w:val="1"/>
          <w:sz w:val="28"/>
          <w:szCs w:val="28"/>
        </w:rPr>
        <w:t>att</w:t>
      </w:r>
      <w:r w:rsidRPr="00335919">
        <w:rPr>
          <w:b/>
          <w:i/>
          <w:spacing w:val="-5"/>
          <w:sz w:val="28"/>
          <w:szCs w:val="28"/>
        </w:rPr>
        <w:t>e</w:t>
      </w:r>
      <w:r w:rsidRPr="00335919">
        <w:rPr>
          <w:b/>
          <w:i/>
          <w:spacing w:val="-1"/>
          <w:sz w:val="28"/>
          <w:szCs w:val="28"/>
        </w:rPr>
        <w:t>r</w:t>
      </w:r>
      <w:r w:rsidRPr="00335919">
        <w:rPr>
          <w:b/>
          <w:i/>
          <w:sz w:val="28"/>
          <w:szCs w:val="28"/>
        </w:rPr>
        <w:t>n</w:t>
      </w:r>
    </w:p>
    <w:p w:rsidR="00D142A9" w:rsidRDefault="00D142A9">
      <w:pPr>
        <w:spacing w:before="5" w:line="260" w:lineRule="exact"/>
        <w:rPr>
          <w:sz w:val="26"/>
          <w:szCs w:val="26"/>
        </w:rPr>
      </w:pPr>
    </w:p>
    <w:p w:rsidR="00D142A9" w:rsidRDefault="00E76F92">
      <w:pPr>
        <w:tabs>
          <w:tab w:val="left" w:pos="820"/>
        </w:tabs>
        <w:spacing w:line="245" w:lineRule="auto"/>
        <w:ind w:left="820" w:right="186" w:hanging="360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◦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fa</w:t>
      </w:r>
      <w:r>
        <w:rPr>
          <w:sz w:val="22"/>
          <w:szCs w:val="22"/>
        </w:rPr>
        <w:t>ce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1"/>
          <w:sz w:val="22"/>
          <w:szCs w:val="22"/>
        </w:rPr>
        <w:t xml:space="preserve">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s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b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Fac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de d</w:t>
      </w:r>
      <w:r>
        <w:rPr>
          <w:spacing w:val="-2"/>
          <w:sz w:val="22"/>
          <w:szCs w:val="22"/>
        </w:rPr>
        <w:t>ef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hi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>r</w:t>
      </w:r>
      <w:r>
        <w:rPr>
          <w:spacing w:val="-6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ev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rf</w:t>
      </w:r>
      <w:r>
        <w:rPr>
          <w:spacing w:val="-2"/>
          <w:sz w:val="22"/>
          <w:szCs w:val="22"/>
        </w:rPr>
        <w:t>ac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us</w:t>
      </w:r>
      <w:r>
        <w:rPr>
          <w:sz w:val="22"/>
          <w:szCs w:val="22"/>
        </w:rPr>
        <w:t>e.</w:t>
      </w:r>
    </w:p>
    <w:p w:rsidR="00D142A9" w:rsidRDefault="00D142A9">
      <w:pPr>
        <w:spacing w:before="9" w:line="160" w:lineRule="exact"/>
        <w:rPr>
          <w:sz w:val="17"/>
          <w:szCs w:val="17"/>
        </w:rPr>
      </w:pPr>
    </w:p>
    <w:p w:rsidR="00D142A9" w:rsidRDefault="00E76F92">
      <w:pPr>
        <w:ind w:left="460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◦    </w:t>
      </w:r>
      <w:r>
        <w:rPr>
          <w:rFonts w:ascii="Garamond" w:eastAsia="Garamond" w:hAnsi="Garamond" w:cs="Garamond"/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s</w:t>
      </w:r>
      <w:r>
        <w:rPr>
          <w:spacing w:val="-5"/>
          <w:sz w:val="22"/>
          <w:szCs w:val="22"/>
        </w:rPr>
        <w:t>u</w:t>
      </w:r>
      <w:r>
        <w:rPr>
          <w:sz w:val="22"/>
          <w:szCs w:val="22"/>
        </w:rPr>
        <w:t>bs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 a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rf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e.</w:t>
      </w:r>
    </w:p>
    <w:p w:rsidR="00D142A9" w:rsidRDefault="00D142A9">
      <w:pPr>
        <w:spacing w:before="7" w:line="160" w:lineRule="exact"/>
        <w:rPr>
          <w:sz w:val="16"/>
          <w:szCs w:val="16"/>
        </w:rPr>
      </w:pPr>
    </w:p>
    <w:p w:rsidR="00D142A9" w:rsidRDefault="00657550">
      <w:pPr>
        <w:ind w:left="2769"/>
      </w:pPr>
      <w:r>
        <w:pict>
          <v:shape id="_x0000_i1025" type="#_x0000_t75" style="width:259.5pt;height:130pt">
            <v:imagedata r:id="rId12" o:title=""/>
          </v:shape>
        </w:pict>
      </w:r>
    </w:p>
    <w:p w:rsidR="00D142A9" w:rsidRDefault="00D142A9">
      <w:pPr>
        <w:spacing w:before="5" w:line="180" w:lineRule="exact"/>
        <w:rPr>
          <w:sz w:val="18"/>
          <w:szCs w:val="18"/>
        </w:rPr>
      </w:pPr>
    </w:p>
    <w:p w:rsidR="00D142A9" w:rsidRDefault="00E76F92">
      <w:pPr>
        <w:ind w:left="4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eal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w</w:t>
      </w:r>
      <w:r>
        <w:rPr>
          <w:b/>
          <w:sz w:val="22"/>
          <w:szCs w:val="22"/>
        </w:rPr>
        <w:t>o</w:t>
      </w:r>
      <w:r>
        <w:rPr>
          <w:b/>
          <w:spacing w:val="-4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>ac</w:t>
      </w:r>
      <w:r>
        <w:rPr>
          <w:b/>
          <w:sz w:val="22"/>
          <w:szCs w:val="22"/>
        </w:rPr>
        <w:t>ade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xa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es</w:t>
      </w:r>
    </w:p>
    <w:p w:rsidR="00D142A9" w:rsidRDefault="00D142A9">
      <w:pPr>
        <w:spacing w:before="6" w:line="160" w:lineRule="exact"/>
        <w:rPr>
          <w:sz w:val="17"/>
          <w:szCs w:val="17"/>
        </w:rPr>
      </w:pPr>
    </w:p>
    <w:p w:rsidR="00D142A9" w:rsidRDefault="00E76F92">
      <w:pPr>
        <w:tabs>
          <w:tab w:val="left" w:pos="1180"/>
        </w:tabs>
        <w:ind w:left="1180" w:right="85" w:hanging="360"/>
        <w:jc w:val="both"/>
      </w:pPr>
      <w:r>
        <w:rPr>
          <w:color w:val="1F1F1F"/>
          <w:w w:val="126"/>
        </w:rPr>
        <w:t>▪</w:t>
      </w:r>
      <w:r>
        <w:rPr>
          <w:color w:val="1F1F1F"/>
        </w:rPr>
        <w:tab/>
      </w:r>
      <w:r>
        <w:rPr>
          <w:color w:val="1F1F1F"/>
          <w:spacing w:val="3"/>
        </w:rPr>
        <w:t>T</w:t>
      </w:r>
      <w:r>
        <w:rPr>
          <w:color w:val="1F1F1F"/>
        </w:rPr>
        <w:t xml:space="preserve">o </w:t>
      </w:r>
      <w:r>
        <w:rPr>
          <w:color w:val="1F1F1F"/>
          <w:spacing w:val="-1"/>
        </w:rPr>
        <w:t>u</w:t>
      </w:r>
      <w:r>
        <w:rPr>
          <w:color w:val="1F1F1F"/>
          <w:spacing w:val="1"/>
        </w:rPr>
        <w:t>nd</w:t>
      </w:r>
      <w:r>
        <w:rPr>
          <w:color w:val="1F1F1F"/>
        </w:rPr>
        <w:t>e</w:t>
      </w:r>
      <w:r>
        <w:rPr>
          <w:color w:val="1F1F1F"/>
          <w:spacing w:val="1"/>
        </w:rPr>
        <w:t>r</w:t>
      </w:r>
      <w:r>
        <w:rPr>
          <w:color w:val="1F1F1F"/>
          <w:spacing w:val="-1"/>
        </w:rPr>
        <w:t>s</w:t>
      </w:r>
      <w:r>
        <w:rPr>
          <w:color w:val="1F1F1F"/>
        </w:rPr>
        <w:t>t</w:t>
      </w:r>
      <w:r>
        <w:rPr>
          <w:color w:val="1F1F1F"/>
          <w:spacing w:val="3"/>
        </w:rPr>
        <w:t>a</w:t>
      </w:r>
      <w:r>
        <w:rPr>
          <w:color w:val="1F1F1F"/>
          <w:spacing w:val="-1"/>
        </w:rPr>
        <w:t>n</w:t>
      </w:r>
      <w:r>
        <w:rPr>
          <w:color w:val="1F1F1F"/>
        </w:rPr>
        <w:t>d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2"/>
        </w:rPr>
        <w:t>t</w:t>
      </w:r>
      <w:r>
        <w:rPr>
          <w:color w:val="1F1F1F"/>
          <w:spacing w:val="-1"/>
        </w:rPr>
        <w:t>h</w:t>
      </w:r>
      <w:r>
        <w:rPr>
          <w:color w:val="1F1F1F"/>
        </w:rPr>
        <w:t>e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</w:rPr>
        <w:t>f</w:t>
      </w:r>
      <w:r>
        <w:rPr>
          <w:color w:val="1F1F1F"/>
          <w:spacing w:val="3"/>
        </w:rPr>
        <w:t>a</w:t>
      </w:r>
      <w:r>
        <w:rPr>
          <w:color w:val="1F1F1F"/>
        </w:rPr>
        <w:t>c</w:t>
      </w:r>
      <w:r>
        <w:rPr>
          <w:color w:val="1F1F1F"/>
          <w:spacing w:val="-2"/>
        </w:rPr>
        <w:t>a</w:t>
      </w:r>
      <w:r>
        <w:rPr>
          <w:color w:val="1F1F1F"/>
          <w:spacing w:val="1"/>
        </w:rPr>
        <w:t>d</w:t>
      </w:r>
      <w:r>
        <w:rPr>
          <w:color w:val="1F1F1F"/>
        </w:rPr>
        <w:t>e,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le</w:t>
      </w:r>
      <w:r>
        <w:rPr>
          <w:color w:val="1F1F1F"/>
          <w:spacing w:val="2"/>
        </w:rPr>
        <w:t>t</w:t>
      </w:r>
      <w:r>
        <w:rPr>
          <w:color w:val="1F1F1F"/>
          <w:spacing w:val="1"/>
        </w:rPr>
        <w:t>’</w:t>
      </w:r>
      <w:r>
        <w:rPr>
          <w:color w:val="1F1F1F"/>
        </w:rPr>
        <w:t>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</w:t>
      </w:r>
      <w:r>
        <w:rPr>
          <w:color w:val="1F1F1F"/>
          <w:spacing w:val="3"/>
        </w:rPr>
        <w:t>a</w:t>
      </w:r>
      <w:r>
        <w:rPr>
          <w:color w:val="1F1F1F"/>
          <w:spacing w:val="-1"/>
        </w:rPr>
        <w:t>k</w:t>
      </w:r>
      <w:r>
        <w:rPr>
          <w:color w:val="1F1F1F"/>
        </w:rPr>
        <w:t>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1"/>
        </w:rPr>
        <w:t>v</w:t>
      </w:r>
      <w:r>
        <w:rPr>
          <w:color w:val="1F1F1F"/>
        </w:rPr>
        <w:t>e</w:t>
      </w:r>
      <w:r>
        <w:rPr>
          <w:color w:val="1F1F1F"/>
          <w:spacing w:val="3"/>
        </w:rPr>
        <w:t>r</w:t>
      </w:r>
      <w:r>
        <w:rPr>
          <w:color w:val="1F1F1F"/>
        </w:rPr>
        <w:t>y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s</w:t>
      </w:r>
      <w:r>
        <w:rPr>
          <w:color w:val="1F1F1F"/>
          <w:spacing w:val="5"/>
        </w:rPr>
        <w:t>i</w:t>
      </w:r>
      <w:r>
        <w:rPr>
          <w:color w:val="1F1F1F"/>
          <w:spacing w:val="-1"/>
        </w:rPr>
        <w:t>m</w:t>
      </w:r>
      <w:r>
        <w:rPr>
          <w:color w:val="1F1F1F"/>
          <w:spacing w:val="1"/>
        </w:rPr>
        <w:t>p</w:t>
      </w:r>
      <w:r>
        <w:rPr>
          <w:color w:val="1F1F1F"/>
        </w:rPr>
        <w:t>le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3"/>
        </w:rPr>
        <w:t>e</w:t>
      </w:r>
      <w:r>
        <w:rPr>
          <w:color w:val="1F1F1F"/>
          <w:spacing w:val="-1"/>
        </w:rPr>
        <w:t>x</w:t>
      </w:r>
      <w:r>
        <w:rPr>
          <w:color w:val="1F1F1F"/>
          <w:spacing w:val="3"/>
        </w:rPr>
        <w:t>a</w:t>
      </w:r>
      <w:r>
        <w:rPr>
          <w:color w:val="1F1F1F"/>
          <w:spacing w:val="-1"/>
        </w:rPr>
        <w:t>m</w:t>
      </w:r>
      <w:r>
        <w:rPr>
          <w:color w:val="1F1F1F"/>
          <w:spacing w:val="1"/>
        </w:rPr>
        <w:t>p</w:t>
      </w:r>
      <w:r>
        <w:rPr>
          <w:color w:val="1F1F1F"/>
        </w:rPr>
        <w:t>le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1"/>
        </w:rPr>
        <w:t>o</w:t>
      </w:r>
      <w:r>
        <w:rPr>
          <w:color w:val="1F1F1F"/>
        </w:rPr>
        <w:t>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1"/>
        </w:rPr>
        <w:t>d</w:t>
      </w:r>
      <w:r>
        <w:rPr>
          <w:color w:val="1F1F1F"/>
        </w:rPr>
        <w:t>e</w:t>
      </w:r>
      <w:r>
        <w:rPr>
          <w:color w:val="1F1F1F"/>
          <w:spacing w:val="2"/>
        </w:rPr>
        <w:t>s</w:t>
      </w:r>
      <w:r>
        <w:rPr>
          <w:color w:val="1F1F1F"/>
          <w:spacing w:val="-1"/>
        </w:rPr>
        <w:t>k</w:t>
      </w:r>
      <w:r>
        <w:rPr>
          <w:color w:val="1F1F1F"/>
        </w:rPr>
        <w:t>t</w:t>
      </w:r>
      <w:r>
        <w:rPr>
          <w:color w:val="1F1F1F"/>
          <w:spacing w:val="1"/>
        </w:rPr>
        <w:t>o</w:t>
      </w:r>
      <w:r>
        <w:rPr>
          <w:color w:val="1F1F1F"/>
        </w:rPr>
        <w:t>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</w:t>
      </w:r>
      <w:r>
        <w:rPr>
          <w:color w:val="1F1F1F"/>
          <w:spacing w:val="3"/>
        </w:rPr>
        <w:t>o</w:t>
      </w:r>
      <w:r>
        <w:rPr>
          <w:color w:val="1F1F1F"/>
          <w:spacing w:val="-1"/>
        </w:rPr>
        <w:t>m</w:t>
      </w:r>
      <w:r>
        <w:rPr>
          <w:color w:val="1F1F1F"/>
          <w:spacing w:val="3"/>
        </w:rPr>
        <w:t>p</w:t>
      </w:r>
      <w:r>
        <w:rPr>
          <w:color w:val="1F1F1F"/>
          <w:spacing w:val="-1"/>
        </w:rPr>
        <w:t>u</w:t>
      </w:r>
      <w:r>
        <w:rPr>
          <w:color w:val="1F1F1F"/>
        </w:rPr>
        <w:t>ter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m</w:t>
      </w:r>
      <w:r>
        <w:rPr>
          <w:color w:val="1F1F1F"/>
          <w:spacing w:val="3"/>
        </w:rPr>
        <w:t>ac</w:t>
      </w:r>
      <w:r>
        <w:rPr>
          <w:color w:val="1F1F1F"/>
          <w:spacing w:val="-1"/>
        </w:rPr>
        <w:t>h</w:t>
      </w:r>
      <w:r>
        <w:rPr>
          <w:color w:val="1F1F1F"/>
          <w:spacing w:val="2"/>
        </w:rPr>
        <w:t>i</w:t>
      </w:r>
      <w:r>
        <w:rPr>
          <w:color w:val="1F1F1F"/>
          <w:spacing w:val="1"/>
        </w:rPr>
        <w:t>n</w:t>
      </w:r>
      <w:r>
        <w:rPr>
          <w:color w:val="1F1F1F"/>
          <w:spacing w:val="-2"/>
        </w:rPr>
        <w:t>e</w:t>
      </w:r>
      <w:r>
        <w:rPr>
          <w:color w:val="1F1F1F"/>
        </w:rPr>
        <w:t>.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2"/>
        </w:rPr>
        <w:t>W</w:t>
      </w:r>
      <w:r>
        <w:rPr>
          <w:color w:val="1F1F1F"/>
          <w:spacing w:val="-1"/>
        </w:rPr>
        <w:t>h</w:t>
      </w:r>
      <w:r>
        <w:rPr>
          <w:color w:val="1F1F1F"/>
        </w:rPr>
        <w:t>en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w</w:t>
      </w:r>
      <w:r>
        <w:rPr>
          <w:color w:val="1F1F1F"/>
        </w:rPr>
        <w:t>e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1"/>
        </w:rPr>
        <w:t>h</w:t>
      </w:r>
      <w:r>
        <w:rPr>
          <w:color w:val="1F1F1F"/>
          <w:spacing w:val="3"/>
        </w:rPr>
        <w:t>a</w:t>
      </w:r>
      <w:r>
        <w:rPr>
          <w:color w:val="1F1F1F"/>
          <w:spacing w:val="-1"/>
        </w:rPr>
        <w:t>v</w:t>
      </w:r>
      <w:r>
        <w:rPr>
          <w:color w:val="1F1F1F"/>
        </w:rPr>
        <w:t>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to </w:t>
      </w:r>
      <w:r>
        <w:rPr>
          <w:color w:val="1F1F1F"/>
          <w:spacing w:val="-1"/>
        </w:rPr>
        <w:t>s</w:t>
      </w:r>
      <w:r>
        <w:rPr>
          <w:color w:val="1F1F1F"/>
        </w:rPr>
        <w:t>ta</w:t>
      </w:r>
      <w:r>
        <w:rPr>
          <w:color w:val="1F1F1F"/>
          <w:spacing w:val="1"/>
        </w:rPr>
        <w:t>r</w:t>
      </w:r>
      <w:r>
        <w:rPr>
          <w:color w:val="1F1F1F"/>
        </w:rPr>
        <w:t>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</w:t>
      </w:r>
      <w:r>
        <w:rPr>
          <w:color w:val="1F1F1F"/>
          <w:spacing w:val="3"/>
        </w:rPr>
        <w:t>o</w:t>
      </w:r>
      <w:r>
        <w:rPr>
          <w:color w:val="1F1F1F"/>
          <w:spacing w:val="-4"/>
        </w:rPr>
        <w:t>m</w:t>
      </w:r>
      <w:r>
        <w:rPr>
          <w:color w:val="1F1F1F"/>
          <w:spacing w:val="3"/>
        </w:rPr>
        <w:t>p</w:t>
      </w:r>
      <w:r>
        <w:rPr>
          <w:color w:val="1F1F1F"/>
          <w:spacing w:val="-1"/>
        </w:rPr>
        <w:t>u</w:t>
      </w:r>
      <w:r>
        <w:rPr>
          <w:color w:val="1F1F1F"/>
        </w:rPr>
        <w:t>t</w:t>
      </w:r>
      <w:r>
        <w:rPr>
          <w:color w:val="1F1F1F"/>
          <w:spacing w:val="3"/>
        </w:rPr>
        <w:t>e</w:t>
      </w:r>
      <w:r>
        <w:rPr>
          <w:color w:val="1F1F1F"/>
          <w:spacing w:val="1"/>
        </w:rPr>
        <w:t>r</w:t>
      </w:r>
      <w:r>
        <w:rPr>
          <w:color w:val="1F1F1F"/>
        </w:rPr>
        <w:t>,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w</w:t>
      </w:r>
      <w:r>
        <w:rPr>
          <w:color w:val="1F1F1F"/>
        </w:rPr>
        <w:t>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h</w:t>
      </w:r>
      <w:r>
        <w:rPr>
          <w:color w:val="1F1F1F"/>
          <w:spacing w:val="3"/>
        </w:rPr>
        <w:t>a</w:t>
      </w:r>
      <w:r>
        <w:rPr>
          <w:color w:val="1F1F1F"/>
          <w:spacing w:val="-1"/>
        </w:rPr>
        <w:t>v</w:t>
      </w:r>
      <w:r>
        <w:rPr>
          <w:color w:val="1F1F1F"/>
        </w:rPr>
        <w:t>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2"/>
        </w:rPr>
        <w:t>t</w:t>
      </w:r>
      <w:r>
        <w:rPr>
          <w:color w:val="1F1F1F"/>
        </w:rPr>
        <w:t>o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1"/>
        </w:rPr>
        <w:t>d</w:t>
      </w:r>
      <w:r>
        <w:rPr>
          <w:color w:val="1F1F1F"/>
        </w:rPr>
        <w:t>o is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1"/>
        </w:rPr>
        <w:t>pr</w:t>
      </w:r>
      <w:r>
        <w:rPr>
          <w:color w:val="1F1F1F"/>
        </w:rPr>
        <w:t>ess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2"/>
        </w:rPr>
        <w:t>t</w:t>
      </w:r>
      <w:r>
        <w:rPr>
          <w:color w:val="1F1F1F"/>
          <w:spacing w:val="1"/>
        </w:rPr>
        <w:t>h</w:t>
      </w:r>
      <w:r>
        <w:rPr>
          <w:color w:val="1F1F1F"/>
        </w:rPr>
        <w:t>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s</w:t>
      </w:r>
      <w:r>
        <w:rPr>
          <w:color w:val="1F1F1F"/>
        </w:rPr>
        <w:t>t</w:t>
      </w:r>
      <w:r>
        <w:rPr>
          <w:color w:val="1F1F1F"/>
          <w:spacing w:val="3"/>
        </w:rPr>
        <w:t>a</w:t>
      </w:r>
      <w:r>
        <w:rPr>
          <w:color w:val="1F1F1F"/>
          <w:spacing w:val="1"/>
        </w:rPr>
        <w:t>r</w:t>
      </w:r>
      <w:r>
        <w:rPr>
          <w:color w:val="1F1F1F"/>
        </w:rPr>
        <w:t>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4"/>
        </w:rPr>
        <w:t>b</w:t>
      </w:r>
      <w:r>
        <w:rPr>
          <w:color w:val="1F1F1F"/>
          <w:spacing w:val="-1"/>
        </w:rPr>
        <w:t>u</w:t>
      </w:r>
      <w:r>
        <w:rPr>
          <w:color w:val="1F1F1F"/>
        </w:rPr>
        <w:t>tt</w:t>
      </w:r>
      <w:r>
        <w:rPr>
          <w:color w:val="1F1F1F"/>
          <w:spacing w:val="4"/>
        </w:rPr>
        <w:t>o</w:t>
      </w:r>
      <w:r>
        <w:rPr>
          <w:color w:val="1F1F1F"/>
          <w:spacing w:val="-1"/>
        </w:rPr>
        <w:t>n</w:t>
      </w:r>
      <w:r>
        <w:rPr>
          <w:color w:val="1F1F1F"/>
        </w:rPr>
        <w:t>.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2"/>
        </w:rPr>
        <w:t>W</w:t>
      </w:r>
      <w:r>
        <w:rPr>
          <w:color w:val="1F1F1F"/>
        </w:rPr>
        <w:t>e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1"/>
        </w:rPr>
        <w:t>r</w:t>
      </w:r>
      <w:r>
        <w:rPr>
          <w:color w:val="1F1F1F"/>
        </w:rPr>
        <w:t>eal</w:t>
      </w:r>
      <w:r>
        <w:rPr>
          <w:color w:val="1F1F1F"/>
          <w:spacing w:val="2"/>
        </w:rPr>
        <w:t>l</w:t>
      </w:r>
      <w:r>
        <w:rPr>
          <w:color w:val="1F1F1F"/>
        </w:rPr>
        <w:t>y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1"/>
        </w:rPr>
        <w:t>d</w:t>
      </w:r>
      <w:r>
        <w:rPr>
          <w:color w:val="1F1F1F"/>
        </w:rPr>
        <w:t>o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n</w:t>
      </w:r>
      <w:r>
        <w:rPr>
          <w:color w:val="1F1F1F"/>
          <w:spacing w:val="1"/>
        </w:rPr>
        <w:t>o</w:t>
      </w:r>
      <w:r>
        <w:rPr>
          <w:color w:val="1F1F1F"/>
        </w:rPr>
        <w:t>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3"/>
        </w:rPr>
        <w:t>c</w:t>
      </w:r>
      <w:r>
        <w:rPr>
          <w:color w:val="1F1F1F"/>
        </w:rPr>
        <w:t>a</w:t>
      </w:r>
      <w:r>
        <w:rPr>
          <w:color w:val="1F1F1F"/>
          <w:spacing w:val="1"/>
        </w:rPr>
        <w:t>r</w:t>
      </w:r>
      <w:r>
        <w:rPr>
          <w:color w:val="1F1F1F"/>
        </w:rPr>
        <w:t>e</w:t>
      </w:r>
      <w:r>
        <w:rPr>
          <w:color w:val="1F1F1F"/>
          <w:spacing w:val="-2"/>
        </w:rPr>
        <w:t xml:space="preserve"> w</w:t>
      </w:r>
      <w:r>
        <w:rPr>
          <w:color w:val="1F1F1F"/>
          <w:spacing w:val="1"/>
        </w:rPr>
        <w:t>h</w:t>
      </w:r>
      <w:r>
        <w:rPr>
          <w:color w:val="1F1F1F"/>
        </w:rPr>
        <w:t>at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2"/>
        </w:rPr>
        <w:t>t</w:t>
      </w:r>
      <w:r>
        <w:rPr>
          <w:color w:val="1F1F1F"/>
          <w:spacing w:val="-1"/>
        </w:rPr>
        <w:t>h</w:t>
      </w:r>
      <w:r>
        <w:rPr>
          <w:color w:val="1F1F1F"/>
          <w:spacing w:val="2"/>
        </w:rPr>
        <w:t>i</w:t>
      </w:r>
      <w:r>
        <w:rPr>
          <w:color w:val="1F1F1F"/>
          <w:spacing w:val="1"/>
        </w:rPr>
        <w:t>ng</w:t>
      </w:r>
      <w:r>
        <w:rPr>
          <w:color w:val="1F1F1F"/>
        </w:rPr>
        <w:t>s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g</w:t>
      </w:r>
      <w:r>
        <w:rPr>
          <w:color w:val="1F1F1F"/>
        </w:rPr>
        <w:t>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</w:t>
      </w:r>
      <w:r>
        <w:rPr>
          <w:color w:val="1F1F1F"/>
          <w:spacing w:val="-1"/>
        </w:rPr>
        <w:t>ns</w:t>
      </w:r>
      <w:r>
        <w:rPr>
          <w:color w:val="1F1F1F"/>
        </w:rPr>
        <w:t>i</w:t>
      </w:r>
      <w:r>
        <w:rPr>
          <w:color w:val="1F1F1F"/>
          <w:spacing w:val="1"/>
        </w:rPr>
        <w:t>d</w:t>
      </w:r>
      <w:r>
        <w:rPr>
          <w:color w:val="1F1F1F"/>
        </w:rPr>
        <w:t>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2"/>
        </w:rPr>
        <w:t>t</w:t>
      </w:r>
      <w:r>
        <w:rPr>
          <w:color w:val="1F1F1F"/>
          <w:spacing w:val="-1"/>
        </w:rPr>
        <w:t>h</w:t>
      </w:r>
      <w:r>
        <w:rPr>
          <w:color w:val="1F1F1F"/>
        </w:rPr>
        <w:t>e c</w:t>
      </w:r>
      <w:r>
        <w:rPr>
          <w:color w:val="1F1F1F"/>
          <w:spacing w:val="3"/>
        </w:rPr>
        <w:t>o</w:t>
      </w:r>
      <w:r>
        <w:rPr>
          <w:color w:val="1F1F1F"/>
          <w:spacing w:val="-4"/>
        </w:rPr>
        <w:t>m</w:t>
      </w:r>
      <w:r>
        <w:rPr>
          <w:color w:val="1F1F1F"/>
          <w:spacing w:val="3"/>
        </w:rPr>
        <w:t>p</w:t>
      </w:r>
      <w:r>
        <w:rPr>
          <w:color w:val="1F1F1F"/>
          <w:spacing w:val="2"/>
        </w:rPr>
        <w:t>u</w:t>
      </w:r>
      <w:r>
        <w:rPr>
          <w:color w:val="1F1F1F"/>
        </w:rPr>
        <w:t>ter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h</w:t>
      </w:r>
      <w:r>
        <w:rPr>
          <w:color w:val="1F1F1F"/>
        </w:rPr>
        <w:t>a</w:t>
      </w:r>
      <w:r>
        <w:rPr>
          <w:color w:val="1F1F1F"/>
          <w:spacing w:val="1"/>
        </w:rPr>
        <w:t>r</w:t>
      </w:r>
      <w:r>
        <w:rPr>
          <w:color w:val="1F1F1F"/>
          <w:spacing w:val="4"/>
        </w:rPr>
        <w:t>d</w:t>
      </w:r>
      <w:r>
        <w:rPr>
          <w:color w:val="1F1F1F"/>
          <w:spacing w:val="-2"/>
        </w:rPr>
        <w:t>w</w:t>
      </w:r>
      <w:r>
        <w:rPr>
          <w:color w:val="1F1F1F"/>
        </w:rPr>
        <w:t>a</w:t>
      </w:r>
      <w:r>
        <w:rPr>
          <w:color w:val="1F1F1F"/>
          <w:spacing w:val="1"/>
        </w:rPr>
        <w:t>r</w:t>
      </w:r>
      <w:r>
        <w:rPr>
          <w:color w:val="1F1F1F"/>
        </w:rPr>
        <w:t>e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3"/>
        </w:rPr>
        <w:t>a</w:t>
      </w:r>
      <w:r>
        <w:rPr>
          <w:color w:val="1F1F1F"/>
          <w:spacing w:val="-1"/>
        </w:rPr>
        <w:t>n</w:t>
      </w:r>
      <w:r>
        <w:rPr>
          <w:color w:val="1F1F1F"/>
        </w:rPr>
        <w:t>d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s</w:t>
      </w:r>
      <w:r>
        <w:rPr>
          <w:color w:val="1F1F1F"/>
          <w:spacing w:val="1"/>
        </w:rPr>
        <w:t>of</w:t>
      </w:r>
      <w:r>
        <w:rPr>
          <w:color w:val="1F1F1F"/>
          <w:spacing w:val="2"/>
        </w:rPr>
        <w:t>t</w:t>
      </w:r>
      <w:r>
        <w:rPr>
          <w:color w:val="1F1F1F"/>
        </w:rPr>
        <w:t>w</w:t>
      </w:r>
      <w:r>
        <w:rPr>
          <w:color w:val="1F1F1F"/>
          <w:spacing w:val="1"/>
        </w:rPr>
        <w:t>ar</w:t>
      </w:r>
      <w:r>
        <w:rPr>
          <w:color w:val="1F1F1F"/>
        </w:rPr>
        <w:t>e.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1"/>
        </w:rPr>
        <w:t>I</w:t>
      </w:r>
      <w:r>
        <w:rPr>
          <w:color w:val="1F1F1F"/>
        </w:rPr>
        <w:t>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3"/>
        </w:rPr>
        <w:t>e</w:t>
      </w:r>
      <w:r>
        <w:rPr>
          <w:color w:val="1F1F1F"/>
          <w:spacing w:val="-1"/>
        </w:rPr>
        <w:t>x</w:t>
      </w:r>
      <w:r>
        <w:rPr>
          <w:color w:val="1F1F1F"/>
          <w:spacing w:val="3"/>
        </w:rPr>
        <w:t>a</w:t>
      </w:r>
      <w:r>
        <w:rPr>
          <w:color w:val="1F1F1F"/>
          <w:spacing w:val="1"/>
        </w:rPr>
        <w:t>mp</w:t>
      </w:r>
      <w:r>
        <w:rPr>
          <w:color w:val="1F1F1F"/>
        </w:rPr>
        <w:t>le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4"/>
        </w:rPr>
        <w:t>o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Fac</w:t>
      </w:r>
      <w:r>
        <w:rPr>
          <w:color w:val="1F1F1F"/>
          <w:spacing w:val="3"/>
        </w:rPr>
        <w:t>a</w:t>
      </w:r>
      <w:r>
        <w:rPr>
          <w:color w:val="1F1F1F"/>
          <w:spacing w:val="1"/>
        </w:rPr>
        <w:t>d</w:t>
      </w:r>
      <w:r>
        <w:rPr>
          <w:color w:val="1F1F1F"/>
        </w:rPr>
        <w:t>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1"/>
        </w:rPr>
        <w:t>p</w:t>
      </w:r>
      <w:r>
        <w:rPr>
          <w:color w:val="1F1F1F"/>
        </w:rPr>
        <w:t>atte</w:t>
      </w:r>
      <w:r>
        <w:rPr>
          <w:color w:val="1F1F1F"/>
          <w:spacing w:val="1"/>
        </w:rPr>
        <w:t>r</w:t>
      </w:r>
      <w:r>
        <w:rPr>
          <w:color w:val="1F1F1F"/>
          <w:spacing w:val="-1"/>
        </w:rPr>
        <w:t>n</w:t>
      </w:r>
      <w:r>
        <w:rPr>
          <w:color w:val="1F1F1F"/>
        </w:rPr>
        <w:t>.</w:t>
      </w:r>
    </w:p>
    <w:p w:rsidR="00D142A9" w:rsidRDefault="00D142A9">
      <w:pPr>
        <w:spacing w:line="240" w:lineRule="exact"/>
        <w:rPr>
          <w:sz w:val="24"/>
          <w:szCs w:val="24"/>
        </w:rPr>
      </w:pPr>
    </w:p>
    <w:p w:rsidR="00D142A9" w:rsidRDefault="00657550">
      <w:pPr>
        <w:tabs>
          <w:tab w:val="left" w:pos="1180"/>
        </w:tabs>
        <w:ind w:left="1180" w:right="82" w:hanging="360"/>
        <w:jc w:val="both"/>
      </w:pPr>
      <w:r>
        <w:pict>
          <v:group id="_x0000_s1050" style="position:absolute;left:0;text-align:left;margin-left:158.55pt;margin-top:11.75pt;width:111.95pt;height:11.5pt;z-index:-251656192;mso-position-horizontal-relative:page" coordorigin="3171,235" coordsize="2239,230">
            <v:shape id="_x0000_s1051" style="position:absolute;left:3171;top:235;width:2239;height:230" coordorigin="3171,235" coordsize="2239,230" path="m3171,465r2239,l5410,235r-2239,l3171,465xe" fillcolor="#eff3f4" stroked="f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38.05pt;margin-top:58.45pt;width:358.95pt;height:215.45pt;z-index:-251655168;mso-position-horizontal-relative:page" coordorigin="2761,1169" coordsize="7179,4309">
            <v:shape id="_x0000_s1049" type="#_x0000_t75" style="position:absolute;left:2775;top:1184;width:7150;height:4279">
              <v:imagedata r:id="rId13" o:title=""/>
            </v:shape>
            <v:shape id="_x0000_s1048" style="position:absolute;left:2768;top:1177;width:7164;height:4294" coordorigin="2768,1177" coordsize="7164,4294" path="m2768,5471r7164,l9932,1177r-7164,l2768,5471xe" filled="f" strokecolor="#4470c4">
              <v:path arrowok="t"/>
            </v:shape>
            <w10:wrap anchorx="page"/>
          </v:group>
        </w:pict>
      </w:r>
      <w:r w:rsidR="00E76F92">
        <w:rPr>
          <w:color w:val="1F1F1F"/>
          <w:w w:val="126"/>
        </w:rPr>
        <w:t>▪</w:t>
      </w:r>
      <w:r w:rsidR="00E76F92">
        <w:rPr>
          <w:color w:val="1F1F1F"/>
        </w:rPr>
        <w:tab/>
      </w:r>
      <w:r w:rsidR="00E76F92">
        <w:rPr>
          <w:color w:val="1F1F1F"/>
          <w:spacing w:val="1"/>
        </w:rPr>
        <w:t>I</w:t>
      </w:r>
      <w:r w:rsidR="00E76F92">
        <w:rPr>
          <w:color w:val="1F1F1F"/>
        </w:rPr>
        <w:t>n</w:t>
      </w:r>
      <w:r w:rsidR="00E76F92">
        <w:rPr>
          <w:color w:val="1F1F1F"/>
          <w:spacing w:val="48"/>
        </w:rPr>
        <w:t xml:space="preserve"> </w:t>
      </w:r>
      <w:r w:rsidR="00E76F92">
        <w:rPr>
          <w:color w:val="1F1F1F"/>
          <w:spacing w:val="2"/>
        </w:rPr>
        <w:t>J</w:t>
      </w:r>
      <w:r w:rsidR="00E76F92">
        <w:rPr>
          <w:color w:val="1F1F1F"/>
        </w:rPr>
        <w:t>a</w:t>
      </w:r>
      <w:r w:rsidR="00E76F92">
        <w:rPr>
          <w:color w:val="1F1F1F"/>
          <w:spacing w:val="-1"/>
        </w:rPr>
        <w:t>v</w:t>
      </w:r>
      <w:r w:rsidR="00E76F92">
        <w:rPr>
          <w:color w:val="1F1F1F"/>
        </w:rPr>
        <w:t>a</w:t>
      </w:r>
      <w:r w:rsidR="00E76F92">
        <w:rPr>
          <w:color w:val="1F1F1F"/>
          <w:spacing w:val="42"/>
        </w:rPr>
        <w:t xml:space="preserve"> </w:t>
      </w:r>
      <w:r w:rsidR="00E76F92">
        <w:rPr>
          <w:color w:val="1F1F1F"/>
          <w:spacing w:val="1"/>
        </w:rPr>
        <w:t>pro</w:t>
      </w:r>
      <w:r w:rsidR="00E76F92">
        <w:rPr>
          <w:color w:val="1F1F1F"/>
          <w:spacing w:val="-1"/>
        </w:rPr>
        <w:t>g</w:t>
      </w:r>
      <w:r w:rsidR="00E76F92">
        <w:rPr>
          <w:color w:val="1F1F1F"/>
          <w:spacing w:val="1"/>
        </w:rPr>
        <w:t>r</w:t>
      </w:r>
      <w:r w:rsidR="00E76F92">
        <w:rPr>
          <w:color w:val="1F1F1F"/>
          <w:spacing w:val="3"/>
        </w:rPr>
        <w:t>a</w:t>
      </w:r>
      <w:r w:rsidR="00E76F92">
        <w:rPr>
          <w:color w:val="1F1F1F"/>
          <w:spacing w:val="1"/>
        </w:rPr>
        <w:t>m</w:t>
      </w:r>
      <w:r w:rsidR="00E76F92">
        <w:rPr>
          <w:color w:val="1F1F1F"/>
          <w:spacing w:val="-1"/>
        </w:rPr>
        <w:t>m</w:t>
      </w:r>
      <w:r w:rsidR="00E76F92">
        <w:rPr>
          <w:color w:val="1F1F1F"/>
        </w:rPr>
        <w:t>i</w:t>
      </w:r>
      <w:r w:rsidR="00E76F92">
        <w:rPr>
          <w:color w:val="1F1F1F"/>
          <w:spacing w:val="1"/>
        </w:rPr>
        <w:t>n</w:t>
      </w:r>
      <w:r w:rsidR="00E76F92">
        <w:rPr>
          <w:color w:val="1F1F1F"/>
          <w:spacing w:val="-1"/>
        </w:rPr>
        <w:t>g</w:t>
      </w:r>
      <w:r w:rsidR="00E76F92">
        <w:rPr>
          <w:color w:val="1F1F1F"/>
        </w:rPr>
        <w:t>,</w:t>
      </w:r>
      <w:r w:rsidR="00E76F92">
        <w:rPr>
          <w:color w:val="1F1F1F"/>
          <w:spacing w:val="31"/>
        </w:rPr>
        <w:t xml:space="preserve"> </w:t>
      </w:r>
      <w:r w:rsidR="00E76F92">
        <w:rPr>
          <w:color w:val="1F1F1F"/>
          <w:spacing w:val="-2"/>
        </w:rPr>
        <w:t>w</w:t>
      </w:r>
      <w:r w:rsidR="00E76F92">
        <w:rPr>
          <w:color w:val="1F1F1F"/>
        </w:rPr>
        <w:t>e</w:t>
      </w:r>
      <w:r w:rsidR="00E76F92">
        <w:rPr>
          <w:color w:val="1F1F1F"/>
          <w:spacing w:val="49"/>
        </w:rPr>
        <w:t xml:space="preserve"> </w:t>
      </w:r>
      <w:r w:rsidR="00E76F92">
        <w:rPr>
          <w:color w:val="1F1F1F"/>
          <w:spacing w:val="-1"/>
        </w:rPr>
        <w:t>mus</w:t>
      </w:r>
      <w:r w:rsidR="00E76F92">
        <w:rPr>
          <w:color w:val="1F1F1F"/>
        </w:rPr>
        <w:t>t</w:t>
      </w:r>
      <w:r w:rsidR="00E76F92">
        <w:rPr>
          <w:color w:val="1F1F1F"/>
          <w:spacing w:val="47"/>
        </w:rPr>
        <w:t xml:space="preserve"> </w:t>
      </w:r>
      <w:r w:rsidR="00E76F92">
        <w:rPr>
          <w:color w:val="1F1F1F"/>
          <w:spacing w:val="-1"/>
        </w:rPr>
        <w:t>h</w:t>
      </w:r>
      <w:r w:rsidR="00E76F92">
        <w:rPr>
          <w:color w:val="1F1F1F"/>
          <w:spacing w:val="3"/>
        </w:rPr>
        <w:t>a</w:t>
      </w:r>
      <w:r w:rsidR="00E76F92">
        <w:rPr>
          <w:color w:val="1F1F1F"/>
          <w:spacing w:val="-1"/>
        </w:rPr>
        <w:t>v</w:t>
      </w:r>
      <w:r w:rsidR="00E76F92">
        <w:rPr>
          <w:color w:val="1F1F1F"/>
        </w:rPr>
        <w:t>e</w:t>
      </w:r>
      <w:r w:rsidR="00E76F92">
        <w:rPr>
          <w:color w:val="1F1F1F"/>
          <w:spacing w:val="45"/>
        </w:rPr>
        <w:t xml:space="preserve"> </w:t>
      </w:r>
      <w:r w:rsidR="00E76F92">
        <w:rPr>
          <w:color w:val="1F1F1F"/>
          <w:spacing w:val="-2"/>
        </w:rPr>
        <w:t>c</w:t>
      </w:r>
      <w:r w:rsidR="00E76F92">
        <w:rPr>
          <w:color w:val="1F1F1F"/>
          <w:spacing w:val="1"/>
        </w:rPr>
        <w:t>on</w:t>
      </w:r>
      <w:r w:rsidR="00E76F92">
        <w:rPr>
          <w:color w:val="1F1F1F"/>
          <w:spacing w:val="-1"/>
        </w:rPr>
        <w:t>n</w:t>
      </w:r>
      <w:r w:rsidR="00E76F92">
        <w:rPr>
          <w:color w:val="1F1F1F"/>
          <w:spacing w:val="3"/>
        </w:rPr>
        <w:t>e</w:t>
      </w:r>
      <w:r w:rsidR="00E76F92">
        <w:rPr>
          <w:color w:val="1F1F1F"/>
        </w:rPr>
        <w:t>ct</w:t>
      </w:r>
      <w:r w:rsidR="00E76F92">
        <w:rPr>
          <w:color w:val="1F1F1F"/>
          <w:spacing w:val="-2"/>
        </w:rPr>
        <w:t>e</w:t>
      </w:r>
      <w:r w:rsidR="00E76F92">
        <w:rPr>
          <w:color w:val="1F1F1F"/>
        </w:rPr>
        <w:t>d</w:t>
      </w:r>
      <w:r w:rsidR="00E76F92">
        <w:rPr>
          <w:color w:val="1F1F1F"/>
          <w:spacing w:val="37"/>
        </w:rPr>
        <w:t xml:space="preserve"> </w:t>
      </w:r>
      <w:r w:rsidR="00E76F92">
        <w:rPr>
          <w:color w:val="1F1F1F"/>
        </w:rPr>
        <w:t>to</w:t>
      </w:r>
      <w:r w:rsidR="00E76F92">
        <w:rPr>
          <w:color w:val="1F1F1F"/>
          <w:spacing w:val="48"/>
        </w:rPr>
        <w:t xml:space="preserve"> </w:t>
      </w:r>
      <w:r w:rsidR="00E76F92">
        <w:rPr>
          <w:color w:val="1F1F1F"/>
        </w:rPr>
        <w:t>a</w:t>
      </w:r>
      <w:r w:rsidR="00E76F92">
        <w:rPr>
          <w:color w:val="1F1F1F"/>
          <w:spacing w:val="48"/>
        </w:rPr>
        <w:t xml:space="preserve"> </w:t>
      </w:r>
      <w:r w:rsidR="00E76F92">
        <w:rPr>
          <w:color w:val="1F1F1F"/>
          <w:spacing w:val="1"/>
        </w:rPr>
        <w:t>d</w:t>
      </w:r>
      <w:r w:rsidR="00E76F92">
        <w:rPr>
          <w:color w:val="1F1F1F"/>
        </w:rPr>
        <w:t>a</w:t>
      </w:r>
      <w:r w:rsidR="00E76F92">
        <w:rPr>
          <w:color w:val="1F1F1F"/>
          <w:spacing w:val="-3"/>
        </w:rPr>
        <w:t>t</w:t>
      </w:r>
      <w:r w:rsidR="00E76F92">
        <w:rPr>
          <w:color w:val="1F1F1F"/>
        </w:rPr>
        <w:t>a</w:t>
      </w:r>
      <w:r w:rsidR="00E76F92">
        <w:rPr>
          <w:color w:val="1F1F1F"/>
          <w:spacing w:val="1"/>
        </w:rPr>
        <w:t>b</w:t>
      </w:r>
      <w:r w:rsidR="00E76F92">
        <w:rPr>
          <w:color w:val="1F1F1F"/>
        </w:rPr>
        <w:t>ase</w:t>
      </w:r>
      <w:r w:rsidR="00E76F92">
        <w:rPr>
          <w:color w:val="1F1F1F"/>
          <w:spacing w:val="37"/>
        </w:rPr>
        <w:t xml:space="preserve"> </w:t>
      </w:r>
      <w:proofErr w:type="gramStart"/>
      <w:r w:rsidR="00E76F92">
        <w:rPr>
          <w:color w:val="1F1F1F"/>
        </w:rPr>
        <w:t xml:space="preserve">to  </w:t>
      </w:r>
      <w:r w:rsidR="00E76F92">
        <w:rPr>
          <w:color w:val="1F1F1F"/>
          <w:spacing w:val="-2"/>
        </w:rPr>
        <w:t>f</w:t>
      </w:r>
      <w:r w:rsidR="00E76F92">
        <w:rPr>
          <w:color w:val="1F1F1F"/>
        </w:rPr>
        <w:t>etch</w:t>
      </w:r>
      <w:proofErr w:type="gramEnd"/>
      <w:r w:rsidR="00E76F92">
        <w:rPr>
          <w:color w:val="1F1F1F"/>
          <w:spacing w:val="43"/>
        </w:rPr>
        <w:t xml:space="preserve"> </w:t>
      </w:r>
      <w:r w:rsidR="00E76F92">
        <w:rPr>
          <w:color w:val="1F1F1F"/>
          <w:spacing w:val="-1"/>
        </w:rPr>
        <w:t>s</w:t>
      </w:r>
      <w:r w:rsidR="00E76F92">
        <w:rPr>
          <w:color w:val="1F1F1F"/>
          <w:spacing w:val="4"/>
        </w:rPr>
        <w:t>o</w:t>
      </w:r>
      <w:r w:rsidR="00E76F92">
        <w:rPr>
          <w:color w:val="1F1F1F"/>
          <w:spacing w:val="-1"/>
        </w:rPr>
        <w:t>m</w:t>
      </w:r>
      <w:r w:rsidR="00E76F92">
        <w:rPr>
          <w:color w:val="1F1F1F"/>
        </w:rPr>
        <w:t>e</w:t>
      </w:r>
      <w:r w:rsidR="00E76F92">
        <w:rPr>
          <w:color w:val="1F1F1F"/>
          <w:spacing w:val="42"/>
        </w:rPr>
        <w:t xml:space="preserve"> </w:t>
      </w:r>
      <w:r w:rsidR="00E76F92">
        <w:rPr>
          <w:color w:val="1F1F1F"/>
          <w:spacing w:val="1"/>
        </w:rPr>
        <w:t>d</w:t>
      </w:r>
      <w:r w:rsidR="00E76F92">
        <w:rPr>
          <w:color w:val="1F1F1F"/>
        </w:rPr>
        <w:t>ata.</w:t>
      </w:r>
      <w:r w:rsidR="00E76F92">
        <w:rPr>
          <w:color w:val="1F1F1F"/>
          <w:spacing w:val="41"/>
        </w:rPr>
        <w:t xml:space="preserve"> </w:t>
      </w:r>
      <w:r w:rsidR="00E76F92">
        <w:rPr>
          <w:color w:val="1F1F1F"/>
          <w:spacing w:val="2"/>
        </w:rPr>
        <w:t>W</w:t>
      </w:r>
      <w:r w:rsidR="00E76F92">
        <w:rPr>
          <w:color w:val="1F1F1F"/>
        </w:rPr>
        <w:t>e</w:t>
      </w:r>
      <w:r w:rsidR="00E76F92">
        <w:rPr>
          <w:color w:val="1F1F1F"/>
          <w:spacing w:val="46"/>
        </w:rPr>
        <w:t xml:space="preserve"> </w:t>
      </w:r>
      <w:r w:rsidR="00E76F92">
        <w:rPr>
          <w:color w:val="1F1F1F"/>
          <w:spacing w:val="-1"/>
        </w:rPr>
        <w:t>s</w:t>
      </w:r>
      <w:r w:rsidR="00E76F92">
        <w:rPr>
          <w:color w:val="1F1F1F"/>
        </w:rPr>
        <w:t>i</w:t>
      </w:r>
      <w:r w:rsidR="00E76F92">
        <w:rPr>
          <w:color w:val="1F1F1F"/>
          <w:spacing w:val="-4"/>
        </w:rPr>
        <w:t>m</w:t>
      </w:r>
      <w:r w:rsidR="00E76F92">
        <w:rPr>
          <w:color w:val="1F1F1F"/>
          <w:spacing w:val="4"/>
        </w:rPr>
        <w:t>p</w:t>
      </w:r>
      <w:r w:rsidR="00E76F92">
        <w:rPr>
          <w:color w:val="1F1F1F"/>
          <w:spacing w:val="2"/>
        </w:rPr>
        <w:t>l</w:t>
      </w:r>
      <w:r w:rsidR="00E76F92">
        <w:rPr>
          <w:color w:val="1F1F1F"/>
        </w:rPr>
        <w:t>y</w:t>
      </w:r>
      <w:r w:rsidR="00E76F92">
        <w:rPr>
          <w:color w:val="1F1F1F"/>
          <w:spacing w:val="40"/>
        </w:rPr>
        <w:t xml:space="preserve"> </w:t>
      </w:r>
      <w:r w:rsidR="00E76F92">
        <w:rPr>
          <w:color w:val="1F1F1F"/>
        </w:rPr>
        <w:t>call</w:t>
      </w:r>
      <w:r w:rsidR="00E76F92">
        <w:rPr>
          <w:color w:val="1F1F1F"/>
          <w:spacing w:val="45"/>
        </w:rPr>
        <w:t xml:space="preserve"> 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</w:rPr>
        <w:t xml:space="preserve">e </w:t>
      </w:r>
      <w:r w:rsidR="00E76F92">
        <w:rPr>
          <w:color w:val="1F1F1F"/>
          <w:spacing w:val="-1"/>
        </w:rPr>
        <w:t>m</w:t>
      </w:r>
      <w:r w:rsidR="00E76F92">
        <w:rPr>
          <w:color w:val="1F1F1F"/>
        </w:rPr>
        <w:t>e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1"/>
        </w:rPr>
        <w:t>ho</w:t>
      </w:r>
      <w:r w:rsidR="00E76F92">
        <w:rPr>
          <w:color w:val="1F1F1F"/>
        </w:rPr>
        <w:t>d</w:t>
      </w:r>
      <w:r w:rsidR="00E76F92">
        <w:rPr>
          <w:color w:val="1F1F1F"/>
          <w:spacing w:val="-7"/>
        </w:rPr>
        <w:t xml:space="preserve"> </w:t>
      </w:r>
      <w:proofErr w:type="spellStart"/>
      <w:r w:rsidR="00E76F92">
        <w:rPr>
          <w:color w:val="1F1F1F"/>
          <w:spacing w:val="1"/>
          <w:w w:val="99"/>
        </w:rPr>
        <w:t>d</w:t>
      </w:r>
      <w:r w:rsidR="00E76F92">
        <w:rPr>
          <w:color w:val="1F1F1F"/>
          <w:w w:val="99"/>
        </w:rPr>
        <w:t>ata</w:t>
      </w:r>
      <w:r w:rsidR="00E76F92">
        <w:rPr>
          <w:color w:val="1F1F1F"/>
          <w:spacing w:val="3"/>
          <w:w w:val="99"/>
        </w:rPr>
        <w:t>So</w:t>
      </w:r>
      <w:r w:rsidR="00E76F92">
        <w:rPr>
          <w:color w:val="1F1F1F"/>
          <w:spacing w:val="-1"/>
          <w:w w:val="99"/>
        </w:rPr>
        <w:t>u</w:t>
      </w:r>
      <w:r w:rsidR="00E76F92">
        <w:rPr>
          <w:color w:val="1F1F1F"/>
          <w:spacing w:val="1"/>
          <w:w w:val="99"/>
        </w:rPr>
        <w:t>r</w:t>
      </w:r>
      <w:r w:rsidR="00E76F92">
        <w:rPr>
          <w:color w:val="1F1F1F"/>
          <w:w w:val="99"/>
        </w:rPr>
        <w:t>c</w:t>
      </w:r>
      <w:r w:rsidR="00E76F92">
        <w:rPr>
          <w:color w:val="1F1F1F"/>
          <w:spacing w:val="1"/>
          <w:w w:val="99"/>
        </w:rPr>
        <w:t>e</w:t>
      </w:r>
      <w:r w:rsidR="00E76F92">
        <w:rPr>
          <w:color w:val="1F1F1F"/>
          <w:spacing w:val="3"/>
          <w:w w:val="99"/>
        </w:rPr>
        <w:t>.</w:t>
      </w:r>
      <w:r w:rsidR="00E76F92">
        <w:rPr>
          <w:color w:val="1F1F1F"/>
          <w:spacing w:val="-1"/>
          <w:w w:val="99"/>
        </w:rPr>
        <w:t>g</w:t>
      </w:r>
      <w:r w:rsidR="00E76F92">
        <w:rPr>
          <w:color w:val="1F1F1F"/>
          <w:w w:val="99"/>
        </w:rPr>
        <w:t>et</w:t>
      </w:r>
      <w:r w:rsidR="00E76F92">
        <w:rPr>
          <w:color w:val="1F1F1F"/>
          <w:spacing w:val="2"/>
          <w:w w:val="99"/>
        </w:rPr>
        <w:t>C</w:t>
      </w:r>
      <w:r w:rsidR="00E76F92">
        <w:rPr>
          <w:color w:val="1F1F1F"/>
          <w:spacing w:val="1"/>
          <w:w w:val="99"/>
        </w:rPr>
        <w:t>on</w:t>
      </w:r>
      <w:r w:rsidR="00E76F92">
        <w:rPr>
          <w:color w:val="1F1F1F"/>
          <w:spacing w:val="-1"/>
          <w:w w:val="99"/>
        </w:rPr>
        <w:t>n</w:t>
      </w:r>
      <w:r w:rsidR="00E76F92">
        <w:rPr>
          <w:color w:val="1F1F1F"/>
          <w:w w:val="99"/>
        </w:rPr>
        <w:t>ecti</w:t>
      </w:r>
      <w:r w:rsidR="00E76F92">
        <w:rPr>
          <w:color w:val="1F1F1F"/>
          <w:spacing w:val="1"/>
          <w:w w:val="99"/>
        </w:rPr>
        <w:t>on</w:t>
      </w:r>
      <w:proofErr w:type="spellEnd"/>
      <w:r w:rsidR="00E76F92">
        <w:rPr>
          <w:color w:val="1F1F1F"/>
          <w:spacing w:val="1"/>
          <w:w w:val="99"/>
        </w:rPr>
        <w:t>(</w:t>
      </w:r>
      <w:r w:rsidR="00E76F92">
        <w:rPr>
          <w:color w:val="1F1F1F"/>
          <w:w w:val="99"/>
        </w:rPr>
        <w:t>)</w:t>
      </w:r>
      <w:r w:rsidR="00E76F92">
        <w:rPr>
          <w:color w:val="1F1F1F"/>
          <w:spacing w:val="-12"/>
          <w:w w:val="99"/>
        </w:rPr>
        <w:t xml:space="preserve"> </w:t>
      </w:r>
      <w:r w:rsidR="00E76F92">
        <w:rPr>
          <w:color w:val="1F1F1F"/>
        </w:rPr>
        <w:t>to</w:t>
      </w:r>
      <w:r w:rsidR="00E76F92">
        <w:rPr>
          <w:color w:val="1F1F1F"/>
          <w:spacing w:val="-3"/>
        </w:rPr>
        <w:t xml:space="preserve"> </w:t>
      </w:r>
      <w:r w:rsidR="00E76F92">
        <w:rPr>
          <w:color w:val="1F1F1F"/>
          <w:spacing w:val="-1"/>
        </w:rPr>
        <w:t>g</w:t>
      </w:r>
      <w:r w:rsidR="00E76F92">
        <w:rPr>
          <w:color w:val="1F1F1F"/>
        </w:rPr>
        <w:t>et</w:t>
      </w:r>
      <w:r w:rsidR="00E76F92">
        <w:rPr>
          <w:color w:val="1F1F1F"/>
          <w:spacing w:val="-2"/>
        </w:rPr>
        <w:t xml:space="preserve"> 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</w:rPr>
        <w:t>e</w:t>
      </w:r>
      <w:r w:rsidR="00E76F92">
        <w:rPr>
          <w:color w:val="1F1F1F"/>
          <w:spacing w:val="-4"/>
        </w:rPr>
        <w:t xml:space="preserve"> </w:t>
      </w:r>
      <w:r w:rsidR="00E76F92">
        <w:rPr>
          <w:color w:val="1F1F1F"/>
        </w:rPr>
        <w:t>c</w:t>
      </w:r>
      <w:r w:rsidR="00E76F92">
        <w:rPr>
          <w:color w:val="1F1F1F"/>
          <w:spacing w:val="1"/>
        </w:rPr>
        <w:t>on</w:t>
      </w:r>
      <w:r w:rsidR="00E76F92">
        <w:rPr>
          <w:color w:val="1F1F1F"/>
          <w:spacing w:val="-1"/>
        </w:rPr>
        <w:t>n</w:t>
      </w:r>
      <w:r w:rsidR="00E76F92">
        <w:rPr>
          <w:color w:val="1F1F1F"/>
          <w:spacing w:val="3"/>
        </w:rPr>
        <w:t>e</w:t>
      </w:r>
      <w:r w:rsidR="00E76F92">
        <w:rPr>
          <w:color w:val="1F1F1F"/>
        </w:rPr>
        <w:t>cti</w:t>
      </w:r>
      <w:r w:rsidR="00E76F92">
        <w:rPr>
          <w:color w:val="1F1F1F"/>
          <w:spacing w:val="4"/>
        </w:rPr>
        <w:t>o</w:t>
      </w:r>
      <w:r w:rsidR="00E76F92">
        <w:rPr>
          <w:color w:val="1F1F1F"/>
        </w:rPr>
        <w:t>n</w:t>
      </w:r>
      <w:r w:rsidR="00E76F92">
        <w:rPr>
          <w:color w:val="1F1F1F"/>
          <w:spacing w:val="-19"/>
        </w:rPr>
        <w:t xml:space="preserve"> </w:t>
      </w:r>
      <w:r w:rsidR="00E76F92">
        <w:rPr>
          <w:color w:val="1F1F1F"/>
          <w:spacing w:val="1"/>
        </w:rPr>
        <w:t>b</w:t>
      </w:r>
      <w:r w:rsidR="00E76F92">
        <w:rPr>
          <w:color w:val="1F1F1F"/>
          <w:spacing w:val="-1"/>
        </w:rPr>
        <w:t>u</w:t>
      </w:r>
      <w:r w:rsidR="00E76F92">
        <w:rPr>
          <w:color w:val="1F1F1F"/>
        </w:rPr>
        <w:t>t</w:t>
      </w:r>
      <w:r w:rsidR="00E76F92">
        <w:rPr>
          <w:color w:val="1F1F1F"/>
          <w:spacing w:val="-5"/>
        </w:rPr>
        <w:t xml:space="preserve"> </w:t>
      </w:r>
      <w:r w:rsidR="00E76F92">
        <w:rPr>
          <w:color w:val="1F1F1F"/>
        </w:rPr>
        <w:t>i</w:t>
      </w:r>
      <w:r w:rsidR="00E76F92">
        <w:rPr>
          <w:color w:val="1F1F1F"/>
          <w:spacing w:val="-1"/>
        </w:rPr>
        <w:t>n</w:t>
      </w:r>
      <w:r w:rsidR="00E76F92">
        <w:rPr>
          <w:color w:val="1F1F1F"/>
        </w:rPr>
        <w:t>te</w:t>
      </w:r>
      <w:r w:rsidR="00E76F92">
        <w:rPr>
          <w:color w:val="1F1F1F"/>
          <w:spacing w:val="3"/>
        </w:rPr>
        <w:t>r</w:t>
      </w:r>
      <w:r w:rsidR="00E76F92">
        <w:rPr>
          <w:color w:val="1F1F1F"/>
          <w:spacing w:val="-1"/>
        </w:rPr>
        <w:t>n</w:t>
      </w:r>
      <w:r w:rsidR="00E76F92">
        <w:rPr>
          <w:color w:val="1F1F1F"/>
          <w:spacing w:val="3"/>
        </w:rPr>
        <w:t>a</w:t>
      </w:r>
      <w:r w:rsidR="00E76F92">
        <w:rPr>
          <w:color w:val="1F1F1F"/>
        </w:rPr>
        <w:t>l</w:t>
      </w:r>
      <w:r w:rsidR="00E76F92">
        <w:rPr>
          <w:color w:val="1F1F1F"/>
          <w:spacing w:val="2"/>
        </w:rPr>
        <w:t>l</w:t>
      </w:r>
      <w:r w:rsidR="00E76F92">
        <w:rPr>
          <w:color w:val="1F1F1F"/>
        </w:rPr>
        <w:t>y</w:t>
      </w:r>
      <w:r w:rsidR="00E76F92">
        <w:rPr>
          <w:color w:val="1F1F1F"/>
          <w:spacing w:val="-16"/>
        </w:rPr>
        <w:t xml:space="preserve"> </w:t>
      </w:r>
      <w:r w:rsidR="00E76F92">
        <w:rPr>
          <w:color w:val="1F1F1F"/>
        </w:rPr>
        <w:t>a</w:t>
      </w:r>
      <w:r w:rsidR="00E76F92">
        <w:rPr>
          <w:color w:val="1F1F1F"/>
          <w:spacing w:val="-3"/>
        </w:rPr>
        <w:t xml:space="preserve"> </w:t>
      </w:r>
      <w:r w:rsidR="00E76F92">
        <w:rPr>
          <w:color w:val="1F1F1F"/>
        </w:rPr>
        <w:t>l</w:t>
      </w:r>
      <w:r w:rsidR="00E76F92">
        <w:rPr>
          <w:color w:val="1F1F1F"/>
          <w:spacing w:val="1"/>
        </w:rPr>
        <w:t>o</w:t>
      </w:r>
      <w:r w:rsidR="00E76F92">
        <w:rPr>
          <w:color w:val="1F1F1F"/>
        </w:rPr>
        <w:t>t</w:t>
      </w:r>
      <w:r w:rsidR="00E76F92">
        <w:rPr>
          <w:color w:val="1F1F1F"/>
          <w:spacing w:val="-4"/>
        </w:rPr>
        <w:t xml:space="preserve"> </w:t>
      </w:r>
      <w:r w:rsidR="00E76F92">
        <w:rPr>
          <w:color w:val="1F1F1F"/>
          <w:spacing w:val="1"/>
        </w:rPr>
        <w:t>o</w:t>
      </w:r>
      <w:r w:rsidR="00E76F92">
        <w:rPr>
          <w:color w:val="1F1F1F"/>
        </w:rPr>
        <w:t>f</w:t>
      </w:r>
      <w:r w:rsidR="00E76F92">
        <w:rPr>
          <w:color w:val="1F1F1F"/>
          <w:spacing w:val="-3"/>
        </w:rPr>
        <w:t xml:space="preserve"> 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  <w:spacing w:val="2"/>
        </w:rPr>
        <w:t>i</w:t>
      </w:r>
      <w:r w:rsidR="00E76F92">
        <w:rPr>
          <w:color w:val="1F1F1F"/>
          <w:spacing w:val="1"/>
        </w:rPr>
        <w:t>n</w:t>
      </w:r>
      <w:r w:rsidR="00E76F92">
        <w:rPr>
          <w:color w:val="1F1F1F"/>
          <w:spacing w:val="-1"/>
        </w:rPr>
        <w:t>g</w:t>
      </w:r>
      <w:r w:rsidR="00E76F92">
        <w:rPr>
          <w:color w:val="1F1F1F"/>
        </w:rPr>
        <w:t>s</w:t>
      </w:r>
      <w:r w:rsidR="00E76F92">
        <w:rPr>
          <w:color w:val="1F1F1F"/>
          <w:spacing w:val="-8"/>
        </w:rPr>
        <w:t xml:space="preserve"> </w:t>
      </w:r>
      <w:r w:rsidR="00E76F92">
        <w:rPr>
          <w:color w:val="1F1F1F"/>
          <w:spacing w:val="-1"/>
        </w:rPr>
        <w:t>h</w:t>
      </w:r>
      <w:r w:rsidR="00E76F92">
        <w:rPr>
          <w:color w:val="1F1F1F"/>
        </w:rPr>
        <w:t>a</w:t>
      </w:r>
      <w:r w:rsidR="00E76F92">
        <w:rPr>
          <w:color w:val="1F1F1F"/>
          <w:spacing w:val="1"/>
        </w:rPr>
        <w:t>pp</w:t>
      </w:r>
      <w:r w:rsidR="00E76F92">
        <w:rPr>
          <w:color w:val="1F1F1F"/>
        </w:rPr>
        <w:t>en</w:t>
      </w:r>
      <w:r w:rsidR="00E76F92">
        <w:rPr>
          <w:color w:val="1F1F1F"/>
          <w:spacing w:val="-12"/>
        </w:rPr>
        <w:t xml:space="preserve"> </w:t>
      </w:r>
      <w:r w:rsidR="00E76F92">
        <w:rPr>
          <w:color w:val="1F1F1F"/>
          <w:spacing w:val="2"/>
        </w:rPr>
        <w:t>s</w:t>
      </w:r>
      <w:r w:rsidR="00E76F92">
        <w:rPr>
          <w:color w:val="1F1F1F"/>
          <w:spacing w:val="-1"/>
        </w:rPr>
        <w:t>u</w:t>
      </w:r>
      <w:r w:rsidR="00E76F92">
        <w:rPr>
          <w:color w:val="1F1F1F"/>
          <w:spacing w:val="3"/>
        </w:rPr>
        <w:t>c</w:t>
      </w:r>
      <w:r w:rsidR="00E76F92">
        <w:rPr>
          <w:color w:val="1F1F1F"/>
        </w:rPr>
        <w:t>h</w:t>
      </w:r>
      <w:r w:rsidR="00E76F92">
        <w:rPr>
          <w:color w:val="1F1F1F"/>
          <w:spacing w:val="-7"/>
        </w:rPr>
        <w:t xml:space="preserve"> </w:t>
      </w:r>
      <w:r w:rsidR="00E76F92">
        <w:rPr>
          <w:color w:val="1F1F1F"/>
        </w:rPr>
        <w:t>as</w:t>
      </w:r>
      <w:r w:rsidR="00E76F92">
        <w:rPr>
          <w:color w:val="1F1F1F"/>
          <w:spacing w:val="-2"/>
        </w:rPr>
        <w:t xml:space="preserve"> </w:t>
      </w:r>
      <w:r w:rsidR="00E76F92">
        <w:rPr>
          <w:color w:val="1F1F1F"/>
        </w:rPr>
        <w:t>l</w:t>
      </w:r>
      <w:r w:rsidR="00E76F92">
        <w:rPr>
          <w:color w:val="1F1F1F"/>
          <w:spacing w:val="1"/>
        </w:rPr>
        <w:t>o</w:t>
      </w:r>
      <w:r w:rsidR="00E76F92">
        <w:rPr>
          <w:color w:val="1F1F1F"/>
          <w:spacing w:val="-2"/>
        </w:rPr>
        <w:t>a</w:t>
      </w:r>
      <w:r w:rsidR="00E76F92">
        <w:rPr>
          <w:color w:val="1F1F1F"/>
          <w:spacing w:val="1"/>
        </w:rPr>
        <w:t>d</w:t>
      </w:r>
      <w:r w:rsidR="00E76F92">
        <w:rPr>
          <w:color w:val="1F1F1F"/>
          <w:spacing w:val="2"/>
        </w:rPr>
        <w:t>i</w:t>
      </w:r>
      <w:r w:rsidR="00E76F92">
        <w:rPr>
          <w:color w:val="1F1F1F"/>
          <w:spacing w:val="1"/>
        </w:rPr>
        <w:t>n</w:t>
      </w:r>
      <w:r w:rsidR="00E76F92">
        <w:rPr>
          <w:color w:val="1F1F1F"/>
        </w:rPr>
        <w:t>g 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</w:rPr>
        <w:t>e</w:t>
      </w:r>
      <w:r w:rsidR="00E76F92">
        <w:rPr>
          <w:color w:val="1F1F1F"/>
          <w:spacing w:val="8"/>
        </w:rPr>
        <w:t xml:space="preserve"> </w:t>
      </w:r>
      <w:r w:rsidR="00E76F92">
        <w:rPr>
          <w:color w:val="1F1F1F"/>
          <w:spacing w:val="1"/>
        </w:rPr>
        <w:t>dr</w:t>
      </w:r>
      <w:r w:rsidR="00E76F92">
        <w:rPr>
          <w:color w:val="1F1F1F"/>
          <w:spacing w:val="2"/>
        </w:rPr>
        <w:t>i</w:t>
      </w:r>
      <w:r w:rsidR="00E76F92">
        <w:rPr>
          <w:color w:val="1F1F1F"/>
          <w:spacing w:val="-1"/>
        </w:rPr>
        <w:t>v</w:t>
      </w:r>
      <w:r w:rsidR="00E76F92">
        <w:rPr>
          <w:color w:val="1F1F1F"/>
        </w:rPr>
        <w:t>e</w:t>
      </w:r>
      <w:r w:rsidR="00E76F92">
        <w:rPr>
          <w:color w:val="1F1F1F"/>
          <w:spacing w:val="1"/>
        </w:rPr>
        <w:t>r</w:t>
      </w:r>
      <w:r w:rsidR="00E76F92">
        <w:rPr>
          <w:color w:val="1F1F1F"/>
        </w:rPr>
        <w:t>,</w:t>
      </w:r>
      <w:r w:rsidR="00E76F92">
        <w:rPr>
          <w:color w:val="1F1F1F"/>
          <w:spacing w:val="3"/>
        </w:rPr>
        <w:t xml:space="preserve"> </w:t>
      </w:r>
      <w:r w:rsidR="00E76F92">
        <w:rPr>
          <w:color w:val="1F1F1F"/>
        </w:rPr>
        <w:t>c</w:t>
      </w:r>
      <w:r w:rsidR="00E76F92">
        <w:rPr>
          <w:color w:val="1F1F1F"/>
          <w:spacing w:val="1"/>
        </w:rPr>
        <w:t>r</w:t>
      </w:r>
      <w:r w:rsidR="00E76F92">
        <w:rPr>
          <w:color w:val="1F1F1F"/>
        </w:rPr>
        <w:t>eat</w:t>
      </w:r>
      <w:r w:rsidR="00E76F92">
        <w:rPr>
          <w:color w:val="1F1F1F"/>
          <w:spacing w:val="2"/>
        </w:rPr>
        <w:t>i</w:t>
      </w:r>
      <w:r w:rsidR="00E76F92">
        <w:rPr>
          <w:color w:val="1F1F1F"/>
          <w:spacing w:val="1"/>
        </w:rPr>
        <w:t>n</w:t>
      </w:r>
      <w:r w:rsidR="00E76F92">
        <w:rPr>
          <w:color w:val="1F1F1F"/>
        </w:rPr>
        <w:t>g</w:t>
      </w:r>
      <w:r w:rsidR="00E76F92">
        <w:rPr>
          <w:color w:val="1F1F1F"/>
          <w:spacing w:val="-4"/>
        </w:rPr>
        <w:t xml:space="preserve"> </w:t>
      </w:r>
      <w:r w:rsidR="00E76F92">
        <w:rPr>
          <w:color w:val="1F1F1F"/>
        </w:rPr>
        <w:t>c</w:t>
      </w:r>
      <w:r w:rsidR="00E76F92">
        <w:rPr>
          <w:color w:val="1F1F1F"/>
          <w:spacing w:val="4"/>
        </w:rPr>
        <w:t>o</w:t>
      </w:r>
      <w:r w:rsidR="00E76F92">
        <w:rPr>
          <w:color w:val="1F1F1F"/>
          <w:spacing w:val="-1"/>
        </w:rPr>
        <w:t>nn</w:t>
      </w:r>
      <w:r w:rsidR="00E76F92">
        <w:rPr>
          <w:color w:val="1F1F1F"/>
          <w:spacing w:val="3"/>
        </w:rPr>
        <w:t>e</w:t>
      </w:r>
      <w:r w:rsidR="00E76F92">
        <w:rPr>
          <w:color w:val="1F1F1F"/>
        </w:rPr>
        <w:t>cti</w:t>
      </w:r>
      <w:r w:rsidR="00E76F92">
        <w:rPr>
          <w:color w:val="1F1F1F"/>
          <w:spacing w:val="1"/>
        </w:rPr>
        <w:t>o</w:t>
      </w:r>
      <w:r w:rsidR="00E76F92">
        <w:rPr>
          <w:color w:val="1F1F1F"/>
        </w:rPr>
        <w:t>n</w:t>
      </w:r>
      <w:r w:rsidR="00E76F92">
        <w:rPr>
          <w:color w:val="1F1F1F"/>
          <w:spacing w:val="-7"/>
        </w:rPr>
        <w:t xml:space="preserve"> </w:t>
      </w:r>
      <w:r w:rsidR="00E76F92">
        <w:rPr>
          <w:color w:val="1F1F1F"/>
          <w:spacing w:val="1"/>
        </w:rPr>
        <w:t>o</w:t>
      </w:r>
      <w:r w:rsidR="00E76F92">
        <w:rPr>
          <w:color w:val="1F1F1F"/>
        </w:rPr>
        <w:t>r</w:t>
      </w:r>
      <w:r w:rsidR="00E76F92">
        <w:rPr>
          <w:color w:val="1F1F1F"/>
          <w:spacing w:val="9"/>
        </w:rPr>
        <w:t xml:space="preserve"> </w:t>
      </w:r>
      <w:r w:rsidR="00E76F92">
        <w:rPr>
          <w:color w:val="1F1F1F"/>
          <w:spacing w:val="-2"/>
        </w:rPr>
        <w:t>f</w:t>
      </w:r>
      <w:r w:rsidR="00E76F92">
        <w:rPr>
          <w:color w:val="1F1F1F"/>
        </w:rPr>
        <w:t>etc</w:t>
      </w:r>
      <w:r w:rsidR="00E76F92">
        <w:rPr>
          <w:color w:val="1F1F1F"/>
          <w:spacing w:val="1"/>
        </w:rPr>
        <w:t>h</w:t>
      </w:r>
      <w:r w:rsidR="00E76F92">
        <w:rPr>
          <w:color w:val="1F1F1F"/>
          <w:spacing w:val="2"/>
        </w:rPr>
        <w:t>i</w:t>
      </w:r>
      <w:r w:rsidR="00E76F92">
        <w:rPr>
          <w:color w:val="1F1F1F"/>
          <w:spacing w:val="-1"/>
        </w:rPr>
        <w:t>n</w:t>
      </w:r>
      <w:r w:rsidR="00E76F92">
        <w:rPr>
          <w:color w:val="1F1F1F"/>
        </w:rPr>
        <w:t>g</w:t>
      </w:r>
      <w:r w:rsidR="00E76F92">
        <w:rPr>
          <w:color w:val="1F1F1F"/>
          <w:spacing w:val="-3"/>
        </w:rPr>
        <w:t xml:space="preserve"> </w:t>
      </w:r>
      <w:r w:rsidR="00E76F92">
        <w:rPr>
          <w:color w:val="1F1F1F"/>
          <w:spacing w:val="-2"/>
        </w:rPr>
        <w:t>c</w:t>
      </w:r>
      <w:r w:rsidR="00E76F92">
        <w:rPr>
          <w:color w:val="1F1F1F"/>
          <w:spacing w:val="3"/>
        </w:rPr>
        <w:t>o</w:t>
      </w:r>
      <w:r w:rsidR="00E76F92">
        <w:rPr>
          <w:color w:val="1F1F1F"/>
          <w:spacing w:val="1"/>
        </w:rPr>
        <w:t>n</w:t>
      </w:r>
      <w:r w:rsidR="00E76F92">
        <w:rPr>
          <w:color w:val="1F1F1F"/>
          <w:spacing w:val="-1"/>
        </w:rPr>
        <w:t>n</w:t>
      </w:r>
      <w:r w:rsidR="00E76F92">
        <w:rPr>
          <w:color w:val="1F1F1F"/>
          <w:spacing w:val="3"/>
        </w:rPr>
        <w:t>e</w:t>
      </w:r>
      <w:r w:rsidR="00E76F92">
        <w:rPr>
          <w:color w:val="1F1F1F"/>
        </w:rPr>
        <w:t>cti</w:t>
      </w:r>
      <w:r w:rsidR="00E76F92">
        <w:rPr>
          <w:color w:val="1F1F1F"/>
          <w:spacing w:val="1"/>
        </w:rPr>
        <w:t>o</w:t>
      </w:r>
      <w:r w:rsidR="00E76F92">
        <w:rPr>
          <w:color w:val="1F1F1F"/>
        </w:rPr>
        <w:t>n</w:t>
      </w:r>
      <w:r w:rsidR="00E76F92">
        <w:rPr>
          <w:color w:val="1F1F1F"/>
          <w:spacing w:val="-7"/>
        </w:rPr>
        <w:t xml:space="preserve"> </w:t>
      </w:r>
      <w:r w:rsidR="00E76F92">
        <w:rPr>
          <w:color w:val="1F1F1F"/>
          <w:spacing w:val="-2"/>
        </w:rPr>
        <w:t>fr</w:t>
      </w:r>
      <w:r w:rsidR="00E76F92">
        <w:rPr>
          <w:color w:val="1F1F1F"/>
          <w:spacing w:val="4"/>
        </w:rPr>
        <w:t>o</w:t>
      </w:r>
      <w:r w:rsidR="00E76F92">
        <w:rPr>
          <w:color w:val="1F1F1F"/>
        </w:rPr>
        <w:t>m</w:t>
      </w:r>
      <w:r w:rsidR="00E76F92">
        <w:rPr>
          <w:color w:val="1F1F1F"/>
          <w:spacing w:val="2"/>
        </w:rPr>
        <w:t xml:space="preserve"> </w:t>
      </w:r>
      <w:r w:rsidR="00E76F92">
        <w:rPr>
          <w:color w:val="1F1F1F"/>
          <w:spacing w:val="1"/>
        </w:rPr>
        <w:t>poo</w:t>
      </w:r>
      <w:r w:rsidR="00E76F92">
        <w:rPr>
          <w:color w:val="1F1F1F"/>
        </w:rPr>
        <w:t>l,</w:t>
      </w:r>
      <w:r w:rsidR="00E76F92">
        <w:rPr>
          <w:color w:val="1F1F1F"/>
          <w:spacing w:val="2"/>
        </w:rPr>
        <w:t xml:space="preserve"> </w:t>
      </w:r>
      <w:r w:rsidR="00E76F92">
        <w:rPr>
          <w:color w:val="1F1F1F"/>
          <w:spacing w:val="-1"/>
        </w:rPr>
        <w:t>u</w:t>
      </w:r>
      <w:r w:rsidR="00E76F92">
        <w:rPr>
          <w:color w:val="1F1F1F"/>
          <w:spacing w:val="1"/>
        </w:rPr>
        <w:t>pd</w:t>
      </w:r>
      <w:r w:rsidR="00E76F92">
        <w:rPr>
          <w:color w:val="1F1F1F"/>
        </w:rPr>
        <w:t>ate</w:t>
      </w:r>
      <w:r w:rsidR="00E76F92">
        <w:rPr>
          <w:color w:val="1F1F1F"/>
          <w:spacing w:val="3"/>
        </w:rPr>
        <w:t xml:space="preserve"> </w:t>
      </w:r>
      <w:r w:rsidR="00E76F92">
        <w:rPr>
          <w:color w:val="1F1F1F"/>
          <w:spacing w:val="-1"/>
        </w:rPr>
        <w:t>s</w:t>
      </w:r>
      <w:r w:rsidR="00E76F92">
        <w:rPr>
          <w:color w:val="1F1F1F"/>
        </w:rPr>
        <w:t xml:space="preserve">tats </w:t>
      </w:r>
      <w:r w:rsidR="00E76F92">
        <w:rPr>
          <w:color w:val="1F1F1F"/>
          <w:spacing w:val="3"/>
        </w:rPr>
        <w:t>a</w:t>
      </w:r>
      <w:r w:rsidR="00E76F92">
        <w:rPr>
          <w:color w:val="1F1F1F"/>
          <w:spacing w:val="-1"/>
        </w:rPr>
        <w:t>n</w:t>
      </w:r>
      <w:r w:rsidR="00E76F92">
        <w:rPr>
          <w:color w:val="1F1F1F"/>
        </w:rPr>
        <w:t>d</w:t>
      </w:r>
      <w:r w:rsidR="00E76F92">
        <w:rPr>
          <w:color w:val="1F1F1F"/>
          <w:spacing w:val="8"/>
        </w:rPr>
        <w:t xml:space="preserve"> 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  <w:spacing w:val="-2"/>
        </w:rPr>
        <w:t>e</w:t>
      </w:r>
      <w:r w:rsidR="00E76F92">
        <w:rPr>
          <w:color w:val="1F1F1F"/>
        </w:rPr>
        <w:t>n</w:t>
      </w:r>
      <w:r w:rsidR="00E76F92">
        <w:rPr>
          <w:color w:val="1F1F1F"/>
          <w:spacing w:val="6"/>
        </w:rPr>
        <w:t xml:space="preserve"> </w:t>
      </w:r>
      <w:r w:rsidR="00E76F92">
        <w:rPr>
          <w:color w:val="1F1F1F"/>
          <w:spacing w:val="1"/>
        </w:rPr>
        <w:t>r</w:t>
      </w:r>
      <w:r w:rsidR="00E76F92">
        <w:rPr>
          <w:color w:val="1F1F1F"/>
        </w:rPr>
        <w:t>et</w:t>
      </w:r>
      <w:r w:rsidR="00E76F92">
        <w:rPr>
          <w:color w:val="1F1F1F"/>
          <w:spacing w:val="-1"/>
        </w:rPr>
        <w:t>u</w:t>
      </w:r>
      <w:r w:rsidR="00E76F92">
        <w:rPr>
          <w:color w:val="1F1F1F"/>
          <w:spacing w:val="3"/>
        </w:rPr>
        <w:t>r</w:t>
      </w:r>
      <w:r w:rsidR="00E76F92">
        <w:rPr>
          <w:color w:val="1F1F1F"/>
        </w:rPr>
        <w:t>n</w:t>
      </w:r>
      <w:r w:rsidR="00E76F92">
        <w:rPr>
          <w:color w:val="1F1F1F"/>
          <w:spacing w:val="1"/>
        </w:rPr>
        <w:t xml:space="preserve"> 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</w:rPr>
        <w:t>e</w:t>
      </w:r>
      <w:r w:rsidR="00E76F92">
        <w:rPr>
          <w:color w:val="1F1F1F"/>
          <w:spacing w:val="6"/>
        </w:rPr>
        <w:t xml:space="preserve"> </w:t>
      </w:r>
      <w:r w:rsidR="00E76F92">
        <w:rPr>
          <w:color w:val="1F1F1F"/>
          <w:spacing w:val="-2"/>
        </w:rPr>
        <w:t>c</w:t>
      </w:r>
      <w:r w:rsidR="00E76F92">
        <w:rPr>
          <w:color w:val="1F1F1F"/>
          <w:spacing w:val="3"/>
        </w:rPr>
        <w:t>o</w:t>
      </w:r>
      <w:r w:rsidR="00E76F92">
        <w:rPr>
          <w:color w:val="1F1F1F"/>
          <w:spacing w:val="1"/>
        </w:rPr>
        <w:t>n</w:t>
      </w:r>
      <w:r w:rsidR="00E76F92">
        <w:rPr>
          <w:color w:val="1F1F1F"/>
          <w:spacing w:val="-1"/>
        </w:rPr>
        <w:t>n</w:t>
      </w:r>
      <w:r w:rsidR="00E76F92">
        <w:rPr>
          <w:color w:val="1F1F1F"/>
          <w:spacing w:val="3"/>
        </w:rPr>
        <w:t>e</w:t>
      </w:r>
      <w:r w:rsidR="00E76F92">
        <w:rPr>
          <w:color w:val="1F1F1F"/>
        </w:rPr>
        <w:t>cti</w:t>
      </w:r>
      <w:r w:rsidR="00E76F92">
        <w:rPr>
          <w:color w:val="1F1F1F"/>
          <w:spacing w:val="1"/>
        </w:rPr>
        <w:t>o</w:t>
      </w:r>
      <w:r w:rsidR="00E76F92">
        <w:rPr>
          <w:color w:val="1F1F1F"/>
        </w:rPr>
        <w:t xml:space="preserve">n </w:t>
      </w:r>
      <w:r w:rsidR="00E76F92">
        <w:rPr>
          <w:color w:val="1F1F1F"/>
          <w:spacing w:val="1"/>
        </w:rPr>
        <w:t>r</w:t>
      </w:r>
      <w:r w:rsidR="00E76F92">
        <w:rPr>
          <w:color w:val="1F1F1F"/>
        </w:rPr>
        <w:t>e</w:t>
      </w:r>
      <w:r w:rsidR="00E76F92">
        <w:rPr>
          <w:color w:val="1F1F1F"/>
          <w:spacing w:val="-2"/>
        </w:rPr>
        <w:t>f</w:t>
      </w:r>
      <w:r w:rsidR="00E76F92">
        <w:rPr>
          <w:color w:val="1F1F1F"/>
        </w:rPr>
        <w:t>e</w:t>
      </w:r>
      <w:r w:rsidR="00E76F92">
        <w:rPr>
          <w:color w:val="1F1F1F"/>
          <w:spacing w:val="1"/>
        </w:rPr>
        <w:t>r</w:t>
      </w:r>
      <w:r w:rsidR="00E76F92">
        <w:rPr>
          <w:color w:val="1F1F1F"/>
          <w:spacing w:val="3"/>
        </w:rPr>
        <w:t>e</w:t>
      </w:r>
      <w:r w:rsidR="00E76F92">
        <w:rPr>
          <w:color w:val="1F1F1F"/>
          <w:spacing w:val="1"/>
        </w:rPr>
        <w:t>n</w:t>
      </w:r>
      <w:r w:rsidR="00E76F92">
        <w:rPr>
          <w:color w:val="1F1F1F"/>
        </w:rPr>
        <w:t>ce</w:t>
      </w:r>
      <w:r w:rsidR="00E76F92">
        <w:rPr>
          <w:color w:val="1F1F1F"/>
          <w:spacing w:val="-13"/>
        </w:rPr>
        <w:t xml:space="preserve"> </w:t>
      </w:r>
      <w:r w:rsidR="00E76F92">
        <w:rPr>
          <w:color w:val="1F1F1F"/>
        </w:rPr>
        <w:t>to</w:t>
      </w:r>
      <w:r w:rsidR="00E76F92">
        <w:rPr>
          <w:color w:val="1F1F1F"/>
          <w:spacing w:val="-3"/>
        </w:rPr>
        <w:t xml:space="preserve"> </w:t>
      </w:r>
      <w:r w:rsidR="00E76F92">
        <w:rPr>
          <w:color w:val="1F1F1F"/>
        </w:rPr>
        <w:t>caller</w:t>
      </w:r>
      <w:r w:rsidR="00E76F92">
        <w:rPr>
          <w:color w:val="1F1F1F"/>
          <w:spacing w:val="-2"/>
        </w:rPr>
        <w:t xml:space="preserve"> </w:t>
      </w:r>
      <w:r w:rsidR="00E76F92">
        <w:rPr>
          <w:color w:val="1F1F1F"/>
          <w:spacing w:val="-1"/>
        </w:rPr>
        <w:t>m</w:t>
      </w:r>
      <w:r w:rsidR="00E76F92">
        <w:rPr>
          <w:color w:val="1F1F1F"/>
        </w:rPr>
        <w:t>e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  <w:spacing w:val="1"/>
        </w:rPr>
        <w:t>od</w:t>
      </w:r>
      <w:r w:rsidR="00E76F92">
        <w:rPr>
          <w:color w:val="1F1F1F"/>
        </w:rPr>
        <w:t>.</w:t>
      </w:r>
      <w:r w:rsidR="00E76F92">
        <w:rPr>
          <w:color w:val="1F1F1F"/>
          <w:spacing w:val="-10"/>
        </w:rPr>
        <w:t xml:space="preserve"> </w:t>
      </w:r>
      <w:r w:rsidR="00E76F92">
        <w:rPr>
          <w:color w:val="1F1F1F"/>
          <w:spacing w:val="1"/>
        </w:rPr>
        <w:t>I</w:t>
      </w:r>
      <w:r w:rsidR="00E76F92">
        <w:rPr>
          <w:color w:val="1F1F1F"/>
        </w:rPr>
        <w:t>t</w:t>
      </w:r>
      <w:r w:rsidR="00E76F92">
        <w:rPr>
          <w:color w:val="1F1F1F"/>
          <w:spacing w:val="-1"/>
        </w:rPr>
        <w:t xml:space="preserve"> </w:t>
      </w:r>
      <w:r w:rsidR="00E76F92">
        <w:rPr>
          <w:color w:val="1F1F1F"/>
          <w:spacing w:val="-3"/>
        </w:rPr>
        <w:t>i</w:t>
      </w:r>
      <w:r w:rsidR="00E76F92">
        <w:rPr>
          <w:color w:val="1F1F1F"/>
        </w:rPr>
        <w:t>s</w:t>
      </w:r>
      <w:r w:rsidR="00E76F92">
        <w:rPr>
          <w:color w:val="1F1F1F"/>
          <w:spacing w:val="-1"/>
        </w:rPr>
        <w:t xml:space="preserve"> </w:t>
      </w:r>
      <w:r w:rsidR="00E76F92">
        <w:rPr>
          <w:color w:val="1F1F1F"/>
        </w:rPr>
        <w:t>a</w:t>
      </w:r>
      <w:r w:rsidR="00E76F92">
        <w:rPr>
          <w:color w:val="1F1F1F"/>
          <w:spacing w:val="-1"/>
        </w:rPr>
        <w:t>n</w:t>
      </w:r>
      <w:r w:rsidR="00E76F92">
        <w:rPr>
          <w:color w:val="1F1F1F"/>
          <w:spacing w:val="1"/>
        </w:rPr>
        <w:t>o</w:t>
      </w:r>
      <w:r w:rsidR="00E76F92">
        <w:rPr>
          <w:color w:val="1F1F1F"/>
          <w:spacing w:val="2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</w:rPr>
        <w:t>er</w:t>
      </w:r>
      <w:r w:rsidR="00E76F92">
        <w:rPr>
          <w:color w:val="1F1F1F"/>
          <w:spacing w:val="-10"/>
        </w:rPr>
        <w:t xml:space="preserve"> </w:t>
      </w:r>
      <w:r w:rsidR="00E76F92">
        <w:rPr>
          <w:color w:val="1F1F1F"/>
          <w:spacing w:val="3"/>
        </w:rPr>
        <w:t>e</w:t>
      </w:r>
      <w:r w:rsidR="00E76F92">
        <w:rPr>
          <w:color w:val="1F1F1F"/>
          <w:spacing w:val="-1"/>
        </w:rPr>
        <w:t>x</w:t>
      </w:r>
      <w:r w:rsidR="00E76F92">
        <w:rPr>
          <w:color w:val="1F1F1F"/>
        </w:rPr>
        <w:t>a</w:t>
      </w:r>
      <w:r w:rsidR="00E76F92">
        <w:rPr>
          <w:color w:val="1F1F1F"/>
          <w:spacing w:val="-1"/>
        </w:rPr>
        <w:t>m</w:t>
      </w:r>
      <w:r w:rsidR="00E76F92">
        <w:rPr>
          <w:color w:val="1F1F1F"/>
          <w:spacing w:val="1"/>
        </w:rPr>
        <w:t>p</w:t>
      </w:r>
      <w:r w:rsidR="00E76F92">
        <w:rPr>
          <w:color w:val="1F1F1F"/>
        </w:rPr>
        <w:t>le</w:t>
      </w:r>
      <w:r w:rsidR="00E76F92">
        <w:rPr>
          <w:color w:val="1F1F1F"/>
          <w:spacing w:val="-13"/>
        </w:rPr>
        <w:t xml:space="preserve"> </w:t>
      </w:r>
      <w:r w:rsidR="00E76F92">
        <w:rPr>
          <w:color w:val="1F1F1F"/>
          <w:spacing w:val="4"/>
        </w:rPr>
        <w:t>o</w:t>
      </w:r>
      <w:r w:rsidR="00E76F92">
        <w:rPr>
          <w:color w:val="1F1F1F"/>
        </w:rPr>
        <w:t>f</w:t>
      </w:r>
      <w:r w:rsidR="00E76F92">
        <w:rPr>
          <w:color w:val="1F1F1F"/>
          <w:spacing w:val="-5"/>
        </w:rPr>
        <w:t xml:space="preserve"> </w:t>
      </w:r>
      <w:r w:rsidR="00E76F92">
        <w:rPr>
          <w:color w:val="1F1F1F"/>
        </w:rPr>
        <w:t>Fa</w:t>
      </w:r>
      <w:r w:rsidR="00E76F92">
        <w:rPr>
          <w:color w:val="1F1F1F"/>
          <w:spacing w:val="3"/>
        </w:rPr>
        <w:t>c</w:t>
      </w:r>
      <w:r w:rsidR="00E76F92">
        <w:rPr>
          <w:color w:val="1F1F1F"/>
        </w:rPr>
        <w:t>a</w:t>
      </w:r>
      <w:r w:rsidR="00E76F92">
        <w:rPr>
          <w:color w:val="1F1F1F"/>
          <w:spacing w:val="1"/>
        </w:rPr>
        <w:t>d</w:t>
      </w:r>
      <w:r w:rsidR="00E76F92">
        <w:rPr>
          <w:color w:val="1F1F1F"/>
        </w:rPr>
        <w:t>e</w:t>
      </w:r>
      <w:r w:rsidR="00E76F92">
        <w:rPr>
          <w:color w:val="1F1F1F"/>
          <w:spacing w:val="-10"/>
        </w:rPr>
        <w:t xml:space="preserve"> </w:t>
      </w:r>
      <w:r w:rsidR="00E76F92">
        <w:rPr>
          <w:color w:val="1F1F1F"/>
          <w:spacing w:val="1"/>
        </w:rPr>
        <w:t>p</w:t>
      </w:r>
      <w:r w:rsidR="00E76F92">
        <w:rPr>
          <w:color w:val="1F1F1F"/>
        </w:rPr>
        <w:t>atte</w:t>
      </w:r>
      <w:r w:rsidR="00E76F92">
        <w:rPr>
          <w:color w:val="1F1F1F"/>
          <w:spacing w:val="1"/>
        </w:rPr>
        <w:t>r</w:t>
      </w:r>
      <w:r w:rsidR="00E76F92">
        <w:rPr>
          <w:color w:val="1F1F1F"/>
        </w:rPr>
        <w:t>n</w:t>
      </w:r>
      <w:r w:rsidR="00E76F92">
        <w:rPr>
          <w:color w:val="1F1F1F"/>
          <w:spacing w:val="-12"/>
        </w:rPr>
        <w:t xml:space="preserve"> </w:t>
      </w:r>
      <w:r w:rsidR="00E76F92">
        <w:rPr>
          <w:color w:val="1F1F1F"/>
          <w:spacing w:val="2"/>
        </w:rPr>
        <w:t>i</w:t>
      </w:r>
      <w:r w:rsidR="00E76F92">
        <w:rPr>
          <w:color w:val="1F1F1F"/>
        </w:rPr>
        <w:t>n</w:t>
      </w:r>
      <w:r w:rsidR="00E76F92">
        <w:rPr>
          <w:color w:val="1F1F1F"/>
          <w:spacing w:val="-3"/>
        </w:rPr>
        <w:t xml:space="preserve"> </w:t>
      </w:r>
      <w:r w:rsidR="00E76F92">
        <w:rPr>
          <w:color w:val="1F1F1F"/>
        </w:rPr>
        <w:t>t</w:t>
      </w:r>
      <w:r w:rsidR="00E76F92">
        <w:rPr>
          <w:color w:val="1F1F1F"/>
          <w:spacing w:val="-1"/>
        </w:rPr>
        <w:t>h</w:t>
      </w:r>
      <w:r w:rsidR="00E76F92">
        <w:rPr>
          <w:color w:val="1F1F1F"/>
        </w:rPr>
        <w:t>e</w:t>
      </w:r>
      <w:r w:rsidR="00E76F92">
        <w:rPr>
          <w:color w:val="1F1F1F"/>
          <w:spacing w:val="-1"/>
        </w:rPr>
        <w:t xml:space="preserve"> </w:t>
      </w:r>
      <w:r w:rsidR="00E76F92">
        <w:rPr>
          <w:color w:val="1F1F1F"/>
          <w:spacing w:val="1"/>
          <w:w w:val="99"/>
        </w:rPr>
        <w:t>pro</w:t>
      </w:r>
      <w:r w:rsidR="00E76F92">
        <w:rPr>
          <w:color w:val="1F1F1F"/>
          <w:spacing w:val="-1"/>
          <w:w w:val="99"/>
        </w:rPr>
        <w:t>g</w:t>
      </w:r>
      <w:r w:rsidR="00E76F92">
        <w:rPr>
          <w:color w:val="1F1F1F"/>
          <w:spacing w:val="1"/>
          <w:w w:val="99"/>
        </w:rPr>
        <w:t>r</w:t>
      </w:r>
      <w:r w:rsidR="00E76F92">
        <w:rPr>
          <w:color w:val="1F1F1F"/>
          <w:spacing w:val="3"/>
          <w:w w:val="99"/>
        </w:rPr>
        <w:t>a</w:t>
      </w:r>
      <w:r w:rsidR="00E76F92">
        <w:rPr>
          <w:color w:val="1F1F1F"/>
          <w:spacing w:val="1"/>
          <w:w w:val="99"/>
        </w:rPr>
        <w:t>m</w:t>
      </w:r>
      <w:r w:rsidR="00E76F92">
        <w:rPr>
          <w:color w:val="1F1F1F"/>
          <w:spacing w:val="-1"/>
          <w:w w:val="99"/>
        </w:rPr>
        <w:t>m</w:t>
      </w:r>
      <w:r w:rsidR="00E76F92">
        <w:rPr>
          <w:color w:val="1F1F1F"/>
          <w:spacing w:val="2"/>
          <w:w w:val="99"/>
        </w:rPr>
        <w:t>in</w:t>
      </w:r>
      <w:r w:rsidR="00E76F92">
        <w:rPr>
          <w:color w:val="1F1F1F"/>
          <w:w w:val="99"/>
        </w:rPr>
        <w:t>g</w:t>
      </w:r>
      <w:r w:rsidR="00E76F92">
        <w:rPr>
          <w:color w:val="1F1F1F"/>
          <w:spacing w:val="-9"/>
          <w:w w:val="99"/>
        </w:rPr>
        <w:t xml:space="preserve"> </w:t>
      </w:r>
      <w:r w:rsidR="00E76F92">
        <w:rPr>
          <w:color w:val="1F1F1F"/>
          <w:spacing w:val="-2"/>
        </w:rPr>
        <w:t>w</w:t>
      </w:r>
      <w:r w:rsidR="00E76F92">
        <w:rPr>
          <w:color w:val="1F1F1F"/>
          <w:spacing w:val="1"/>
        </w:rPr>
        <w:t>or</w:t>
      </w:r>
      <w:r w:rsidR="00E76F92">
        <w:rPr>
          <w:color w:val="1F1F1F"/>
        </w:rPr>
        <w:t>l</w:t>
      </w:r>
      <w:r w:rsidR="00E76F92">
        <w:rPr>
          <w:color w:val="1F1F1F"/>
          <w:spacing w:val="1"/>
        </w:rPr>
        <w:t>d</w:t>
      </w:r>
      <w:r w:rsidR="00E76F92">
        <w:rPr>
          <w:color w:val="1F1F1F"/>
        </w:rPr>
        <w:t>.</w:t>
      </w:r>
    </w:p>
    <w:p w:rsidR="00D142A9" w:rsidRDefault="00D142A9">
      <w:pPr>
        <w:spacing w:before="8" w:line="140" w:lineRule="exact"/>
        <w:rPr>
          <w:sz w:val="15"/>
          <w:szCs w:val="15"/>
        </w:rPr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E76F92">
      <w:pPr>
        <w:ind w:left="100"/>
        <w:rPr>
          <w:sz w:val="28"/>
          <w:szCs w:val="28"/>
        </w:rPr>
      </w:pP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x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pacing w:val="5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5"/>
          <w:sz w:val="28"/>
          <w:szCs w:val="28"/>
        </w:rPr>
        <w:t>-</w:t>
      </w:r>
      <w:r>
        <w:rPr>
          <w:b/>
          <w:i/>
          <w:spacing w:val="1"/>
          <w:sz w:val="28"/>
          <w:szCs w:val="28"/>
        </w:rPr>
        <w:t>01</w:t>
      </w:r>
      <w:r>
        <w:rPr>
          <w:b/>
          <w:i/>
          <w:spacing w:val="-2"/>
          <w:sz w:val="28"/>
          <w:szCs w:val="28"/>
        </w:rPr>
        <w:t>-F</w:t>
      </w:r>
      <w:r>
        <w:rPr>
          <w:b/>
          <w:i/>
          <w:spacing w:val="-1"/>
          <w:sz w:val="28"/>
          <w:szCs w:val="28"/>
        </w:rPr>
        <w:t>oo</w:t>
      </w:r>
      <w:r>
        <w:rPr>
          <w:b/>
          <w:i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2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</w:p>
    <w:p w:rsidR="00D142A9" w:rsidRDefault="00D142A9">
      <w:pPr>
        <w:spacing w:before="9" w:line="260" w:lineRule="exact"/>
        <w:rPr>
          <w:sz w:val="26"/>
          <w:szCs w:val="26"/>
        </w:rPr>
      </w:pPr>
    </w:p>
    <w:p w:rsidR="00D142A9" w:rsidRDefault="00E76F92">
      <w:pPr>
        <w:ind w:left="192"/>
        <w:rPr>
          <w:sz w:val="22"/>
          <w:szCs w:val="22"/>
        </w:rPr>
      </w:pPr>
      <w:r>
        <w:rPr>
          <w:color w:val="292929"/>
          <w:sz w:val="22"/>
          <w:szCs w:val="22"/>
        </w:rPr>
        <w:t xml:space="preserve">1.  </w:t>
      </w:r>
      <w:r>
        <w:rPr>
          <w:color w:val="292929"/>
          <w:spacing w:val="29"/>
          <w:sz w:val="22"/>
          <w:szCs w:val="22"/>
        </w:rPr>
        <w:t xml:space="preserve"> </w:t>
      </w:r>
      <w:r>
        <w:rPr>
          <w:rFonts w:ascii="Georgia" w:eastAsia="Georgia" w:hAnsi="Georgia" w:cs="Georgia"/>
          <w:b/>
          <w:color w:val="292929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b/>
          <w:color w:val="292929"/>
          <w:spacing w:val="-4"/>
          <w:sz w:val="22"/>
          <w:szCs w:val="22"/>
        </w:rPr>
        <w:t>l</w:t>
      </w:r>
      <w:r>
        <w:rPr>
          <w:rFonts w:ascii="Georgia" w:eastAsia="Georgia" w:hAnsi="Georgia" w:cs="Georgia"/>
          <w:b/>
          <w:color w:val="292929"/>
          <w:spacing w:val="-1"/>
          <w:sz w:val="22"/>
          <w:szCs w:val="22"/>
        </w:rPr>
        <w:t>i</w:t>
      </w:r>
      <w:r>
        <w:rPr>
          <w:rFonts w:ascii="Georgia" w:eastAsia="Georgia" w:hAnsi="Georgia" w:cs="Georgia"/>
          <w:b/>
          <w:color w:val="292929"/>
          <w:spacing w:val="1"/>
          <w:sz w:val="22"/>
          <w:szCs w:val="22"/>
        </w:rPr>
        <w:t>e</w:t>
      </w:r>
      <w:r>
        <w:rPr>
          <w:rFonts w:ascii="Georgia" w:eastAsia="Georgia" w:hAnsi="Georgia" w:cs="Georgia"/>
          <w:b/>
          <w:color w:val="292929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b/>
          <w:color w:val="292929"/>
          <w:spacing w:val="-1"/>
          <w:sz w:val="22"/>
          <w:szCs w:val="22"/>
        </w:rPr>
        <w:t>t</w:t>
      </w:r>
      <w:r>
        <w:rPr>
          <w:b/>
          <w:color w:val="292929"/>
          <w:sz w:val="22"/>
          <w:szCs w:val="22"/>
        </w:rPr>
        <w:t>:</w:t>
      </w:r>
      <w:r>
        <w:rPr>
          <w:b/>
          <w:color w:val="292929"/>
          <w:spacing w:val="-1"/>
          <w:sz w:val="22"/>
          <w:szCs w:val="22"/>
        </w:rPr>
        <w:t xml:space="preserve"> </w:t>
      </w:r>
      <w:r>
        <w:rPr>
          <w:color w:val="292929"/>
          <w:spacing w:val="-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 xml:space="preserve"> </w:t>
      </w:r>
      <w:r>
        <w:rPr>
          <w:color w:val="292929"/>
          <w:spacing w:val="-4"/>
          <w:sz w:val="22"/>
          <w:szCs w:val="22"/>
        </w:rPr>
        <w:t>c</w:t>
      </w:r>
      <w:r>
        <w:rPr>
          <w:color w:val="292929"/>
          <w:spacing w:val="-1"/>
          <w:sz w:val="22"/>
          <w:szCs w:val="22"/>
        </w:rPr>
        <w:t>l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5"/>
          <w:sz w:val="22"/>
          <w:szCs w:val="22"/>
        </w:rPr>
        <w:t>n</w:t>
      </w:r>
      <w:r>
        <w:rPr>
          <w:color w:val="292929"/>
          <w:sz w:val="22"/>
          <w:szCs w:val="22"/>
        </w:rPr>
        <w:t>t</w:t>
      </w:r>
      <w:r>
        <w:rPr>
          <w:color w:val="292929"/>
          <w:spacing w:val="-4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z w:val="22"/>
          <w:szCs w:val="22"/>
        </w:rPr>
        <w:t>n</w:t>
      </w:r>
      <w:r>
        <w:rPr>
          <w:color w:val="292929"/>
          <w:spacing w:val="-5"/>
          <w:sz w:val="22"/>
          <w:szCs w:val="22"/>
        </w:rPr>
        <w:t xml:space="preserve"> </w:t>
      </w:r>
      <w:r>
        <w:rPr>
          <w:color w:val="292929"/>
          <w:spacing w:val="-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2"/>
          <w:sz w:val="22"/>
          <w:szCs w:val="22"/>
        </w:rPr>
        <w:t xml:space="preserve"> e</w:t>
      </w:r>
      <w:r>
        <w:rPr>
          <w:color w:val="292929"/>
          <w:sz w:val="22"/>
          <w:szCs w:val="22"/>
        </w:rPr>
        <w:t>x</w:t>
      </w:r>
      <w:r>
        <w:rPr>
          <w:color w:val="292929"/>
          <w:spacing w:val="-2"/>
          <w:sz w:val="22"/>
          <w:szCs w:val="22"/>
        </w:rPr>
        <w:t>a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pacing w:val="-2"/>
          <w:sz w:val="22"/>
          <w:szCs w:val="22"/>
        </w:rPr>
        <w:t>p</w:t>
      </w:r>
      <w:r>
        <w:rPr>
          <w:color w:val="292929"/>
          <w:spacing w:val="-1"/>
          <w:sz w:val="22"/>
          <w:szCs w:val="22"/>
        </w:rPr>
        <w:t>l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 xml:space="preserve"> </w:t>
      </w:r>
      <w:r>
        <w:rPr>
          <w:color w:val="292929"/>
          <w:spacing w:val="-1"/>
          <w:sz w:val="22"/>
          <w:szCs w:val="22"/>
        </w:rPr>
        <w:t>i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4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c</w:t>
      </w:r>
      <w:r>
        <w:rPr>
          <w:color w:val="292929"/>
          <w:spacing w:val="-2"/>
          <w:sz w:val="22"/>
          <w:szCs w:val="22"/>
        </w:rPr>
        <w:t>u</w:t>
      </w:r>
      <w:r>
        <w:rPr>
          <w:color w:val="292929"/>
          <w:spacing w:val="-4"/>
          <w:sz w:val="22"/>
          <w:szCs w:val="22"/>
        </w:rPr>
        <w:t>s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o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z w:val="22"/>
          <w:szCs w:val="22"/>
        </w:rPr>
        <w:t>er</w:t>
      </w:r>
      <w:r>
        <w:rPr>
          <w:color w:val="292929"/>
          <w:spacing w:val="-1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o</w:t>
      </w:r>
      <w:r>
        <w:rPr>
          <w:color w:val="292929"/>
          <w:sz w:val="22"/>
          <w:szCs w:val="22"/>
        </w:rPr>
        <w:t>f</w:t>
      </w:r>
      <w:r>
        <w:rPr>
          <w:color w:val="292929"/>
          <w:spacing w:val="-4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a</w:t>
      </w:r>
      <w:r>
        <w:rPr>
          <w:color w:val="292929"/>
          <w:spacing w:val="-1"/>
          <w:sz w:val="22"/>
          <w:szCs w:val="22"/>
        </w:rPr>
        <w:t xml:space="preserve"> </w:t>
      </w:r>
      <w:r>
        <w:rPr>
          <w:color w:val="292929"/>
          <w:spacing w:val="-4"/>
          <w:sz w:val="22"/>
          <w:szCs w:val="22"/>
        </w:rPr>
        <w:t>r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4"/>
          <w:sz w:val="22"/>
          <w:szCs w:val="22"/>
        </w:rPr>
        <w:t>s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au</w:t>
      </w:r>
      <w:r>
        <w:rPr>
          <w:color w:val="292929"/>
          <w:spacing w:val="1"/>
          <w:sz w:val="22"/>
          <w:szCs w:val="22"/>
        </w:rPr>
        <w:t>r</w:t>
      </w:r>
      <w:r>
        <w:rPr>
          <w:color w:val="292929"/>
          <w:spacing w:val="-2"/>
          <w:sz w:val="22"/>
          <w:szCs w:val="22"/>
        </w:rPr>
        <w:t>a</w:t>
      </w:r>
      <w:r>
        <w:rPr>
          <w:color w:val="292929"/>
          <w:spacing w:val="-5"/>
          <w:sz w:val="22"/>
          <w:szCs w:val="22"/>
        </w:rPr>
        <w:t>n</w:t>
      </w:r>
      <w:r>
        <w:rPr>
          <w:color w:val="292929"/>
          <w:sz w:val="22"/>
          <w:szCs w:val="22"/>
        </w:rPr>
        <w:t>t</w:t>
      </w:r>
      <w:r>
        <w:rPr>
          <w:color w:val="292929"/>
          <w:spacing w:val="-1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ha</w:t>
      </w:r>
      <w:r>
        <w:rPr>
          <w:color w:val="292929"/>
          <w:sz w:val="22"/>
          <w:szCs w:val="22"/>
        </w:rPr>
        <w:t>t</w:t>
      </w:r>
      <w:r>
        <w:rPr>
          <w:color w:val="292929"/>
          <w:spacing w:val="1"/>
          <w:sz w:val="22"/>
          <w:szCs w:val="22"/>
        </w:rPr>
        <w:t xml:space="preserve"> </w:t>
      </w:r>
      <w:r>
        <w:rPr>
          <w:color w:val="292929"/>
          <w:spacing w:val="-6"/>
          <w:sz w:val="22"/>
          <w:szCs w:val="22"/>
        </w:rPr>
        <w:t>w</w:t>
      </w:r>
      <w:r>
        <w:rPr>
          <w:color w:val="292929"/>
          <w:sz w:val="22"/>
          <w:szCs w:val="22"/>
        </w:rPr>
        <w:t>a</w:t>
      </w:r>
      <w:r>
        <w:rPr>
          <w:color w:val="292929"/>
          <w:spacing w:val="-5"/>
          <w:sz w:val="22"/>
          <w:szCs w:val="22"/>
        </w:rPr>
        <w:t>n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4"/>
          <w:sz w:val="22"/>
          <w:szCs w:val="22"/>
        </w:rPr>
        <w:t xml:space="preserve"> </w:t>
      </w:r>
      <w:r>
        <w:rPr>
          <w:color w:val="292929"/>
          <w:spacing w:val="-1"/>
          <w:sz w:val="22"/>
          <w:szCs w:val="22"/>
        </w:rPr>
        <w:t>t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2"/>
          <w:sz w:val="22"/>
          <w:szCs w:val="22"/>
        </w:rPr>
        <w:t xml:space="preserve"> orde</w:t>
      </w:r>
      <w:r>
        <w:rPr>
          <w:color w:val="292929"/>
          <w:sz w:val="22"/>
          <w:szCs w:val="22"/>
        </w:rPr>
        <w:t>r</w:t>
      </w:r>
      <w:r>
        <w:rPr>
          <w:color w:val="292929"/>
          <w:spacing w:val="-1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f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5"/>
          <w:sz w:val="22"/>
          <w:szCs w:val="22"/>
        </w:rPr>
        <w:t>o</w:t>
      </w:r>
      <w:r>
        <w:rPr>
          <w:color w:val="292929"/>
          <w:sz w:val="22"/>
          <w:szCs w:val="22"/>
        </w:rPr>
        <w:t>d.</w:t>
      </w:r>
    </w:p>
    <w:p w:rsidR="00D142A9" w:rsidRDefault="00D142A9">
      <w:pPr>
        <w:spacing w:before="10" w:line="240" w:lineRule="exact"/>
        <w:rPr>
          <w:sz w:val="24"/>
          <w:szCs w:val="24"/>
        </w:rPr>
      </w:pPr>
    </w:p>
    <w:p w:rsidR="00D142A9" w:rsidRDefault="00E76F92">
      <w:pPr>
        <w:tabs>
          <w:tab w:val="left" w:pos="560"/>
        </w:tabs>
        <w:ind w:left="552" w:right="67" w:hanging="360"/>
        <w:jc w:val="both"/>
        <w:rPr>
          <w:sz w:val="22"/>
          <w:szCs w:val="22"/>
        </w:rPr>
        <w:sectPr w:rsidR="00D142A9">
          <w:pgSz w:w="12240" w:h="15840"/>
          <w:pgMar w:top="1380" w:right="840" w:bottom="280" w:left="1340" w:header="720" w:footer="720" w:gutter="0"/>
          <w:cols w:space="720"/>
        </w:sectPr>
      </w:pPr>
      <w:r>
        <w:rPr>
          <w:color w:val="292929"/>
          <w:sz w:val="22"/>
          <w:szCs w:val="22"/>
        </w:rPr>
        <w:t>2.</w:t>
      </w:r>
      <w:r>
        <w:rPr>
          <w:color w:val="292929"/>
          <w:sz w:val="22"/>
          <w:szCs w:val="22"/>
        </w:rPr>
        <w:tab/>
      </w:r>
      <w:r>
        <w:rPr>
          <w:color w:val="292929"/>
          <w:sz w:val="22"/>
          <w:szCs w:val="22"/>
        </w:rPr>
        <w:tab/>
      </w:r>
      <w:r>
        <w:rPr>
          <w:b/>
          <w:color w:val="292929"/>
          <w:spacing w:val="2"/>
          <w:sz w:val="22"/>
          <w:szCs w:val="22"/>
        </w:rPr>
        <w:t>F</w:t>
      </w:r>
      <w:r>
        <w:rPr>
          <w:b/>
          <w:color w:val="292929"/>
          <w:spacing w:val="-2"/>
          <w:sz w:val="22"/>
          <w:szCs w:val="22"/>
        </w:rPr>
        <w:t>a</w:t>
      </w:r>
      <w:r>
        <w:rPr>
          <w:b/>
          <w:color w:val="292929"/>
          <w:sz w:val="22"/>
          <w:szCs w:val="22"/>
        </w:rPr>
        <w:t>c</w:t>
      </w:r>
      <w:r>
        <w:rPr>
          <w:b/>
          <w:color w:val="292929"/>
          <w:spacing w:val="-2"/>
          <w:sz w:val="22"/>
          <w:szCs w:val="22"/>
        </w:rPr>
        <w:t>a</w:t>
      </w:r>
      <w:r>
        <w:rPr>
          <w:b/>
          <w:color w:val="292929"/>
          <w:spacing w:val="-3"/>
          <w:sz w:val="22"/>
          <w:szCs w:val="22"/>
        </w:rPr>
        <w:t>d</w:t>
      </w:r>
      <w:r>
        <w:rPr>
          <w:b/>
          <w:color w:val="292929"/>
          <w:spacing w:val="-2"/>
          <w:sz w:val="22"/>
          <w:szCs w:val="22"/>
        </w:rPr>
        <w:t>e</w:t>
      </w:r>
      <w:r>
        <w:rPr>
          <w:b/>
          <w:color w:val="292929"/>
          <w:sz w:val="22"/>
          <w:szCs w:val="22"/>
        </w:rPr>
        <w:t>:</w:t>
      </w:r>
      <w:r>
        <w:rPr>
          <w:b/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pacing w:val="-9"/>
          <w:sz w:val="22"/>
          <w:szCs w:val="22"/>
        </w:rPr>
        <w:t>I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11"/>
          <w:sz w:val="22"/>
          <w:szCs w:val="22"/>
        </w:rPr>
        <w:t xml:space="preserve"> </w:t>
      </w:r>
      <w:r>
        <w:rPr>
          <w:color w:val="292929"/>
          <w:spacing w:val="3"/>
          <w:sz w:val="22"/>
          <w:szCs w:val="22"/>
        </w:rPr>
        <w:t>j</w:t>
      </w:r>
      <w:r>
        <w:rPr>
          <w:color w:val="292929"/>
          <w:spacing w:val="-2"/>
          <w:sz w:val="22"/>
          <w:szCs w:val="22"/>
        </w:rPr>
        <w:t>o</w:t>
      </w:r>
      <w:r>
        <w:rPr>
          <w:color w:val="292929"/>
          <w:sz w:val="22"/>
          <w:szCs w:val="22"/>
        </w:rPr>
        <w:t>b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1"/>
          <w:sz w:val="22"/>
          <w:szCs w:val="22"/>
        </w:rPr>
        <w:t>i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11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b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ab</w:t>
      </w:r>
      <w:r>
        <w:rPr>
          <w:color w:val="292929"/>
          <w:spacing w:val="1"/>
          <w:sz w:val="22"/>
          <w:szCs w:val="22"/>
        </w:rPr>
        <w:t>l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11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pro</w:t>
      </w:r>
      <w:r>
        <w:rPr>
          <w:color w:val="292929"/>
          <w:spacing w:val="-5"/>
          <w:sz w:val="22"/>
          <w:szCs w:val="22"/>
        </w:rPr>
        <w:t>v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d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12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4"/>
          <w:sz w:val="22"/>
          <w:szCs w:val="22"/>
        </w:rPr>
        <w:t>c</w:t>
      </w:r>
      <w:r>
        <w:rPr>
          <w:color w:val="292929"/>
          <w:spacing w:val="-1"/>
          <w:sz w:val="22"/>
          <w:szCs w:val="22"/>
        </w:rPr>
        <w:t>l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5"/>
          <w:sz w:val="22"/>
          <w:szCs w:val="22"/>
        </w:rPr>
        <w:t>n</w:t>
      </w:r>
      <w:r>
        <w:rPr>
          <w:color w:val="292929"/>
          <w:sz w:val="22"/>
          <w:szCs w:val="22"/>
        </w:rPr>
        <w:t>t</w:t>
      </w:r>
      <w:r>
        <w:rPr>
          <w:color w:val="292929"/>
          <w:spacing w:val="-11"/>
          <w:sz w:val="22"/>
          <w:szCs w:val="22"/>
        </w:rPr>
        <w:t xml:space="preserve"> </w:t>
      </w:r>
      <w:r>
        <w:rPr>
          <w:color w:val="292929"/>
          <w:spacing w:val="-1"/>
          <w:sz w:val="22"/>
          <w:szCs w:val="22"/>
        </w:rPr>
        <w:t>m</w:t>
      </w:r>
      <w:r>
        <w:rPr>
          <w:color w:val="292929"/>
          <w:spacing w:val="-2"/>
          <w:sz w:val="22"/>
          <w:szCs w:val="22"/>
        </w:rPr>
        <w:t>o</w:t>
      </w:r>
      <w:r>
        <w:rPr>
          <w:color w:val="292929"/>
          <w:spacing w:val="-1"/>
          <w:sz w:val="22"/>
          <w:szCs w:val="22"/>
        </w:rPr>
        <w:t>r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s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pacing w:val="-2"/>
          <w:sz w:val="22"/>
          <w:szCs w:val="22"/>
        </w:rPr>
        <w:t>p</w:t>
      </w:r>
      <w:r>
        <w:rPr>
          <w:color w:val="292929"/>
          <w:spacing w:val="1"/>
          <w:sz w:val="22"/>
          <w:szCs w:val="22"/>
        </w:rPr>
        <w:t>l</w:t>
      </w:r>
      <w:r>
        <w:rPr>
          <w:color w:val="292929"/>
          <w:spacing w:val="-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f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z w:val="22"/>
          <w:szCs w:val="22"/>
        </w:rPr>
        <w:t>d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a</w:t>
      </w:r>
      <w:r>
        <w:rPr>
          <w:color w:val="292929"/>
          <w:spacing w:val="-4"/>
          <w:sz w:val="22"/>
          <w:szCs w:val="22"/>
        </w:rPr>
        <w:t>c</w:t>
      </w:r>
      <w:r>
        <w:rPr>
          <w:color w:val="292929"/>
          <w:sz w:val="22"/>
          <w:szCs w:val="22"/>
        </w:rPr>
        <w:t>c</w:t>
      </w:r>
      <w:r>
        <w:rPr>
          <w:color w:val="292929"/>
          <w:spacing w:val="-2"/>
          <w:sz w:val="22"/>
          <w:szCs w:val="22"/>
        </w:rPr>
        <w:t>es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1"/>
          <w:sz w:val="22"/>
          <w:szCs w:val="22"/>
        </w:rPr>
        <w:t>t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3"/>
          <w:sz w:val="22"/>
          <w:szCs w:val="22"/>
        </w:rPr>
        <w:t>w</w:t>
      </w:r>
      <w:r>
        <w:rPr>
          <w:color w:val="292929"/>
          <w:spacing w:val="-4"/>
          <w:sz w:val="22"/>
          <w:szCs w:val="22"/>
        </w:rPr>
        <w:t>a</w:t>
      </w:r>
      <w:r>
        <w:rPr>
          <w:color w:val="292929"/>
          <w:spacing w:val="1"/>
          <w:sz w:val="22"/>
          <w:szCs w:val="22"/>
        </w:rPr>
        <w:t>r</w:t>
      </w:r>
      <w:r>
        <w:rPr>
          <w:color w:val="292929"/>
          <w:spacing w:val="-2"/>
          <w:sz w:val="22"/>
          <w:szCs w:val="22"/>
        </w:rPr>
        <w:t>d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9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n</w:t>
      </w:r>
      <w:r>
        <w:rPr>
          <w:color w:val="292929"/>
          <w:spacing w:val="1"/>
          <w:sz w:val="22"/>
          <w:szCs w:val="22"/>
        </w:rPr>
        <w:t>u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pacing w:val="-2"/>
          <w:sz w:val="22"/>
          <w:szCs w:val="22"/>
        </w:rPr>
        <w:t>er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2"/>
          <w:sz w:val="22"/>
          <w:szCs w:val="22"/>
        </w:rPr>
        <w:t>u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11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n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pacing w:val="1"/>
          <w:sz w:val="22"/>
          <w:szCs w:val="22"/>
        </w:rPr>
        <w:t>r</w:t>
      </w:r>
      <w:r>
        <w:rPr>
          <w:color w:val="292929"/>
          <w:spacing w:val="-2"/>
          <w:sz w:val="22"/>
          <w:szCs w:val="22"/>
        </w:rPr>
        <w:t>de</w:t>
      </w:r>
      <w:r>
        <w:rPr>
          <w:color w:val="292929"/>
          <w:sz w:val="22"/>
          <w:szCs w:val="22"/>
        </w:rPr>
        <w:t>p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pacing w:val="-5"/>
          <w:sz w:val="22"/>
          <w:szCs w:val="22"/>
        </w:rPr>
        <w:t>n</w:t>
      </w:r>
      <w:r>
        <w:rPr>
          <w:color w:val="292929"/>
          <w:sz w:val="22"/>
          <w:szCs w:val="22"/>
        </w:rPr>
        <w:t>d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pacing w:val="-5"/>
          <w:sz w:val="22"/>
          <w:szCs w:val="22"/>
        </w:rPr>
        <w:t>n</w:t>
      </w:r>
      <w:r>
        <w:rPr>
          <w:color w:val="292929"/>
          <w:sz w:val="22"/>
          <w:szCs w:val="22"/>
        </w:rPr>
        <w:t xml:space="preserve">t </w:t>
      </w:r>
      <w:r>
        <w:rPr>
          <w:color w:val="292929"/>
          <w:spacing w:val="1"/>
          <w:sz w:val="22"/>
          <w:szCs w:val="22"/>
        </w:rPr>
        <w:t>s</w:t>
      </w:r>
      <w:r>
        <w:rPr>
          <w:color w:val="292929"/>
          <w:spacing w:val="-2"/>
          <w:sz w:val="22"/>
          <w:szCs w:val="22"/>
        </w:rPr>
        <w:t>ub</w:t>
      </w:r>
      <w:r>
        <w:rPr>
          <w:color w:val="292929"/>
          <w:spacing w:val="1"/>
          <w:sz w:val="22"/>
          <w:szCs w:val="22"/>
        </w:rPr>
        <w:t>s</w:t>
      </w:r>
      <w:r>
        <w:rPr>
          <w:color w:val="292929"/>
          <w:spacing w:val="-5"/>
          <w:sz w:val="22"/>
          <w:szCs w:val="22"/>
        </w:rPr>
        <w:t>y</w:t>
      </w:r>
      <w:r>
        <w:rPr>
          <w:color w:val="292929"/>
          <w:spacing w:val="-2"/>
          <w:sz w:val="22"/>
          <w:szCs w:val="22"/>
        </w:rPr>
        <w:t>s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ha</w:t>
      </w:r>
      <w:r>
        <w:rPr>
          <w:color w:val="292929"/>
          <w:sz w:val="22"/>
          <w:szCs w:val="22"/>
        </w:rPr>
        <w:t>t</w:t>
      </w:r>
      <w:r>
        <w:rPr>
          <w:color w:val="292929"/>
          <w:spacing w:val="6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a</w:t>
      </w:r>
      <w:r>
        <w:rPr>
          <w:color w:val="292929"/>
          <w:spacing w:val="-4"/>
          <w:sz w:val="22"/>
          <w:szCs w:val="22"/>
        </w:rPr>
        <w:t>r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c</w:t>
      </w:r>
      <w:r>
        <w:rPr>
          <w:color w:val="292929"/>
          <w:spacing w:val="-2"/>
          <w:sz w:val="22"/>
          <w:szCs w:val="22"/>
        </w:rPr>
        <w:t>on</w:t>
      </w:r>
      <w:r>
        <w:rPr>
          <w:color w:val="292929"/>
          <w:spacing w:val="-1"/>
          <w:sz w:val="22"/>
          <w:szCs w:val="22"/>
        </w:rPr>
        <w:t>s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5"/>
          <w:sz w:val="22"/>
          <w:szCs w:val="22"/>
        </w:rPr>
        <w:t>d</w:t>
      </w:r>
      <w:r>
        <w:rPr>
          <w:color w:val="292929"/>
          <w:spacing w:val="-4"/>
          <w:sz w:val="22"/>
          <w:szCs w:val="22"/>
        </w:rPr>
        <w:t>e</w:t>
      </w:r>
      <w:r>
        <w:rPr>
          <w:color w:val="292929"/>
          <w:spacing w:val="-1"/>
          <w:sz w:val="22"/>
          <w:szCs w:val="22"/>
        </w:rPr>
        <w:t>r</w:t>
      </w:r>
      <w:r>
        <w:rPr>
          <w:color w:val="292929"/>
          <w:sz w:val="22"/>
          <w:szCs w:val="22"/>
        </w:rPr>
        <w:t>ed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co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pacing w:val="-2"/>
          <w:sz w:val="22"/>
          <w:szCs w:val="22"/>
        </w:rPr>
        <w:t>p</w:t>
      </w:r>
      <w:r>
        <w:rPr>
          <w:color w:val="292929"/>
          <w:spacing w:val="1"/>
          <w:sz w:val="22"/>
          <w:szCs w:val="22"/>
        </w:rPr>
        <w:t>li</w:t>
      </w:r>
      <w:r>
        <w:rPr>
          <w:color w:val="292929"/>
          <w:spacing w:val="-2"/>
          <w:sz w:val="22"/>
          <w:szCs w:val="22"/>
        </w:rPr>
        <w:t>c</w:t>
      </w:r>
      <w:r>
        <w:rPr>
          <w:color w:val="292929"/>
          <w:spacing w:val="-4"/>
          <w:sz w:val="22"/>
          <w:szCs w:val="22"/>
        </w:rPr>
        <w:t>a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z w:val="22"/>
          <w:szCs w:val="22"/>
        </w:rPr>
        <w:t>d.</w:t>
      </w:r>
      <w:r>
        <w:rPr>
          <w:color w:val="292929"/>
          <w:spacing w:val="5"/>
          <w:sz w:val="22"/>
          <w:szCs w:val="22"/>
        </w:rPr>
        <w:t xml:space="preserve"> </w:t>
      </w:r>
      <w:r>
        <w:rPr>
          <w:color w:val="292929"/>
          <w:spacing w:val="-9"/>
          <w:sz w:val="22"/>
          <w:szCs w:val="22"/>
        </w:rPr>
        <w:t>I</w:t>
      </w:r>
      <w:r>
        <w:rPr>
          <w:color w:val="292929"/>
          <w:sz w:val="22"/>
          <w:szCs w:val="22"/>
        </w:rPr>
        <w:t>n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>x</w:t>
      </w:r>
      <w:r>
        <w:rPr>
          <w:color w:val="292929"/>
          <w:spacing w:val="-4"/>
          <w:sz w:val="22"/>
          <w:szCs w:val="22"/>
        </w:rPr>
        <w:t>am</w:t>
      </w:r>
      <w:r>
        <w:rPr>
          <w:color w:val="292929"/>
          <w:spacing w:val="-2"/>
          <w:sz w:val="22"/>
          <w:szCs w:val="22"/>
        </w:rPr>
        <w:t>p</w:t>
      </w:r>
      <w:r>
        <w:rPr>
          <w:color w:val="292929"/>
          <w:spacing w:val="1"/>
          <w:sz w:val="22"/>
          <w:szCs w:val="22"/>
        </w:rPr>
        <w:t>l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z w:val="22"/>
          <w:szCs w:val="22"/>
        </w:rPr>
        <w:t>,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a</w:t>
      </w:r>
      <w:r>
        <w:rPr>
          <w:color w:val="292929"/>
          <w:spacing w:val="5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c</w:t>
      </w:r>
      <w:r>
        <w:rPr>
          <w:color w:val="292929"/>
          <w:spacing w:val="-1"/>
          <w:sz w:val="22"/>
          <w:szCs w:val="22"/>
        </w:rPr>
        <w:t>l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en</w:t>
      </w:r>
      <w:r>
        <w:rPr>
          <w:color w:val="292929"/>
          <w:spacing w:val="-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’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pacing w:val="-4"/>
          <w:sz w:val="22"/>
          <w:szCs w:val="22"/>
        </w:rPr>
        <w:t>f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2"/>
          <w:sz w:val="22"/>
          <w:szCs w:val="22"/>
        </w:rPr>
        <w:t>o</w:t>
      </w:r>
      <w:r>
        <w:rPr>
          <w:color w:val="292929"/>
          <w:spacing w:val="2"/>
          <w:sz w:val="22"/>
          <w:szCs w:val="22"/>
        </w:rPr>
        <w:t>d</w:t>
      </w:r>
      <w:r>
        <w:rPr>
          <w:color w:val="292929"/>
          <w:spacing w:val="-6"/>
          <w:sz w:val="22"/>
          <w:szCs w:val="22"/>
        </w:rPr>
        <w:t>-</w:t>
      </w:r>
      <w:r>
        <w:rPr>
          <w:color w:val="292929"/>
          <w:spacing w:val="-2"/>
          <w:sz w:val="22"/>
          <w:szCs w:val="22"/>
        </w:rPr>
        <w:t>or</w:t>
      </w:r>
      <w:r>
        <w:rPr>
          <w:color w:val="292929"/>
          <w:sz w:val="22"/>
          <w:szCs w:val="22"/>
        </w:rPr>
        <w:t>d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z w:val="22"/>
          <w:szCs w:val="22"/>
        </w:rPr>
        <w:t>r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wo</w:t>
      </w:r>
      <w:r>
        <w:rPr>
          <w:color w:val="292929"/>
          <w:spacing w:val="-2"/>
          <w:sz w:val="22"/>
          <w:szCs w:val="22"/>
        </w:rPr>
        <w:t>u</w:t>
      </w:r>
      <w:r>
        <w:rPr>
          <w:color w:val="292929"/>
          <w:spacing w:val="1"/>
          <w:sz w:val="22"/>
          <w:szCs w:val="22"/>
        </w:rPr>
        <w:t>l</w:t>
      </w:r>
      <w:r>
        <w:rPr>
          <w:color w:val="292929"/>
          <w:sz w:val="22"/>
          <w:szCs w:val="22"/>
        </w:rPr>
        <w:t xml:space="preserve">d </w:t>
      </w:r>
      <w:r>
        <w:rPr>
          <w:color w:val="292929"/>
          <w:spacing w:val="-2"/>
          <w:sz w:val="22"/>
          <w:szCs w:val="22"/>
        </w:rPr>
        <w:t>r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>q</w:t>
      </w:r>
      <w:r>
        <w:rPr>
          <w:color w:val="292929"/>
          <w:spacing w:val="-5"/>
          <w:sz w:val="22"/>
          <w:szCs w:val="22"/>
        </w:rPr>
        <w:t>u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r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a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s</w:t>
      </w:r>
      <w:r>
        <w:rPr>
          <w:color w:val="292929"/>
          <w:spacing w:val="-4"/>
          <w:sz w:val="22"/>
          <w:szCs w:val="22"/>
        </w:rPr>
        <w:t>er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3"/>
          <w:sz w:val="22"/>
          <w:szCs w:val="22"/>
        </w:rPr>
        <w:t xml:space="preserve"> </w:t>
      </w:r>
      <w:r>
        <w:rPr>
          <w:color w:val="292929"/>
          <w:spacing w:val="-5"/>
          <w:sz w:val="22"/>
          <w:szCs w:val="22"/>
        </w:rPr>
        <w:t>o</w:t>
      </w:r>
      <w:r>
        <w:rPr>
          <w:color w:val="292929"/>
          <w:sz w:val="22"/>
          <w:szCs w:val="22"/>
        </w:rPr>
        <w:t>f c</w:t>
      </w:r>
      <w:r>
        <w:rPr>
          <w:color w:val="292929"/>
          <w:spacing w:val="-2"/>
          <w:sz w:val="22"/>
          <w:szCs w:val="22"/>
        </w:rPr>
        <w:t>arefu</w:t>
      </w:r>
      <w:r>
        <w:rPr>
          <w:color w:val="292929"/>
          <w:spacing w:val="-1"/>
          <w:sz w:val="22"/>
          <w:szCs w:val="22"/>
        </w:rPr>
        <w:t>l</w:t>
      </w:r>
      <w:r>
        <w:rPr>
          <w:color w:val="292929"/>
          <w:spacing w:val="1"/>
          <w:sz w:val="22"/>
          <w:szCs w:val="22"/>
        </w:rPr>
        <w:t>l</w:t>
      </w:r>
      <w:r>
        <w:rPr>
          <w:color w:val="292929"/>
          <w:sz w:val="22"/>
          <w:szCs w:val="22"/>
        </w:rPr>
        <w:t>y</w:t>
      </w:r>
      <w:r>
        <w:rPr>
          <w:color w:val="292929"/>
          <w:spacing w:val="-5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se</w:t>
      </w:r>
      <w:r>
        <w:rPr>
          <w:color w:val="292929"/>
          <w:sz w:val="22"/>
          <w:szCs w:val="22"/>
        </w:rPr>
        <w:t>q</w:t>
      </w:r>
      <w:r>
        <w:rPr>
          <w:color w:val="292929"/>
          <w:spacing w:val="-2"/>
          <w:sz w:val="22"/>
          <w:szCs w:val="22"/>
        </w:rPr>
        <w:t>u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>n</w:t>
      </w:r>
      <w:r>
        <w:rPr>
          <w:color w:val="292929"/>
          <w:spacing w:val="-4"/>
          <w:sz w:val="22"/>
          <w:szCs w:val="22"/>
        </w:rPr>
        <w:t>c</w:t>
      </w:r>
      <w:r>
        <w:rPr>
          <w:color w:val="292929"/>
          <w:sz w:val="22"/>
          <w:szCs w:val="22"/>
        </w:rPr>
        <w:t>ed</w:t>
      </w:r>
      <w:r>
        <w:rPr>
          <w:color w:val="292929"/>
          <w:spacing w:val="-5"/>
          <w:sz w:val="22"/>
          <w:szCs w:val="22"/>
        </w:rPr>
        <w:t xml:space="preserve"> 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pacing w:val="2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ho</w:t>
      </w:r>
      <w:r>
        <w:rPr>
          <w:color w:val="292929"/>
          <w:sz w:val="22"/>
          <w:szCs w:val="22"/>
        </w:rPr>
        <w:t>d</w:t>
      </w:r>
      <w:r>
        <w:rPr>
          <w:color w:val="292929"/>
          <w:spacing w:val="-2"/>
          <w:sz w:val="22"/>
          <w:szCs w:val="22"/>
        </w:rPr>
        <w:t xml:space="preserve"> ca</w:t>
      </w:r>
      <w:r>
        <w:rPr>
          <w:color w:val="292929"/>
          <w:spacing w:val="-1"/>
          <w:sz w:val="22"/>
          <w:szCs w:val="22"/>
        </w:rPr>
        <w:t>l</w:t>
      </w:r>
      <w:r>
        <w:rPr>
          <w:color w:val="292929"/>
          <w:spacing w:val="1"/>
          <w:sz w:val="22"/>
          <w:szCs w:val="22"/>
        </w:rPr>
        <w:t>l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2"/>
          <w:sz w:val="22"/>
          <w:szCs w:val="22"/>
        </w:rPr>
        <w:t xml:space="preserve"> </w:t>
      </w:r>
      <w:r>
        <w:rPr>
          <w:color w:val="292929"/>
          <w:spacing w:val="-5"/>
          <w:sz w:val="22"/>
          <w:szCs w:val="22"/>
        </w:rPr>
        <w:t>o</w:t>
      </w:r>
      <w:r>
        <w:rPr>
          <w:color w:val="292929"/>
          <w:sz w:val="22"/>
          <w:szCs w:val="22"/>
        </w:rPr>
        <w:t>f</w:t>
      </w:r>
      <w:r>
        <w:rPr>
          <w:color w:val="292929"/>
          <w:spacing w:val="-1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3"/>
          <w:sz w:val="22"/>
          <w:szCs w:val="22"/>
        </w:rPr>
        <w:t>w</w:t>
      </w:r>
      <w:r>
        <w:rPr>
          <w:color w:val="292929"/>
          <w:sz w:val="22"/>
          <w:szCs w:val="22"/>
        </w:rPr>
        <w:t>o</w:t>
      </w:r>
      <w:r>
        <w:rPr>
          <w:color w:val="292929"/>
          <w:spacing w:val="-2"/>
          <w:sz w:val="22"/>
          <w:szCs w:val="22"/>
        </w:rPr>
        <w:t xml:space="preserve"> </w:t>
      </w:r>
      <w:r>
        <w:rPr>
          <w:color w:val="292929"/>
          <w:spacing w:val="-5"/>
          <w:sz w:val="22"/>
          <w:szCs w:val="22"/>
        </w:rPr>
        <w:t>d</w:t>
      </w:r>
      <w:r>
        <w:rPr>
          <w:color w:val="292929"/>
          <w:spacing w:val="1"/>
          <w:sz w:val="22"/>
          <w:szCs w:val="22"/>
        </w:rPr>
        <w:t>i</w:t>
      </w:r>
      <w:r>
        <w:rPr>
          <w:color w:val="292929"/>
          <w:spacing w:val="-2"/>
          <w:sz w:val="22"/>
          <w:szCs w:val="22"/>
        </w:rPr>
        <w:t>f</w:t>
      </w:r>
      <w:r>
        <w:rPr>
          <w:color w:val="292929"/>
          <w:spacing w:val="1"/>
          <w:sz w:val="22"/>
          <w:szCs w:val="22"/>
        </w:rPr>
        <w:t>f</w:t>
      </w:r>
      <w:r>
        <w:rPr>
          <w:color w:val="292929"/>
          <w:spacing w:val="-4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>ren</w:t>
      </w:r>
      <w:r>
        <w:rPr>
          <w:color w:val="292929"/>
          <w:sz w:val="22"/>
          <w:szCs w:val="22"/>
        </w:rPr>
        <w:t>t</w:t>
      </w:r>
      <w:r>
        <w:rPr>
          <w:color w:val="292929"/>
          <w:spacing w:val="-4"/>
          <w:sz w:val="22"/>
          <w:szCs w:val="22"/>
        </w:rPr>
        <w:t xml:space="preserve"> </w:t>
      </w:r>
      <w:r>
        <w:rPr>
          <w:color w:val="292929"/>
          <w:spacing w:val="1"/>
          <w:sz w:val="22"/>
          <w:szCs w:val="22"/>
        </w:rPr>
        <w:t>s</w:t>
      </w:r>
      <w:r>
        <w:rPr>
          <w:color w:val="292929"/>
          <w:spacing w:val="-2"/>
          <w:sz w:val="22"/>
          <w:szCs w:val="22"/>
        </w:rPr>
        <w:t>ub</w:t>
      </w:r>
      <w:r>
        <w:rPr>
          <w:color w:val="292929"/>
          <w:spacing w:val="1"/>
          <w:sz w:val="22"/>
          <w:szCs w:val="22"/>
        </w:rPr>
        <w:t>s</w:t>
      </w:r>
      <w:r>
        <w:rPr>
          <w:color w:val="292929"/>
          <w:spacing w:val="-5"/>
          <w:sz w:val="22"/>
          <w:szCs w:val="22"/>
        </w:rPr>
        <w:t>y</w:t>
      </w:r>
      <w:r>
        <w:rPr>
          <w:color w:val="292929"/>
          <w:spacing w:val="-2"/>
          <w:sz w:val="22"/>
          <w:szCs w:val="22"/>
        </w:rPr>
        <w:t>s</w:t>
      </w:r>
      <w:r>
        <w:rPr>
          <w:color w:val="292929"/>
          <w:spacing w:val="1"/>
          <w:sz w:val="22"/>
          <w:szCs w:val="22"/>
        </w:rPr>
        <w:t>t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pacing w:val="-4"/>
          <w:sz w:val="22"/>
          <w:szCs w:val="22"/>
        </w:rPr>
        <w:t>m</w:t>
      </w:r>
      <w:r>
        <w:rPr>
          <w:color w:val="292929"/>
          <w:sz w:val="22"/>
          <w:szCs w:val="22"/>
        </w:rPr>
        <w:t>s</w:t>
      </w:r>
      <w:r>
        <w:rPr>
          <w:color w:val="292929"/>
          <w:spacing w:val="-4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(</w:t>
      </w:r>
      <w:r>
        <w:rPr>
          <w:color w:val="292929"/>
          <w:sz w:val="22"/>
          <w:szCs w:val="22"/>
        </w:rPr>
        <w:t>W</w:t>
      </w:r>
      <w:r>
        <w:rPr>
          <w:color w:val="292929"/>
          <w:spacing w:val="-2"/>
          <w:sz w:val="22"/>
          <w:szCs w:val="22"/>
        </w:rPr>
        <w:t>a</w:t>
      </w:r>
      <w:r>
        <w:rPr>
          <w:color w:val="292929"/>
          <w:spacing w:val="-1"/>
          <w:sz w:val="22"/>
          <w:szCs w:val="22"/>
        </w:rPr>
        <w:t>it</w:t>
      </w:r>
      <w:r>
        <w:rPr>
          <w:color w:val="292929"/>
          <w:spacing w:val="-2"/>
          <w:sz w:val="22"/>
          <w:szCs w:val="22"/>
        </w:rPr>
        <w:t>e</w:t>
      </w:r>
      <w:r>
        <w:rPr>
          <w:color w:val="292929"/>
          <w:sz w:val="22"/>
          <w:szCs w:val="22"/>
        </w:rPr>
        <w:t>r</w:t>
      </w:r>
      <w:r>
        <w:rPr>
          <w:color w:val="292929"/>
          <w:spacing w:val="-1"/>
          <w:sz w:val="22"/>
          <w:szCs w:val="22"/>
        </w:rPr>
        <w:t xml:space="preserve"> </w:t>
      </w:r>
      <w:r>
        <w:rPr>
          <w:color w:val="292929"/>
          <w:spacing w:val="-2"/>
          <w:sz w:val="22"/>
          <w:szCs w:val="22"/>
        </w:rPr>
        <w:t>a</w:t>
      </w:r>
      <w:r>
        <w:rPr>
          <w:color w:val="292929"/>
          <w:sz w:val="22"/>
          <w:szCs w:val="22"/>
        </w:rPr>
        <w:t>nd</w:t>
      </w:r>
      <w:r>
        <w:rPr>
          <w:color w:val="292929"/>
          <w:spacing w:val="-5"/>
          <w:sz w:val="22"/>
          <w:szCs w:val="22"/>
        </w:rPr>
        <w:t xml:space="preserve"> </w:t>
      </w:r>
      <w:r>
        <w:rPr>
          <w:color w:val="292929"/>
          <w:spacing w:val="-3"/>
          <w:sz w:val="22"/>
          <w:szCs w:val="22"/>
        </w:rPr>
        <w:t>K</w:t>
      </w:r>
      <w:r>
        <w:rPr>
          <w:color w:val="292929"/>
          <w:spacing w:val="-1"/>
          <w:sz w:val="22"/>
          <w:szCs w:val="22"/>
        </w:rPr>
        <w:t>it</w:t>
      </w:r>
      <w:r>
        <w:rPr>
          <w:color w:val="292929"/>
          <w:sz w:val="22"/>
          <w:szCs w:val="22"/>
        </w:rPr>
        <w:t>c</w:t>
      </w:r>
      <w:r>
        <w:rPr>
          <w:color w:val="292929"/>
          <w:spacing w:val="-2"/>
          <w:sz w:val="22"/>
          <w:szCs w:val="22"/>
        </w:rPr>
        <w:t>h</w:t>
      </w:r>
      <w:r>
        <w:rPr>
          <w:color w:val="292929"/>
          <w:sz w:val="22"/>
          <w:szCs w:val="22"/>
        </w:rPr>
        <w:t>e</w:t>
      </w:r>
      <w:r>
        <w:rPr>
          <w:color w:val="292929"/>
          <w:spacing w:val="-2"/>
          <w:sz w:val="22"/>
          <w:szCs w:val="22"/>
        </w:rPr>
        <w:t>n)</w:t>
      </w:r>
      <w:r>
        <w:rPr>
          <w:color w:val="292929"/>
          <w:sz w:val="22"/>
          <w:szCs w:val="22"/>
        </w:rPr>
        <w:t>.</w:t>
      </w:r>
    </w:p>
    <w:p w:rsidR="00D142A9" w:rsidRDefault="00657550">
      <w:pPr>
        <w:tabs>
          <w:tab w:val="left" w:pos="560"/>
        </w:tabs>
        <w:spacing w:before="71"/>
        <w:ind w:left="552" w:right="68" w:hanging="360"/>
        <w:jc w:val="both"/>
        <w:rPr>
          <w:sz w:val="22"/>
          <w:szCs w:val="22"/>
        </w:rPr>
      </w:pPr>
      <w:r>
        <w:lastRenderedPageBreak/>
        <w:pict>
          <v:group id="_x0000_s1044" style="position:absolute;left:0;text-align:left;margin-left:64.75pt;margin-top:663.55pt;width:492.05pt;height:77.95pt;z-index:-251652096;mso-position-horizontal-relative:page;mso-position-vertical-relative:page" coordorigin="1295,13271" coordsize="9841,1559">
            <v:shape id="_x0000_s1046" style="position:absolute;left:1305;top:13353;width:9821;height:1467" coordorigin="1305,13353" coordsize="9821,1467" path="m1305,14820r9821,l11126,13353r-9821,l1305,14820xe" filled="f" strokeweight="1pt">
              <v:path arrowok="t"/>
            </v:shape>
            <v:shape id="_x0000_s1045" style="position:absolute;left:2986;top:13281;width:2163;height:199" coordorigin="2986,13281" coordsize="2163,199" path="m2986,13480r2163,l5149,13281r-2163,l2986,13480xe" fillcolor="#d2d2d2" stroked="f">
              <v:path arrowok="t"/>
            </v:shape>
            <w10:wrap anchorx="page" anchory="page"/>
          </v:group>
        </w:pict>
      </w:r>
      <w:r>
        <w:pict>
          <v:group id="_x0000_s1042" style="position:absolute;left:0;text-align:left;margin-left:65.95pt;margin-top:507.35pt;width:434pt;height:133.1pt;z-index:-251653120;mso-position-horizontal-relative:page;mso-position-vertical-relative:page" coordorigin="1319,10147" coordsize="8680,2662">
            <v:shape id="_x0000_s1043" style="position:absolute;left:1319;top:10147;width:8680;height:2662" coordorigin="1319,10147" coordsize="8680,2662" path="m1319,12809r8680,l9999,10147r-8680,l1319,12809xe" filled="f" strokeweight="1pt">
              <v:path arrowok="t"/>
            </v:shape>
            <w10:wrap anchorx="page" anchory="page"/>
          </v:group>
        </w:pict>
      </w:r>
      <w:r w:rsidR="00E76F92">
        <w:rPr>
          <w:color w:val="292929"/>
          <w:sz w:val="22"/>
          <w:szCs w:val="22"/>
        </w:rPr>
        <w:t>3.</w:t>
      </w:r>
      <w:r w:rsidR="00E76F92">
        <w:rPr>
          <w:color w:val="292929"/>
          <w:sz w:val="22"/>
          <w:szCs w:val="22"/>
        </w:rPr>
        <w:tab/>
      </w:r>
      <w:r w:rsidR="00E76F92">
        <w:rPr>
          <w:color w:val="292929"/>
          <w:sz w:val="22"/>
          <w:szCs w:val="22"/>
        </w:rPr>
        <w:tab/>
      </w:r>
      <w:r w:rsidR="00E76F92">
        <w:rPr>
          <w:b/>
          <w:color w:val="292929"/>
          <w:sz w:val="22"/>
          <w:szCs w:val="22"/>
        </w:rPr>
        <w:t>Su</w:t>
      </w:r>
      <w:r w:rsidR="00E76F92">
        <w:rPr>
          <w:b/>
          <w:color w:val="292929"/>
          <w:spacing w:val="-3"/>
          <w:sz w:val="22"/>
          <w:szCs w:val="22"/>
        </w:rPr>
        <w:t>b</w:t>
      </w:r>
      <w:r w:rsidR="00E76F92">
        <w:rPr>
          <w:b/>
          <w:color w:val="292929"/>
          <w:spacing w:val="-2"/>
          <w:sz w:val="22"/>
          <w:szCs w:val="22"/>
        </w:rPr>
        <w:t>s</w:t>
      </w:r>
      <w:r w:rsidR="00E76F92">
        <w:rPr>
          <w:b/>
          <w:color w:val="292929"/>
          <w:sz w:val="22"/>
          <w:szCs w:val="22"/>
        </w:rPr>
        <w:t>y</w:t>
      </w:r>
      <w:r w:rsidR="00E76F92">
        <w:rPr>
          <w:b/>
          <w:color w:val="292929"/>
          <w:spacing w:val="-2"/>
          <w:sz w:val="22"/>
          <w:szCs w:val="22"/>
        </w:rPr>
        <w:t>st</w:t>
      </w:r>
      <w:r w:rsidR="00E76F92">
        <w:rPr>
          <w:b/>
          <w:color w:val="292929"/>
          <w:spacing w:val="-4"/>
          <w:sz w:val="22"/>
          <w:szCs w:val="22"/>
        </w:rPr>
        <w:t>e</w:t>
      </w:r>
      <w:r w:rsidR="00E76F92">
        <w:rPr>
          <w:b/>
          <w:color w:val="292929"/>
          <w:spacing w:val="-2"/>
          <w:sz w:val="22"/>
          <w:szCs w:val="22"/>
        </w:rPr>
        <w:t>ms</w:t>
      </w:r>
      <w:r w:rsidR="00E76F92">
        <w:rPr>
          <w:b/>
          <w:color w:val="292929"/>
          <w:sz w:val="22"/>
          <w:szCs w:val="22"/>
        </w:rPr>
        <w:t>:</w:t>
      </w:r>
      <w:r w:rsidR="00E76F92">
        <w:rPr>
          <w:b/>
          <w:color w:val="292929"/>
          <w:spacing w:val="1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s</w:t>
      </w:r>
      <w:r w:rsidR="00E76F92">
        <w:rPr>
          <w:color w:val="292929"/>
          <w:spacing w:val="-2"/>
          <w:sz w:val="22"/>
          <w:szCs w:val="22"/>
        </w:rPr>
        <w:t>ubs</w:t>
      </w:r>
      <w:r w:rsidR="00E76F92">
        <w:rPr>
          <w:color w:val="292929"/>
          <w:spacing w:val="-5"/>
          <w:sz w:val="22"/>
          <w:szCs w:val="22"/>
        </w:rPr>
        <w:t>y</w:t>
      </w:r>
      <w:r w:rsidR="00E76F92">
        <w:rPr>
          <w:color w:val="292929"/>
          <w:spacing w:val="-1"/>
          <w:sz w:val="22"/>
          <w:szCs w:val="22"/>
        </w:rPr>
        <w:t>s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6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a</w:t>
      </w:r>
      <w:r w:rsidR="00E76F92">
        <w:rPr>
          <w:color w:val="292929"/>
          <w:spacing w:val="1"/>
          <w:sz w:val="22"/>
          <w:szCs w:val="22"/>
        </w:rPr>
        <w:t>r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d</w:t>
      </w:r>
      <w:r w:rsidR="00E76F92">
        <w:rPr>
          <w:color w:val="292929"/>
          <w:spacing w:val="-2"/>
          <w:sz w:val="22"/>
          <w:szCs w:val="22"/>
        </w:rPr>
        <w:t>de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f</w:t>
      </w:r>
      <w:r w:rsidR="00E76F92">
        <w:rPr>
          <w:color w:val="292929"/>
          <w:spacing w:val="1"/>
          <w:sz w:val="22"/>
          <w:szCs w:val="22"/>
        </w:rPr>
        <w:t>r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m</w:t>
      </w:r>
      <w:r w:rsidR="00E76F92">
        <w:rPr>
          <w:color w:val="292929"/>
          <w:spacing w:val="-13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c</w:t>
      </w:r>
      <w:r w:rsidR="00E76F92">
        <w:rPr>
          <w:color w:val="292929"/>
          <w:spacing w:val="-1"/>
          <w:sz w:val="22"/>
          <w:szCs w:val="22"/>
        </w:rPr>
        <w:t>l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2"/>
          <w:sz w:val="22"/>
          <w:szCs w:val="22"/>
        </w:rPr>
        <w:t>en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.</w:t>
      </w:r>
      <w:r w:rsidR="00E76F92">
        <w:rPr>
          <w:color w:val="292929"/>
          <w:spacing w:val="-9"/>
          <w:sz w:val="22"/>
          <w:szCs w:val="22"/>
        </w:rPr>
        <w:t xml:space="preserve"> </w:t>
      </w:r>
      <w:r w:rsidR="00E76F92">
        <w:rPr>
          <w:color w:val="292929"/>
          <w:spacing w:val="2"/>
          <w:sz w:val="22"/>
          <w:szCs w:val="22"/>
        </w:rPr>
        <w:t>T</w:t>
      </w:r>
      <w:r w:rsidR="00E76F92">
        <w:rPr>
          <w:color w:val="292929"/>
          <w:spacing w:val="-5"/>
          <w:sz w:val="22"/>
          <w:szCs w:val="22"/>
        </w:rPr>
        <w:t>h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y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2"/>
          <w:sz w:val="22"/>
          <w:szCs w:val="22"/>
        </w:rPr>
        <w:t>gh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a</w:t>
      </w:r>
      <w:r w:rsidR="00E76F92">
        <w:rPr>
          <w:color w:val="292929"/>
          <w:spacing w:val="-1"/>
          <w:sz w:val="22"/>
          <w:szCs w:val="22"/>
        </w:rPr>
        <w:t>l</w:t>
      </w:r>
      <w:r w:rsidR="00E76F92">
        <w:rPr>
          <w:color w:val="292929"/>
          <w:spacing w:val="1"/>
          <w:sz w:val="22"/>
          <w:szCs w:val="22"/>
        </w:rPr>
        <w:t>s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b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no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a</w:t>
      </w:r>
      <w:r w:rsidR="00E76F92">
        <w:rPr>
          <w:color w:val="292929"/>
          <w:sz w:val="22"/>
          <w:szCs w:val="22"/>
        </w:rPr>
        <w:t>c</w:t>
      </w:r>
      <w:r w:rsidR="00E76F92">
        <w:rPr>
          <w:color w:val="292929"/>
          <w:spacing w:val="-2"/>
          <w:sz w:val="22"/>
          <w:szCs w:val="22"/>
        </w:rPr>
        <w:t>c</w:t>
      </w:r>
      <w:r w:rsidR="00E76F92">
        <w:rPr>
          <w:color w:val="292929"/>
          <w:spacing w:val="-4"/>
          <w:sz w:val="22"/>
          <w:szCs w:val="22"/>
        </w:rPr>
        <w:t>e</w:t>
      </w:r>
      <w:r w:rsidR="00E76F92">
        <w:rPr>
          <w:color w:val="292929"/>
          <w:spacing w:val="-2"/>
          <w:sz w:val="22"/>
          <w:szCs w:val="22"/>
        </w:rPr>
        <w:t>s</w:t>
      </w:r>
      <w:r w:rsidR="00E76F92">
        <w:rPr>
          <w:color w:val="292929"/>
          <w:spacing w:val="-1"/>
          <w:sz w:val="22"/>
          <w:szCs w:val="22"/>
        </w:rPr>
        <w:t>s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5"/>
          <w:sz w:val="22"/>
          <w:szCs w:val="22"/>
        </w:rPr>
        <w:t>b</w:t>
      </w:r>
      <w:r w:rsidR="00E76F92">
        <w:rPr>
          <w:color w:val="292929"/>
          <w:spacing w:val="1"/>
          <w:sz w:val="22"/>
          <w:szCs w:val="22"/>
        </w:rPr>
        <w:t>l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9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4"/>
          <w:sz w:val="22"/>
          <w:szCs w:val="22"/>
        </w:rPr>
        <w:t>c</w:t>
      </w:r>
      <w:r w:rsidR="00E76F92">
        <w:rPr>
          <w:color w:val="292929"/>
          <w:spacing w:val="-1"/>
          <w:sz w:val="22"/>
          <w:szCs w:val="22"/>
        </w:rPr>
        <w:t>l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5"/>
          <w:sz w:val="22"/>
          <w:szCs w:val="22"/>
        </w:rPr>
        <w:t>n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.</w:t>
      </w:r>
      <w:r w:rsidR="00E76F92">
        <w:rPr>
          <w:color w:val="292929"/>
          <w:spacing w:val="-9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 xml:space="preserve">e </w:t>
      </w:r>
      <w:r w:rsidR="00E76F92">
        <w:rPr>
          <w:color w:val="292929"/>
          <w:spacing w:val="-2"/>
          <w:sz w:val="22"/>
          <w:szCs w:val="22"/>
        </w:rPr>
        <w:t>c</w:t>
      </w:r>
      <w:r w:rsidR="00E76F92">
        <w:rPr>
          <w:color w:val="292929"/>
          <w:spacing w:val="1"/>
          <w:sz w:val="22"/>
          <w:szCs w:val="22"/>
        </w:rPr>
        <w:t>li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pacing w:val="-5"/>
          <w:sz w:val="22"/>
          <w:szCs w:val="22"/>
        </w:rPr>
        <w:t>n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5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c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5"/>
          <w:sz w:val="22"/>
          <w:szCs w:val="22"/>
        </w:rPr>
        <w:t>n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5"/>
          <w:sz w:val="22"/>
          <w:szCs w:val="22"/>
        </w:rPr>
        <w:t xml:space="preserve"> </w:t>
      </w:r>
      <w:r w:rsidR="00E76F92">
        <w:rPr>
          <w:color w:val="292929"/>
          <w:spacing w:val="-4"/>
          <w:sz w:val="22"/>
          <w:szCs w:val="22"/>
        </w:rPr>
        <w:t>f</w:t>
      </w:r>
      <w:r w:rsidR="00E76F92">
        <w:rPr>
          <w:color w:val="292929"/>
          <w:spacing w:val="-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d</w:t>
      </w:r>
      <w:r w:rsidR="00E76F92">
        <w:rPr>
          <w:color w:val="292929"/>
          <w:spacing w:val="-5"/>
          <w:sz w:val="22"/>
          <w:szCs w:val="22"/>
        </w:rPr>
        <w:t>d</w:t>
      </w:r>
      <w:r w:rsidR="00E76F92">
        <w:rPr>
          <w:color w:val="292929"/>
          <w:spacing w:val="1"/>
          <w:sz w:val="22"/>
          <w:szCs w:val="22"/>
        </w:rPr>
        <w:t>l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6"/>
          <w:sz w:val="22"/>
          <w:szCs w:val="22"/>
        </w:rPr>
        <w:t>w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h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a</w:t>
      </w:r>
      <w:r w:rsidR="00E76F92">
        <w:rPr>
          <w:color w:val="292929"/>
          <w:spacing w:val="-5"/>
          <w:sz w:val="22"/>
          <w:szCs w:val="22"/>
        </w:rPr>
        <w:t>n</w:t>
      </w:r>
      <w:r w:rsidR="00E76F92">
        <w:rPr>
          <w:color w:val="292929"/>
          <w:sz w:val="22"/>
          <w:szCs w:val="22"/>
        </w:rPr>
        <w:t>y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f</w:t>
      </w:r>
      <w:r w:rsidR="00E76F92">
        <w:rPr>
          <w:color w:val="292929"/>
          <w:spacing w:val="2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s</w:t>
      </w:r>
      <w:r w:rsidR="00E76F92">
        <w:rPr>
          <w:color w:val="292929"/>
          <w:spacing w:val="-2"/>
          <w:sz w:val="22"/>
          <w:szCs w:val="22"/>
        </w:rPr>
        <w:t>u</w:t>
      </w:r>
      <w:r w:rsidR="00E76F92">
        <w:rPr>
          <w:color w:val="292929"/>
          <w:spacing w:val="-5"/>
          <w:sz w:val="22"/>
          <w:szCs w:val="22"/>
        </w:rPr>
        <w:t>b</w:t>
      </w:r>
      <w:r w:rsidR="00E76F92">
        <w:rPr>
          <w:color w:val="292929"/>
          <w:spacing w:val="1"/>
          <w:sz w:val="22"/>
          <w:szCs w:val="22"/>
        </w:rPr>
        <w:t>s</w:t>
      </w:r>
      <w:r w:rsidR="00E76F92">
        <w:rPr>
          <w:color w:val="292929"/>
          <w:spacing w:val="-5"/>
          <w:sz w:val="22"/>
          <w:szCs w:val="22"/>
        </w:rPr>
        <w:t>y</w:t>
      </w:r>
      <w:r w:rsidR="00E76F92">
        <w:rPr>
          <w:color w:val="292929"/>
          <w:spacing w:val="-2"/>
          <w:sz w:val="22"/>
          <w:szCs w:val="22"/>
        </w:rPr>
        <w:t>s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w</w:t>
      </w:r>
      <w:r w:rsidR="00E76F92">
        <w:rPr>
          <w:color w:val="292929"/>
          <w:spacing w:val="-2"/>
          <w:sz w:val="22"/>
          <w:szCs w:val="22"/>
        </w:rPr>
        <w:t>her</w:t>
      </w:r>
      <w:r w:rsidR="00E76F92">
        <w:rPr>
          <w:color w:val="292929"/>
          <w:sz w:val="22"/>
          <w:szCs w:val="22"/>
        </w:rPr>
        <w:t>e a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4"/>
          <w:sz w:val="22"/>
          <w:szCs w:val="22"/>
        </w:rPr>
        <w:t>s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pacing w:val="-2"/>
          <w:sz w:val="22"/>
          <w:szCs w:val="22"/>
        </w:rPr>
        <w:t>p</w:t>
      </w:r>
      <w:r w:rsidR="00E76F92">
        <w:rPr>
          <w:color w:val="292929"/>
          <w:spacing w:val="1"/>
          <w:sz w:val="22"/>
          <w:szCs w:val="22"/>
        </w:rPr>
        <w:t>l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c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2"/>
          <w:sz w:val="22"/>
          <w:szCs w:val="22"/>
        </w:rPr>
        <w:t>d</w:t>
      </w:r>
      <w:r w:rsidR="00E76F92">
        <w:rPr>
          <w:color w:val="292929"/>
          <w:spacing w:val="3"/>
          <w:sz w:val="22"/>
          <w:szCs w:val="22"/>
        </w:rPr>
        <w:t>e</w:t>
      </w:r>
      <w:r w:rsidR="00E76F92">
        <w:rPr>
          <w:color w:val="292929"/>
          <w:spacing w:val="-6"/>
          <w:sz w:val="22"/>
          <w:szCs w:val="22"/>
        </w:rPr>
        <w:t>-</w:t>
      </w:r>
      <w:r w:rsidR="00E76F92">
        <w:rPr>
          <w:color w:val="292929"/>
          <w:spacing w:val="-2"/>
          <w:sz w:val="22"/>
          <w:szCs w:val="22"/>
        </w:rPr>
        <w:t>ch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2"/>
          <w:sz w:val="22"/>
          <w:szCs w:val="22"/>
        </w:rPr>
        <w:t>n</w:t>
      </w:r>
      <w:r w:rsidR="00E76F92">
        <w:rPr>
          <w:color w:val="292929"/>
          <w:spacing w:val="-5"/>
          <w:sz w:val="22"/>
          <w:szCs w:val="22"/>
        </w:rPr>
        <w:t>g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z w:val="22"/>
          <w:szCs w:val="22"/>
        </w:rPr>
        <w:t>ay</w:t>
      </w:r>
      <w:r w:rsidR="00E76F92">
        <w:rPr>
          <w:color w:val="292929"/>
          <w:spacing w:val="1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p</w:t>
      </w:r>
      <w:r w:rsidR="00E76F92">
        <w:rPr>
          <w:color w:val="292929"/>
          <w:spacing w:val="-2"/>
          <w:sz w:val="22"/>
          <w:szCs w:val="22"/>
        </w:rPr>
        <w:t>rov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2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5"/>
          <w:sz w:val="22"/>
          <w:szCs w:val="22"/>
        </w:rPr>
        <w:t>b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f</w:t>
      </w:r>
      <w:r w:rsidR="00E76F92">
        <w:rPr>
          <w:color w:val="292929"/>
          <w:spacing w:val="-4"/>
          <w:sz w:val="22"/>
          <w:szCs w:val="22"/>
        </w:rPr>
        <w:t>a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4"/>
          <w:sz w:val="22"/>
          <w:szCs w:val="22"/>
        </w:rPr>
        <w:t>a</w:t>
      </w:r>
      <w:r w:rsidR="00E76F92">
        <w:rPr>
          <w:color w:val="292929"/>
          <w:sz w:val="22"/>
          <w:szCs w:val="22"/>
        </w:rPr>
        <w:t>l</w:t>
      </w:r>
      <w:r w:rsidR="00E76F92">
        <w:rPr>
          <w:color w:val="292929"/>
          <w:spacing w:val="5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r</w:t>
      </w:r>
      <w:r w:rsidR="00E76F92">
        <w:rPr>
          <w:color w:val="292929"/>
          <w:spacing w:val="2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5"/>
          <w:sz w:val="22"/>
          <w:szCs w:val="22"/>
        </w:rPr>
        <w:t>v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n b</w:t>
      </w:r>
      <w:r w:rsidR="00E76F92">
        <w:rPr>
          <w:color w:val="292929"/>
          <w:spacing w:val="-2"/>
          <w:sz w:val="22"/>
          <w:szCs w:val="22"/>
        </w:rPr>
        <w:t>rea</w:t>
      </w:r>
      <w:r w:rsidR="00E76F92">
        <w:rPr>
          <w:color w:val="292929"/>
          <w:sz w:val="22"/>
          <w:szCs w:val="22"/>
        </w:rPr>
        <w:t>k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h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r</w:t>
      </w:r>
      <w:r w:rsidR="00E76F92">
        <w:rPr>
          <w:color w:val="292929"/>
          <w:spacing w:val="-6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u</w:t>
      </w:r>
      <w:r w:rsidR="00E76F92">
        <w:rPr>
          <w:color w:val="292929"/>
          <w:spacing w:val="-2"/>
          <w:sz w:val="22"/>
          <w:szCs w:val="22"/>
        </w:rPr>
        <w:t>n</w:t>
      </w:r>
      <w:r w:rsidR="00E76F92">
        <w:rPr>
          <w:color w:val="292929"/>
          <w:spacing w:val="-5"/>
          <w:sz w:val="22"/>
          <w:szCs w:val="22"/>
        </w:rPr>
        <w:t>k</w:t>
      </w:r>
      <w:r w:rsidR="00E76F92">
        <w:rPr>
          <w:color w:val="292929"/>
          <w:sz w:val="22"/>
          <w:szCs w:val="22"/>
        </w:rPr>
        <w:t>no</w:t>
      </w:r>
      <w:r w:rsidR="00E76F92">
        <w:rPr>
          <w:color w:val="292929"/>
          <w:spacing w:val="-3"/>
          <w:sz w:val="22"/>
          <w:szCs w:val="22"/>
        </w:rPr>
        <w:t>w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5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pa</w:t>
      </w:r>
      <w:r w:rsidR="00E76F92">
        <w:rPr>
          <w:color w:val="292929"/>
          <w:spacing w:val="-1"/>
          <w:sz w:val="22"/>
          <w:szCs w:val="22"/>
        </w:rPr>
        <w:t>rt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6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of</w:t>
      </w:r>
      <w:r w:rsidR="00E76F92">
        <w:rPr>
          <w:color w:val="292929"/>
          <w:spacing w:val="-6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s</w:t>
      </w:r>
      <w:r w:rsidR="00E76F92">
        <w:rPr>
          <w:color w:val="292929"/>
          <w:spacing w:val="-5"/>
          <w:sz w:val="22"/>
          <w:szCs w:val="22"/>
        </w:rPr>
        <w:t>y</w:t>
      </w:r>
      <w:r w:rsidR="00E76F92">
        <w:rPr>
          <w:color w:val="292929"/>
          <w:spacing w:val="-2"/>
          <w:sz w:val="22"/>
          <w:szCs w:val="22"/>
        </w:rPr>
        <w:t>s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m</w:t>
      </w:r>
      <w:r w:rsidR="00E76F92">
        <w:rPr>
          <w:color w:val="292929"/>
          <w:spacing w:val="-8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it</w:t>
      </w:r>
      <w:r w:rsidR="00E76F92">
        <w:rPr>
          <w:color w:val="292929"/>
          <w:spacing w:val="-4"/>
          <w:sz w:val="22"/>
          <w:szCs w:val="22"/>
        </w:rPr>
        <w:t>s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pacing w:val="-1"/>
          <w:sz w:val="22"/>
          <w:szCs w:val="22"/>
        </w:rPr>
        <w:t>l</w:t>
      </w:r>
      <w:r w:rsidR="00E76F92">
        <w:rPr>
          <w:color w:val="292929"/>
          <w:spacing w:val="1"/>
          <w:sz w:val="22"/>
          <w:szCs w:val="22"/>
        </w:rPr>
        <w:t>f</w:t>
      </w:r>
      <w:r w:rsidR="00E76F92">
        <w:rPr>
          <w:color w:val="292929"/>
          <w:sz w:val="22"/>
          <w:szCs w:val="22"/>
        </w:rPr>
        <w:t>.</w:t>
      </w:r>
      <w:r w:rsidR="00E76F92">
        <w:rPr>
          <w:color w:val="292929"/>
          <w:spacing w:val="-2"/>
          <w:sz w:val="22"/>
          <w:szCs w:val="22"/>
        </w:rPr>
        <w:t xml:space="preserve"> </w:t>
      </w:r>
      <w:r w:rsidR="00E76F92">
        <w:rPr>
          <w:color w:val="292929"/>
          <w:spacing w:val="-9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6"/>
          <w:sz w:val="22"/>
          <w:szCs w:val="22"/>
        </w:rPr>
        <w:t xml:space="preserve"> </w:t>
      </w:r>
      <w:r w:rsidR="00E76F92">
        <w:rPr>
          <w:color w:val="292929"/>
          <w:spacing w:val="-4"/>
          <w:sz w:val="22"/>
          <w:szCs w:val="22"/>
        </w:rPr>
        <w:t>s</w:t>
      </w:r>
      <w:r w:rsidR="00E76F92">
        <w:rPr>
          <w:color w:val="292929"/>
          <w:sz w:val="22"/>
          <w:szCs w:val="22"/>
        </w:rPr>
        <w:t>c</w:t>
      </w:r>
      <w:r w:rsidR="00E76F92">
        <w:rPr>
          <w:color w:val="292929"/>
          <w:spacing w:val="-2"/>
          <w:sz w:val="22"/>
          <w:szCs w:val="22"/>
        </w:rPr>
        <w:t>enar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,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-3"/>
          <w:sz w:val="22"/>
          <w:szCs w:val="22"/>
        </w:rPr>
        <w:t>w</w:t>
      </w:r>
      <w:r w:rsidR="00E76F92">
        <w:rPr>
          <w:color w:val="292929"/>
          <w:spacing w:val="-4"/>
          <w:sz w:val="22"/>
          <w:szCs w:val="22"/>
        </w:rPr>
        <w:t>a</w:t>
      </w:r>
      <w:r w:rsidR="00E76F92">
        <w:rPr>
          <w:color w:val="292929"/>
          <w:spacing w:val="1"/>
          <w:sz w:val="22"/>
          <w:szCs w:val="22"/>
        </w:rPr>
        <w:t>it</w:t>
      </w:r>
      <w:r w:rsidR="00E76F92">
        <w:rPr>
          <w:color w:val="292929"/>
          <w:spacing w:val="-4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r</w:t>
      </w:r>
      <w:r w:rsidR="00E76F92">
        <w:rPr>
          <w:color w:val="292929"/>
          <w:spacing w:val="-6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a</w:t>
      </w:r>
      <w:r w:rsidR="00E76F92">
        <w:rPr>
          <w:color w:val="292929"/>
          <w:sz w:val="22"/>
          <w:szCs w:val="22"/>
        </w:rPr>
        <w:t>nd</w:t>
      </w:r>
      <w:r w:rsidR="00E76F92">
        <w:rPr>
          <w:color w:val="292929"/>
          <w:spacing w:val="-9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he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5"/>
          <w:sz w:val="22"/>
          <w:szCs w:val="22"/>
        </w:rPr>
        <w:t>k</w:t>
      </w:r>
      <w:r w:rsidR="00E76F92">
        <w:rPr>
          <w:color w:val="292929"/>
          <w:spacing w:val="-1"/>
          <w:sz w:val="22"/>
          <w:szCs w:val="22"/>
        </w:rPr>
        <w:t>i</w:t>
      </w:r>
      <w:r w:rsidR="00E76F92">
        <w:rPr>
          <w:color w:val="292929"/>
          <w:spacing w:val="1"/>
          <w:sz w:val="22"/>
          <w:szCs w:val="22"/>
        </w:rPr>
        <w:t>tc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pacing w:val="-4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5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5"/>
          <w:sz w:val="22"/>
          <w:szCs w:val="22"/>
        </w:rPr>
        <w:t>v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5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d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5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ser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2"/>
          <w:sz w:val="22"/>
          <w:szCs w:val="22"/>
        </w:rPr>
        <w:t xml:space="preserve">es </w:t>
      </w:r>
      <w:r w:rsidR="00E76F92">
        <w:rPr>
          <w:color w:val="292929"/>
          <w:sz w:val="22"/>
          <w:szCs w:val="22"/>
        </w:rPr>
        <w:t>of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2"/>
          <w:sz w:val="22"/>
          <w:szCs w:val="22"/>
        </w:rPr>
        <w:t>s</w:t>
      </w:r>
      <w:r w:rsidR="00E76F92">
        <w:rPr>
          <w:color w:val="292929"/>
          <w:spacing w:val="-5"/>
          <w:sz w:val="22"/>
          <w:szCs w:val="22"/>
        </w:rPr>
        <w:t>k</w:t>
      </w:r>
      <w:r w:rsidR="00E76F92">
        <w:rPr>
          <w:color w:val="292929"/>
          <w:spacing w:val="1"/>
          <w:sz w:val="22"/>
          <w:szCs w:val="22"/>
        </w:rPr>
        <w:t>s</w:t>
      </w:r>
      <w:r w:rsidR="00E76F92">
        <w:rPr>
          <w:color w:val="292929"/>
          <w:sz w:val="22"/>
          <w:szCs w:val="22"/>
        </w:rPr>
        <w:t>.</w:t>
      </w:r>
      <w:r w:rsidR="00E76F92">
        <w:rPr>
          <w:color w:val="292929"/>
          <w:spacing w:val="-2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3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s</w:t>
      </w:r>
      <w:r w:rsidR="00E76F92">
        <w:rPr>
          <w:color w:val="292929"/>
          <w:sz w:val="22"/>
          <w:szCs w:val="22"/>
        </w:rPr>
        <w:t>u</w:t>
      </w:r>
      <w:r w:rsidR="00E76F92">
        <w:rPr>
          <w:color w:val="292929"/>
          <w:spacing w:val="-2"/>
          <w:sz w:val="22"/>
          <w:szCs w:val="22"/>
        </w:rPr>
        <w:t>bsys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z w:val="22"/>
          <w:szCs w:val="22"/>
        </w:rPr>
        <w:t>’</w:t>
      </w:r>
      <w:r w:rsidR="00E76F92">
        <w:rPr>
          <w:color w:val="292929"/>
          <w:spacing w:val="-1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3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a</w:t>
      </w:r>
      <w:r w:rsidR="00E76F92">
        <w:rPr>
          <w:color w:val="292929"/>
          <w:spacing w:val="-4"/>
          <w:sz w:val="22"/>
          <w:szCs w:val="22"/>
        </w:rPr>
        <w:t>s</w:t>
      </w:r>
      <w:r w:rsidR="00E76F92">
        <w:rPr>
          <w:color w:val="292929"/>
          <w:sz w:val="22"/>
          <w:szCs w:val="22"/>
        </w:rPr>
        <w:t>k</w:t>
      </w:r>
      <w:r w:rsidR="00E76F92">
        <w:rPr>
          <w:color w:val="292929"/>
          <w:spacing w:val="-5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2"/>
          <w:sz w:val="22"/>
          <w:szCs w:val="22"/>
        </w:rPr>
        <w:t xml:space="preserve"> so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pacing w:val="1"/>
          <w:sz w:val="22"/>
          <w:szCs w:val="22"/>
        </w:rPr>
        <w:t>ti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2"/>
          <w:sz w:val="22"/>
          <w:szCs w:val="22"/>
        </w:rPr>
        <w:t xml:space="preserve"> d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2"/>
          <w:sz w:val="22"/>
          <w:szCs w:val="22"/>
        </w:rPr>
        <w:t>pe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2"/>
          <w:sz w:val="22"/>
          <w:szCs w:val="22"/>
        </w:rPr>
        <w:t>d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5"/>
          <w:sz w:val="22"/>
          <w:szCs w:val="22"/>
        </w:rPr>
        <w:t>n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2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he</w:t>
      </w:r>
      <w:r w:rsidR="00E76F92">
        <w:rPr>
          <w:color w:val="292929"/>
          <w:spacing w:val="-7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2"/>
          <w:sz w:val="22"/>
          <w:szCs w:val="22"/>
        </w:rPr>
        <w:t>no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her</w:t>
      </w:r>
      <w:r w:rsidR="00E76F92">
        <w:rPr>
          <w:color w:val="292929"/>
          <w:spacing w:val="1"/>
          <w:sz w:val="22"/>
          <w:szCs w:val="22"/>
        </w:rPr>
        <w:t>’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6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1"/>
          <w:sz w:val="22"/>
          <w:szCs w:val="22"/>
        </w:rPr>
        <w:t>s</w:t>
      </w:r>
      <w:r w:rsidR="00E76F92">
        <w:rPr>
          <w:color w:val="292929"/>
          <w:spacing w:val="-2"/>
          <w:sz w:val="22"/>
          <w:szCs w:val="22"/>
        </w:rPr>
        <w:t>k.</w:t>
      </w:r>
    </w:p>
    <w:p w:rsidR="00D142A9" w:rsidRDefault="00D142A9">
      <w:pPr>
        <w:spacing w:line="260" w:lineRule="exact"/>
        <w:rPr>
          <w:sz w:val="26"/>
          <w:szCs w:val="26"/>
        </w:rPr>
      </w:pPr>
    </w:p>
    <w:p w:rsidR="00D142A9" w:rsidRDefault="00657550">
      <w:pPr>
        <w:spacing w:line="240" w:lineRule="exact"/>
        <w:ind w:left="552" w:right="131" w:hanging="360"/>
        <w:jc w:val="both"/>
        <w:rPr>
          <w:sz w:val="22"/>
          <w:szCs w:val="22"/>
        </w:rPr>
      </w:pPr>
      <w:r>
        <w:pict>
          <v:group id="_x0000_s1039" style="position:absolute;left:0;text-align:left;margin-left:161.9pt;margin-top:30pt;width:325.25pt;height:287.45pt;z-index:-251654144;mso-position-horizontal-relative:page" coordorigin="3238,600" coordsize="6505,5749">
            <v:shape id="_x0000_s1041" type="#_x0000_t75" style="position:absolute;left:3253;top:614;width:6475;height:5719">
              <v:imagedata r:id="rId14" o:title=""/>
            </v:shape>
            <v:shape id="_x0000_s1040" style="position:absolute;left:3245;top:607;width:6490;height:5734" coordorigin="3245,607" coordsize="6490,5734" path="m3245,6341r6490,l9735,607r-6490,l3245,6341xe" filled="f" strokecolor="#4470c4">
              <v:path arrowok="t"/>
            </v:shape>
            <w10:wrap anchorx="page"/>
          </v:group>
        </w:pict>
      </w:r>
      <w:r w:rsidR="00E76F92">
        <w:rPr>
          <w:color w:val="292929"/>
          <w:sz w:val="22"/>
          <w:szCs w:val="22"/>
        </w:rPr>
        <w:t xml:space="preserve">4.  </w:t>
      </w:r>
      <w:r w:rsidR="00E76F92">
        <w:rPr>
          <w:color w:val="292929"/>
          <w:spacing w:val="22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F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r</w:t>
      </w:r>
      <w:r w:rsidR="00E76F92">
        <w:rPr>
          <w:color w:val="292929"/>
          <w:spacing w:val="6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exa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pacing w:val="-2"/>
          <w:sz w:val="22"/>
          <w:szCs w:val="22"/>
        </w:rPr>
        <w:t>p</w:t>
      </w:r>
      <w:r w:rsidR="00E76F92">
        <w:rPr>
          <w:color w:val="292929"/>
          <w:spacing w:val="1"/>
          <w:sz w:val="22"/>
          <w:szCs w:val="22"/>
        </w:rPr>
        <w:t>l</w:t>
      </w:r>
      <w:r w:rsidR="00E76F92">
        <w:rPr>
          <w:color w:val="292929"/>
          <w:sz w:val="22"/>
          <w:szCs w:val="22"/>
        </w:rPr>
        <w:t xml:space="preserve">e,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he</w:t>
      </w:r>
      <w:r w:rsidR="00E76F92">
        <w:rPr>
          <w:color w:val="292929"/>
          <w:spacing w:val="3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k</w:t>
      </w:r>
      <w:r w:rsidR="00E76F92">
        <w:rPr>
          <w:color w:val="292929"/>
          <w:spacing w:val="-1"/>
          <w:sz w:val="22"/>
          <w:szCs w:val="22"/>
        </w:rPr>
        <w:t>i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ch</w:t>
      </w:r>
      <w:r w:rsidR="00E76F92">
        <w:rPr>
          <w:color w:val="292929"/>
          <w:spacing w:val="-4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5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c</w:t>
      </w:r>
      <w:r w:rsidR="00E76F92">
        <w:rPr>
          <w:color w:val="292929"/>
          <w:sz w:val="22"/>
          <w:szCs w:val="22"/>
        </w:rPr>
        <w:t>a</w:t>
      </w:r>
      <w:r w:rsidR="00E76F92">
        <w:rPr>
          <w:color w:val="292929"/>
          <w:spacing w:val="-2"/>
          <w:sz w:val="22"/>
          <w:szCs w:val="22"/>
        </w:rPr>
        <w:t>n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p</w:t>
      </w:r>
      <w:r w:rsidR="00E76F92">
        <w:rPr>
          <w:color w:val="292929"/>
          <w:spacing w:val="1"/>
          <w:sz w:val="22"/>
          <w:szCs w:val="22"/>
        </w:rPr>
        <w:t>r</w:t>
      </w:r>
      <w:r w:rsidR="00E76F92">
        <w:rPr>
          <w:color w:val="292929"/>
          <w:spacing w:val="-2"/>
          <w:sz w:val="22"/>
          <w:szCs w:val="22"/>
        </w:rPr>
        <w:t>epar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3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3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f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 xml:space="preserve">od </w:t>
      </w:r>
      <w:r w:rsidR="00E76F92">
        <w:rPr>
          <w:color w:val="292929"/>
          <w:spacing w:val="-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f</w:t>
      </w:r>
      <w:r w:rsidR="00E76F92">
        <w:rPr>
          <w:color w:val="292929"/>
          <w:spacing w:val="6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3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w</w:t>
      </w:r>
      <w:r w:rsidR="00E76F92">
        <w:rPr>
          <w:color w:val="292929"/>
          <w:spacing w:val="-4"/>
          <w:sz w:val="22"/>
          <w:szCs w:val="22"/>
        </w:rPr>
        <w:t>a</w:t>
      </w:r>
      <w:r w:rsidR="00E76F92">
        <w:rPr>
          <w:color w:val="292929"/>
          <w:spacing w:val="-1"/>
          <w:sz w:val="22"/>
          <w:szCs w:val="22"/>
        </w:rPr>
        <w:t>i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r</w:t>
      </w:r>
      <w:r w:rsidR="00E76F92">
        <w:rPr>
          <w:color w:val="292929"/>
          <w:spacing w:val="6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d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2"/>
          <w:sz w:val="22"/>
          <w:szCs w:val="22"/>
        </w:rPr>
        <w:t>es</w:t>
      </w:r>
      <w:r w:rsidR="00E76F92">
        <w:rPr>
          <w:color w:val="292929"/>
          <w:spacing w:val="-5"/>
          <w:sz w:val="22"/>
          <w:szCs w:val="22"/>
        </w:rPr>
        <w:t>n</w:t>
      </w:r>
      <w:r w:rsidR="00E76F92">
        <w:rPr>
          <w:color w:val="292929"/>
          <w:spacing w:val="1"/>
          <w:sz w:val="22"/>
          <w:szCs w:val="22"/>
        </w:rPr>
        <w:t>’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br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pacing w:val="-2"/>
          <w:sz w:val="22"/>
          <w:szCs w:val="22"/>
        </w:rPr>
        <w:t>n</w:t>
      </w:r>
      <w:r w:rsidR="00E76F92">
        <w:rPr>
          <w:color w:val="292929"/>
          <w:sz w:val="22"/>
          <w:szCs w:val="22"/>
        </w:rPr>
        <w:t>g</w:t>
      </w:r>
      <w:r w:rsidR="00E76F92">
        <w:rPr>
          <w:color w:val="292929"/>
          <w:spacing w:val="3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6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pacing w:val="1"/>
          <w:sz w:val="22"/>
          <w:szCs w:val="22"/>
        </w:rPr>
        <w:t>r</w:t>
      </w:r>
      <w:r w:rsidR="00E76F92">
        <w:rPr>
          <w:color w:val="292929"/>
          <w:spacing w:val="-2"/>
          <w:sz w:val="22"/>
          <w:szCs w:val="22"/>
        </w:rPr>
        <w:t>d</w:t>
      </w:r>
      <w:r w:rsidR="00E76F92">
        <w:rPr>
          <w:color w:val="292929"/>
          <w:spacing w:val="-1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r</w:t>
      </w:r>
      <w:r w:rsidR="00E76F92">
        <w:rPr>
          <w:color w:val="292929"/>
          <w:spacing w:val="4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 xml:space="preserve">o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6"/>
          <w:sz w:val="22"/>
          <w:szCs w:val="22"/>
        </w:rPr>
        <w:t xml:space="preserve"> </w:t>
      </w:r>
      <w:r w:rsidR="00E76F92">
        <w:rPr>
          <w:color w:val="292929"/>
          <w:spacing w:val="-5"/>
          <w:sz w:val="22"/>
          <w:szCs w:val="22"/>
        </w:rPr>
        <w:t>k</w:t>
      </w:r>
      <w:r w:rsidR="00E76F92">
        <w:rPr>
          <w:color w:val="292929"/>
          <w:spacing w:val="-1"/>
          <w:sz w:val="22"/>
          <w:szCs w:val="22"/>
        </w:rPr>
        <w:t>i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c</w:t>
      </w:r>
      <w:r w:rsidR="00E76F92">
        <w:rPr>
          <w:color w:val="292929"/>
          <w:sz w:val="22"/>
          <w:szCs w:val="22"/>
        </w:rPr>
        <w:t>h</w:t>
      </w:r>
      <w:r w:rsidR="00E76F92">
        <w:rPr>
          <w:color w:val="292929"/>
          <w:spacing w:val="-4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n.</w:t>
      </w:r>
      <w:r w:rsidR="00E76F92">
        <w:rPr>
          <w:color w:val="292929"/>
          <w:spacing w:val="3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T</w:t>
      </w:r>
      <w:r w:rsidR="00E76F92">
        <w:rPr>
          <w:color w:val="292929"/>
          <w:spacing w:val="-5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 xml:space="preserve">e </w:t>
      </w:r>
      <w:r w:rsidR="00E76F92">
        <w:rPr>
          <w:color w:val="292929"/>
          <w:spacing w:val="-1"/>
          <w:sz w:val="22"/>
          <w:szCs w:val="22"/>
        </w:rPr>
        <w:t>w</w:t>
      </w:r>
      <w:r w:rsidR="00E76F92">
        <w:rPr>
          <w:color w:val="292929"/>
          <w:spacing w:val="-2"/>
          <w:sz w:val="22"/>
          <w:szCs w:val="22"/>
        </w:rPr>
        <w:t>a</w:t>
      </w:r>
      <w:r w:rsidR="00E76F92">
        <w:rPr>
          <w:color w:val="292929"/>
          <w:spacing w:val="-1"/>
          <w:sz w:val="22"/>
          <w:szCs w:val="22"/>
        </w:rPr>
        <w:t>it</w:t>
      </w:r>
      <w:r w:rsidR="00E76F92">
        <w:rPr>
          <w:color w:val="292929"/>
          <w:sz w:val="22"/>
          <w:szCs w:val="22"/>
        </w:rPr>
        <w:t>er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c</w:t>
      </w:r>
      <w:r w:rsidR="00E76F92">
        <w:rPr>
          <w:color w:val="292929"/>
          <w:spacing w:val="-2"/>
          <w:sz w:val="22"/>
          <w:szCs w:val="22"/>
        </w:rPr>
        <w:t>an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5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1"/>
          <w:sz w:val="22"/>
          <w:szCs w:val="22"/>
        </w:rPr>
        <w:t xml:space="preserve"> </w:t>
      </w:r>
      <w:r w:rsidR="00E76F92">
        <w:rPr>
          <w:color w:val="292929"/>
          <w:spacing w:val="-2"/>
          <w:sz w:val="22"/>
          <w:szCs w:val="22"/>
        </w:rPr>
        <w:t>s</w:t>
      </w:r>
      <w:r w:rsidR="00E76F92">
        <w:rPr>
          <w:color w:val="292929"/>
          <w:spacing w:val="-4"/>
          <w:sz w:val="22"/>
          <w:szCs w:val="22"/>
        </w:rPr>
        <w:t>e</w:t>
      </w:r>
      <w:r w:rsidR="00E76F92">
        <w:rPr>
          <w:color w:val="292929"/>
          <w:spacing w:val="-1"/>
          <w:sz w:val="22"/>
          <w:szCs w:val="22"/>
        </w:rPr>
        <w:t>r</w:t>
      </w:r>
      <w:r w:rsidR="00E76F92">
        <w:rPr>
          <w:color w:val="292929"/>
          <w:spacing w:val="-2"/>
          <w:sz w:val="22"/>
          <w:szCs w:val="22"/>
        </w:rPr>
        <w:t>v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pacing w:val="-2"/>
          <w:sz w:val="22"/>
          <w:szCs w:val="22"/>
        </w:rPr>
        <w:t>h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2"/>
          <w:sz w:val="22"/>
          <w:szCs w:val="22"/>
        </w:rPr>
        <w:t xml:space="preserve"> cu</w:t>
      </w:r>
      <w:r w:rsidR="00E76F92">
        <w:rPr>
          <w:color w:val="292929"/>
          <w:spacing w:val="-1"/>
          <w:sz w:val="22"/>
          <w:szCs w:val="22"/>
        </w:rPr>
        <w:t>st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4"/>
          <w:sz w:val="22"/>
          <w:szCs w:val="22"/>
        </w:rPr>
        <w:t>m</w:t>
      </w:r>
      <w:r w:rsidR="00E76F92">
        <w:rPr>
          <w:color w:val="292929"/>
          <w:spacing w:val="-2"/>
          <w:sz w:val="22"/>
          <w:szCs w:val="22"/>
        </w:rPr>
        <w:t>e</w:t>
      </w:r>
      <w:r w:rsidR="00E76F92">
        <w:rPr>
          <w:color w:val="292929"/>
          <w:sz w:val="22"/>
          <w:szCs w:val="22"/>
        </w:rPr>
        <w:t>r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f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t</w:t>
      </w:r>
      <w:r w:rsidR="00E76F92">
        <w:rPr>
          <w:color w:val="292929"/>
          <w:sz w:val="22"/>
          <w:szCs w:val="22"/>
        </w:rPr>
        <w:t>he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pacing w:val="1"/>
          <w:sz w:val="22"/>
          <w:szCs w:val="22"/>
        </w:rPr>
        <w:t>f</w:t>
      </w:r>
      <w:r w:rsidR="00E76F92">
        <w:rPr>
          <w:color w:val="292929"/>
          <w:spacing w:val="-2"/>
          <w:sz w:val="22"/>
          <w:szCs w:val="22"/>
        </w:rPr>
        <w:t>oo</w:t>
      </w:r>
      <w:r w:rsidR="00E76F92">
        <w:rPr>
          <w:color w:val="292929"/>
          <w:sz w:val="22"/>
          <w:szCs w:val="22"/>
        </w:rPr>
        <w:t>d</w:t>
      </w:r>
      <w:r w:rsidR="00E76F92">
        <w:rPr>
          <w:color w:val="292929"/>
          <w:spacing w:val="-5"/>
          <w:sz w:val="22"/>
          <w:szCs w:val="22"/>
        </w:rPr>
        <w:t xml:space="preserve"> </w:t>
      </w:r>
      <w:r w:rsidR="00E76F92">
        <w:rPr>
          <w:color w:val="292929"/>
          <w:spacing w:val="-1"/>
          <w:sz w:val="22"/>
          <w:szCs w:val="22"/>
        </w:rPr>
        <w:t>i</w:t>
      </w:r>
      <w:r w:rsidR="00E76F92">
        <w:rPr>
          <w:color w:val="292929"/>
          <w:sz w:val="22"/>
          <w:szCs w:val="22"/>
        </w:rPr>
        <w:t>s</w:t>
      </w:r>
      <w:r w:rsidR="00E76F92">
        <w:rPr>
          <w:color w:val="292929"/>
          <w:spacing w:val="-2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n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t</w:t>
      </w:r>
      <w:r w:rsidR="00E76F92">
        <w:rPr>
          <w:color w:val="292929"/>
          <w:spacing w:val="-4"/>
          <w:sz w:val="22"/>
          <w:szCs w:val="22"/>
        </w:rPr>
        <w:t xml:space="preserve"> </w:t>
      </w:r>
      <w:r w:rsidR="00E76F92">
        <w:rPr>
          <w:color w:val="292929"/>
          <w:sz w:val="22"/>
          <w:szCs w:val="22"/>
        </w:rPr>
        <w:t>c</w:t>
      </w:r>
      <w:r w:rsidR="00E76F92">
        <w:rPr>
          <w:color w:val="292929"/>
          <w:spacing w:val="-2"/>
          <w:sz w:val="22"/>
          <w:szCs w:val="22"/>
        </w:rPr>
        <w:t>o</w:t>
      </w:r>
      <w:r w:rsidR="00E76F92">
        <w:rPr>
          <w:color w:val="292929"/>
          <w:sz w:val="22"/>
          <w:szCs w:val="22"/>
        </w:rPr>
        <w:t>o</w:t>
      </w:r>
      <w:r w:rsidR="00E76F92">
        <w:rPr>
          <w:color w:val="292929"/>
          <w:spacing w:val="-4"/>
          <w:sz w:val="22"/>
          <w:szCs w:val="22"/>
        </w:rPr>
        <w:t>k</w:t>
      </w:r>
      <w:r w:rsidR="00E76F92">
        <w:rPr>
          <w:color w:val="292929"/>
          <w:sz w:val="22"/>
          <w:szCs w:val="22"/>
        </w:rPr>
        <w:t>e</w:t>
      </w:r>
      <w:r w:rsidR="00E76F92">
        <w:rPr>
          <w:color w:val="292929"/>
          <w:spacing w:val="-2"/>
          <w:sz w:val="22"/>
          <w:szCs w:val="22"/>
        </w:rPr>
        <w:t>d</w:t>
      </w:r>
      <w:r w:rsidR="00E76F92">
        <w:rPr>
          <w:color w:val="292929"/>
          <w:sz w:val="22"/>
          <w:szCs w:val="22"/>
        </w:rPr>
        <w:t>.</w:t>
      </w: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before="1" w:line="260" w:lineRule="exact"/>
        <w:rPr>
          <w:sz w:val="26"/>
          <w:szCs w:val="26"/>
        </w:rPr>
      </w:pPr>
    </w:p>
    <w:p w:rsidR="00D142A9" w:rsidRDefault="00E76F92">
      <w:pPr>
        <w:ind w:left="100"/>
        <w:rPr>
          <w:sz w:val="32"/>
          <w:szCs w:val="32"/>
        </w:rPr>
      </w:pPr>
      <w:r>
        <w:rPr>
          <w:b/>
          <w:i/>
          <w:spacing w:val="1"/>
          <w:sz w:val="32"/>
          <w:szCs w:val="32"/>
        </w:rPr>
        <w:t>C</w:t>
      </w:r>
      <w:r>
        <w:rPr>
          <w:b/>
          <w:i/>
          <w:spacing w:val="4"/>
          <w:sz w:val="32"/>
          <w:szCs w:val="32"/>
        </w:rPr>
        <w:t>o</w:t>
      </w:r>
      <w:r>
        <w:rPr>
          <w:b/>
          <w:i/>
          <w:spacing w:val="1"/>
          <w:sz w:val="32"/>
          <w:szCs w:val="32"/>
        </w:rPr>
        <w:t>d</w:t>
      </w:r>
      <w:r>
        <w:rPr>
          <w:b/>
          <w:i/>
          <w:sz w:val="32"/>
          <w:szCs w:val="32"/>
        </w:rPr>
        <w:t>e</w:t>
      </w:r>
    </w:p>
    <w:p w:rsidR="00D142A9" w:rsidRDefault="00D142A9">
      <w:pPr>
        <w:spacing w:before="1" w:line="180" w:lineRule="exact"/>
        <w:rPr>
          <w:sz w:val="18"/>
          <w:szCs w:val="18"/>
        </w:rPr>
      </w:pPr>
    </w:p>
    <w:p w:rsidR="00D142A9" w:rsidRDefault="00E76F92">
      <w:pPr>
        <w:ind w:left="100"/>
        <w:rPr>
          <w:sz w:val="22"/>
          <w:szCs w:val="22"/>
        </w:rPr>
      </w:pPr>
      <w:r>
        <w:rPr>
          <w:b/>
          <w:i/>
          <w:spacing w:val="1"/>
          <w:sz w:val="22"/>
          <w:szCs w:val="22"/>
        </w:rPr>
        <w:t>W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>_</w:t>
      </w:r>
      <w:r>
        <w:rPr>
          <w:b/>
          <w:i/>
          <w:spacing w:val="-3"/>
          <w:sz w:val="22"/>
          <w:szCs w:val="22"/>
        </w:rPr>
        <w:t>S</w:t>
      </w:r>
      <w:r>
        <w:rPr>
          <w:b/>
          <w:i/>
          <w:sz w:val="22"/>
          <w:szCs w:val="22"/>
        </w:rPr>
        <w:t>ub</w:t>
      </w:r>
      <w:r>
        <w:rPr>
          <w:b/>
          <w:i/>
          <w:spacing w:val="1"/>
          <w:sz w:val="22"/>
          <w:szCs w:val="22"/>
        </w:rPr>
        <w:t>s</w:t>
      </w:r>
      <w:r>
        <w:rPr>
          <w:b/>
          <w:i/>
          <w:spacing w:val="-4"/>
          <w:sz w:val="22"/>
          <w:szCs w:val="22"/>
        </w:rPr>
        <w:t>y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3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.</w:t>
      </w:r>
      <w:r>
        <w:rPr>
          <w:b/>
          <w:i/>
          <w:spacing w:val="1"/>
          <w:sz w:val="22"/>
          <w:szCs w:val="22"/>
        </w:rPr>
        <w:t>j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va</w:t>
      </w:r>
    </w:p>
    <w:p w:rsidR="00D142A9" w:rsidRDefault="00D142A9">
      <w:pPr>
        <w:spacing w:before="10" w:line="160" w:lineRule="exact"/>
        <w:rPr>
          <w:sz w:val="16"/>
          <w:szCs w:val="16"/>
        </w:rPr>
      </w:pPr>
    </w:p>
    <w:p w:rsidR="00D142A9" w:rsidRDefault="00E76F92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class</w:t>
      </w:r>
      <w:r>
        <w:rPr>
          <w:rFonts w:ascii="Courier New" w:eastAsia="Courier New" w:hAnsi="Courier New" w:cs="Courier New"/>
          <w:b/>
          <w:color w:val="7D0053"/>
          <w:spacing w:val="-1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W</w:t>
      </w:r>
      <w:r>
        <w:rPr>
          <w:rFonts w:ascii="Courier New" w:eastAsia="Courier New" w:hAnsi="Courier New" w:cs="Courier New"/>
          <w:color w:val="000000"/>
          <w:spacing w:val="1"/>
        </w:rPr>
        <w:t>a</w:t>
      </w:r>
      <w:r>
        <w:rPr>
          <w:rFonts w:ascii="Courier New" w:eastAsia="Courier New" w:hAnsi="Courier New" w:cs="Courier New"/>
          <w:color w:val="000000"/>
        </w:rPr>
        <w:t>i</w:t>
      </w:r>
      <w:r>
        <w:rPr>
          <w:rFonts w:ascii="Courier New" w:eastAsia="Courier New" w:hAnsi="Courier New" w:cs="Courier New"/>
          <w:color w:val="000000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e</w:t>
      </w:r>
      <w:r>
        <w:rPr>
          <w:rFonts w:ascii="Courier New" w:eastAsia="Courier New" w:hAnsi="Courier New" w:cs="Courier New"/>
          <w:color w:val="000000"/>
          <w:spacing w:val="1"/>
        </w:rPr>
        <w:t>r</w:t>
      </w:r>
      <w:r>
        <w:rPr>
          <w:rFonts w:ascii="Courier New" w:eastAsia="Courier New" w:hAnsi="Courier New" w:cs="Courier New"/>
          <w:color w:val="000000"/>
          <w:spacing w:val="3"/>
        </w:rPr>
        <w:t>_</w:t>
      </w:r>
      <w:r>
        <w:rPr>
          <w:rFonts w:ascii="Courier New" w:eastAsia="Courier New" w:hAnsi="Courier New" w:cs="Courier New"/>
          <w:color w:val="000000"/>
        </w:rPr>
        <w:t>S</w:t>
      </w:r>
      <w:r>
        <w:rPr>
          <w:rFonts w:ascii="Courier New" w:eastAsia="Courier New" w:hAnsi="Courier New" w:cs="Courier New"/>
          <w:color w:val="000000"/>
          <w:spacing w:val="1"/>
        </w:rPr>
        <w:t>u</w:t>
      </w:r>
      <w:r>
        <w:rPr>
          <w:rFonts w:ascii="Courier New" w:eastAsia="Courier New" w:hAnsi="Courier New" w:cs="Courier New"/>
          <w:color w:val="000000"/>
        </w:rPr>
        <w:t>b</w:t>
      </w:r>
      <w:r>
        <w:rPr>
          <w:rFonts w:ascii="Courier New" w:eastAsia="Courier New" w:hAnsi="Courier New" w:cs="Courier New"/>
          <w:color w:val="000000"/>
          <w:spacing w:val="1"/>
        </w:rPr>
        <w:t>s</w:t>
      </w:r>
      <w:r>
        <w:rPr>
          <w:rFonts w:ascii="Courier New" w:eastAsia="Courier New" w:hAnsi="Courier New" w:cs="Courier New"/>
          <w:color w:val="000000"/>
        </w:rPr>
        <w:t>y</w:t>
      </w:r>
      <w:r>
        <w:rPr>
          <w:rFonts w:ascii="Courier New" w:eastAsia="Courier New" w:hAnsi="Courier New" w:cs="Courier New"/>
          <w:color w:val="000000"/>
          <w:spacing w:val="1"/>
        </w:rPr>
        <w:t>s</w:t>
      </w:r>
      <w:r>
        <w:rPr>
          <w:rFonts w:ascii="Courier New" w:eastAsia="Courier New" w:hAnsi="Courier New" w:cs="Courier New"/>
          <w:color w:val="000000"/>
        </w:rPr>
        <w:t>t</w:t>
      </w:r>
      <w:r>
        <w:rPr>
          <w:rFonts w:ascii="Courier New" w:eastAsia="Courier New" w:hAnsi="Courier New" w:cs="Courier New"/>
          <w:color w:val="000000"/>
          <w:spacing w:val="1"/>
        </w:rPr>
        <w:t>e</w:t>
      </w:r>
      <w:r>
        <w:rPr>
          <w:rFonts w:ascii="Courier New" w:eastAsia="Courier New" w:hAnsi="Courier New" w:cs="Courier New"/>
          <w:color w:val="000000"/>
        </w:rPr>
        <w:t>m1</w:t>
      </w:r>
      <w:r>
        <w:rPr>
          <w:rFonts w:ascii="Courier New" w:eastAsia="Courier New" w:hAnsi="Courier New" w:cs="Courier New"/>
          <w:color w:val="000000"/>
          <w:spacing w:val="-3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1"/>
        </w:rPr>
        <w:t>public</w:t>
      </w:r>
      <w:r>
        <w:rPr>
          <w:rFonts w:ascii="Courier New" w:eastAsia="Courier New" w:hAnsi="Courier New" w:cs="Courier New"/>
          <w:b/>
          <w:color w:val="7D0053"/>
          <w:spacing w:val="106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1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  <w:position w:val="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position w:val="1"/>
        </w:rPr>
        <w:t>writeOrder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 xml:space="preserve">) </w:t>
      </w:r>
      <w:r>
        <w:rPr>
          <w:rFonts w:ascii="Courier New" w:eastAsia="Courier New" w:hAnsi="Courier New" w:cs="Courier New"/>
          <w:color w:val="000000"/>
          <w:spacing w:val="9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D142A9" w:rsidRDefault="00E76F92">
      <w:pPr>
        <w:spacing w:line="180" w:lineRule="exact"/>
        <w:ind w:left="15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System.out.printl</w:t>
      </w:r>
      <w:r>
        <w:rPr>
          <w:rFonts w:ascii="Courier New" w:eastAsia="Courier New" w:hAnsi="Courier New" w:cs="Courier New"/>
          <w:spacing w:val="1"/>
          <w:position w:val="1"/>
        </w:rPr>
        <w:t>n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color w:val="2A00FF"/>
          <w:position w:val="1"/>
        </w:rPr>
        <w:t>"</w:t>
      </w:r>
      <w:r>
        <w:rPr>
          <w:rFonts w:ascii="Courier New" w:eastAsia="Courier New" w:hAnsi="Courier New" w:cs="Courier New"/>
          <w:color w:val="2A00FF"/>
          <w:spacing w:val="-45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Waiter</w:t>
      </w:r>
      <w:r>
        <w:rPr>
          <w:rFonts w:ascii="Courier New" w:eastAsia="Courier New" w:hAnsi="Courier New" w:cs="Courier New"/>
          <w:color w:val="2A00FF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writes</w:t>
      </w:r>
      <w:r>
        <w:rPr>
          <w:rFonts w:ascii="Courier New" w:eastAsia="Courier New" w:hAnsi="Courier New" w:cs="Courier New"/>
          <w:color w:val="2A00FF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client's</w:t>
      </w:r>
      <w:r>
        <w:rPr>
          <w:rFonts w:ascii="Courier New" w:eastAsia="Courier New" w:hAnsi="Courier New" w:cs="Courier New"/>
          <w:color w:val="2A00FF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order\n"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E76F92">
      <w:pPr>
        <w:spacing w:before="6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1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1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  <w:position w:val="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position w:val="1"/>
        </w:rPr>
        <w:t>sendToKitchen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){</w:t>
      </w:r>
    </w:p>
    <w:p w:rsidR="00D142A9" w:rsidRDefault="00E76F92">
      <w:pPr>
        <w:spacing w:line="180" w:lineRule="exact"/>
        <w:ind w:left="15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System.out.printl</w:t>
      </w:r>
      <w:r>
        <w:rPr>
          <w:rFonts w:ascii="Courier New" w:eastAsia="Courier New" w:hAnsi="Courier New" w:cs="Courier New"/>
          <w:spacing w:val="1"/>
          <w:position w:val="1"/>
        </w:rPr>
        <w:t>n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r>
        <w:rPr>
          <w:rFonts w:ascii="Courier New" w:eastAsia="Courier New" w:hAnsi="Courier New" w:cs="Courier New"/>
          <w:color w:val="2A00FF"/>
          <w:position w:val="1"/>
        </w:rPr>
        <w:t>"</w:t>
      </w:r>
      <w:r>
        <w:rPr>
          <w:rFonts w:ascii="Courier New" w:eastAsia="Courier New" w:hAnsi="Courier New" w:cs="Courier New"/>
          <w:color w:val="2A00FF"/>
          <w:spacing w:val="-45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Send</w:t>
      </w:r>
      <w:r>
        <w:rPr>
          <w:rFonts w:ascii="Courier New" w:eastAsia="Courier New" w:hAnsi="Courier New" w:cs="Courier New"/>
          <w:color w:val="2A00FF"/>
          <w:spacing w:val="-9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order</w:t>
      </w:r>
      <w:r>
        <w:rPr>
          <w:rFonts w:ascii="Courier New" w:eastAsia="Courier New" w:hAnsi="Courier New" w:cs="Courier New"/>
          <w:color w:val="2A00FF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to</w:t>
      </w:r>
      <w:r>
        <w:rPr>
          <w:rFonts w:ascii="Courier New" w:eastAsia="Courier New" w:hAnsi="Courier New" w:cs="Courier New"/>
          <w:color w:val="2A00FF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2A00FF"/>
          <w:position w:val="1"/>
        </w:rPr>
        <w:t>k</w:t>
      </w:r>
      <w:r>
        <w:rPr>
          <w:rFonts w:ascii="Courier New" w:eastAsia="Courier New" w:hAnsi="Courier New" w:cs="Courier New"/>
          <w:color w:val="2A00FF"/>
          <w:spacing w:val="1"/>
          <w:position w:val="1"/>
        </w:rPr>
        <w:t>i</w:t>
      </w:r>
      <w:r>
        <w:rPr>
          <w:rFonts w:ascii="Courier New" w:eastAsia="Courier New" w:hAnsi="Courier New" w:cs="Courier New"/>
          <w:color w:val="2A00FF"/>
          <w:position w:val="1"/>
        </w:rPr>
        <w:t>t</w:t>
      </w:r>
      <w:r>
        <w:rPr>
          <w:rFonts w:ascii="Courier New" w:eastAsia="Courier New" w:hAnsi="Courier New" w:cs="Courier New"/>
          <w:color w:val="2A00FF"/>
          <w:spacing w:val="1"/>
          <w:position w:val="1"/>
        </w:rPr>
        <w:t>c</w:t>
      </w:r>
      <w:r>
        <w:rPr>
          <w:rFonts w:ascii="Courier New" w:eastAsia="Courier New" w:hAnsi="Courier New" w:cs="Courier New"/>
          <w:color w:val="2A00FF"/>
          <w:spacing w:val="3"/>
          <w:position w:val="1"/>
        </w:rPr>
        <w:t>h</w:t>
      </w:r>
      <w:r>
        <w:rPr>
          <w:rFonts w:ascii="Courier New" w:eastAsia="Courier New" w:hAnsi="Courier New" w:cs="Courier New"/>
          <w:color w:val="2A00FF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2A00FF"/>
          <w:position w:val="1"/>
        </w:rPr>
        <w:t>n\n"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E76F92">
      <w:pPr>
        <w:spacing w:before="8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D142A9" w:rsidRDefault="00E76F92">
      <w:pPr>
        <w:spacing w:line="22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2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2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  <w:position w:val="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position w:val="2"/>
        </w:rPr>
        <w:t>serveCustomer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2"/>
        </w:rPr>
        <w:t>){</w:t>
      </w:r>
    </w:p>
    <w:p w:rsidR="00D142A9" w:rsidRDefault="00E76F92">
      <w:pPr>
        <w:spacing w:before="2"/>
        <w:ind w:left="15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System.out.printl</w:t>
      </w:r>
      <w:r>
        <w:rPr>
          <w:rFonts w:ascii="Courier New" w:eastAsia="Courier New" w:hAnsi="Courier New" w:cs="Courier New"/>
          <w:spacing w:val="1"/>
        </w:rPr>
        <w:t>n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2A00FF"/>
        </w:rPr>
        <w:t>"</w:t>
      </w:r>
      <w:r>
        <w:rPr>
          <w:rFonts w:ascii="Courier New" w:eastAsia="Courier New" w:hAnsi="Courier New" w:cs="Courier New"/>
          <w:color w:val="2A00FF"/>
          <w:spacing w:val="-4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</w:rPr>
        <w:t>Yeeei</w:t>
      </w:r>
      <w:proofErr w:type="spellEnd"/>
      <w:r>
        <w:rPr>
          <w:rFonts w:ascii="Courier New" w:eastAsia="Courier New" w:hAnsi="Courier New" w:cs="Courier New"/>
          <w:color w:val="2A00FF"/>
          <w:spacing w:val="-13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customer</w:t>
      </w:r>
      <w:r>
        <w:rPr>
          <w:rFonts w:ascii="Courier New" w:eastAsia="Courier New" w:hAnsi="Courier New" w:cs="Courier New"/>
          <w:color w:val="2A00FF"/>
          <w:spacing w:val="-19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is</w:t>
      </w:r>
      <w:r>
        <w:rPr>
          <w:rFonts w:ascii="Courier New" w:eastAsia="Courier New" w:hAnsi="Courier New" w:cs="Courier New"/>
          <w:color w:val="2A00FF"/>
          <w:spacing w:val="-4"/>
        </w:rPr>
        <w:t xml:space="preserve"> </w:t>
      </w:r>
      <w:r>
        <w:rPr>
          <w:rFonts w:ascii="Courier New" w:eastAsia="Courier New" w:hAnsi="Courier New" w:cs="Courier New"/>
          <w:color w:val="2A00FF"/>
          <w:spacing w:val="3"/>
        </w:rPr>
        <w:t>s</w:t>
      </w:r>
      <w:r>
        <w:rPr>
          <w:rFonts w:ascii="Courier New" w:eastAsia="Courier New" w:hAnsi="Courier New" w:cs="Courier New"/>
          <w:color w:val="2A00FF"/>
        </w:rPr>
        <w:t>e</w:t>
      </w:r>
      <w:r>
        <w:rPr>
          <w:rFonts w:ascii="Courier New" w:eastAsia="Courier New" w:hAnsi="Courier New" w:cs="Courier New"/>
          <w:color w:val="2A00FF"/>
          <w:spacing w:val="1"/>
        </w:rPr>
        <w:t>r</w:t>
      </w:r>
      <w:r>
        <w:rPr>
          <w:rFonts w:ascii="Courier New" w:eastAsia="Courier New" w:hAnsi="Courier New" w:cs="Courier New"/>
          <w:color w:val="2A00FF"/>
        </w:rPr>
        <w:t>v</w:t>
      </w:r>
      <w:r>
        <w:rPr>
          <w:rFonts w:ascii="Courier New" w:eastAsia="Courier New" w:hAnsi="Courier New" w:cs="Courier New"/>
          <w:color w:val="2A00FF"/>
          <w:spacing w:val="1"/>
        </w:rPr>
        <w:t>e</w:t>
      </w:r>
      <w:r>
        <w:rPr>
          <w:rFonts w:ascii="Courier New" w:eastAsia="Courier New" w:hAnsi="Courier New" w:cs="Courier New"/>
          <w:color w:val="2A00FF"/>
        </w:rPr>
        <w:t>d</w:t>
      </w:r>
      <w:r>
        <w:rPr>
          <w:rFonts w:ascii="Courier New" w:eastAsia="Courier New" w:hAnsi="Courier New" w:cs="Courier New"/>
          <w:color w:val="2A00FF"/>
          <w:spacing w:val="1"/>
        </w:rPr>
        <w:t>!!</w:t>
      </w:r>
      <w:r>
        <w:rPr>
          <w:rFonts w:ascii="Courier New" w:eastAsia="Courier New" w:hAnsi="Courier New" w:cs="Courier New"/>
          <w:color w:val="2A00FF"/>
        </w:rPr>
        <w:t>!\n"</w:t>
      </w:r>
      <w:r>
        <w:rPr>
          <w:rFonts w:ascii="Courier New" w:eastAsia="Courier New" w:hAnsi="Courier New" w:cs="Courier New"/>
          <w:color w:val="000000"/>
        </w:rPr>
        <w:t>);</w:t>
      </w:r>
    </w:p>
    <w:p w:rsidR="00D142A9" w:rsidRDefault="00E76F92">
      <w:pPr>
        <w:spacing w:line="18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}}</w:t>
      </w:r>
    </w:p>
    <w:p w:rsidR="00D142A9" w:rsidRDefault="00D142A9">
      <w:pPr>
        <w:spacing w:line="200" w:lineRule="exact"/>
      </w:pPr>
    </w:p>
    <w:p w:rsidR="00D142A9" w:rsidRDefault="00D142A9">
      <w:pPr>
        <w:spacing w:before="1" w:line="200" w:lineRule="exact"/>
      </w:pPr>
    </w:p>
    <w:p w:rsidR="00D142A9" w:rsidRDefault="00E76F92">
      <w:pPr>
        <w:spacing w:before="32"/>
        <w:ind w:left="100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t>K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-3"/>
          <w:sz w:val="22"/>
          <w:szCs w:val="22"/>
        </w:rPr>
        <w:t>h</w:t>
      </w:r>
      <w:r>
        <w:rPr>
          <w:b/>
          <w:i/>
          <w:sz w:val="22"/>
          <w:szCs w:val="22"/>
        </w:rPr>
        <w:t>en_</w:t>
      </w:r>
      <w:r>
        <w:rPr>
          <w:b/>
          <w:i/>
          <w:spacing w:val="-3"/>
          <w:sz w:val="22"/>
          <w:szCs w:val="22"/>
        </w:rPr>
        <w:t>S</w:t>
      </w:r>
      <w:r>
        <w:rPr>
          <w:b/>
          <w:i/>
          <w:sz w:val="22"/>
          <w:szCs w:val="22"/>
        </w:rPr>
        <w:t>ub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z w:val="22"/>
          <w:szCs w:val="22"/>
        </w:rPr>
        <w:t>y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4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2.</w:t>
      </w:r>
      <w:r>
        <w:rPr>
          <w:b/>
          <w:i/>
          <w:spacing w:val="1"/>
          <w:sz w:val="22"/>
          <w:szCs w:val="22"/>
        </w:rPr>
        <w:t>j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va</w:t>
      </w:r>
    </w:p>
    <w:p w:rsidR="00D142A9" w:rsidRDefault="00D142A9">
      <w:pPr>
        <w:spacing w:line="160" w:lineRule="exact"/>
        <w:rPr>
          <w:sz w:val="16"/>
          <w:szCs w:val="16"/>
        </w:rPr>
      </w:pPr>
    </w:p>
    <w:p w:rsidR="00B80883" w:rsidRDefault="00B80883">
      <w:pPr>
        <w:spacing w:line="200" w:lineRule="exact"/>
        <w:ind w:left="100"/>
        <w:rPr>
          <w:rFonts w:ascii="Courier New" w:eastAsia="Courier New" w:hAnsi="Courier New" w:cs="Courier New"/>
          <w:b/>
          <w:color w:val="7D0053"/>
          <w:position w:val="1"/>
        </w:rPr>
      </w:pPr>
    </w:p>
    <w:p w:rsidR="00B80883" w:rsidRDefault="00B80883">
      <w:pPr>
        <w:spacing w:line="200" w:lineRule="exact"/>
        <w:ind w:left="100"/>
        <w:rPr>
          <w:rFonts w:ascii="Courier New" w:eastAsia="Courier New" w:hAnsi="Courier New" w:cs="Courier New"/>
          <w:b/>
          <w:color w:val="7D0053"/>
          <w:position w:val="1"/>
        </w:rPr>
      </w:pPr>
    </w:p>
    <w:p w:rsidR="00D142A9" w:rsidRDefault="00E76F92">
      <w:pPr>
        <w:spacing w:line="20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1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position w:val="1"/>
        </w:rPr>
        <w:t>class</w:t>
      </w:r>
      <w:r>
        <w:rPr>
          <w:rFonts w:ascii="Courier New" w:eastAsia="Courier New" w:hAnsi="Courier New" w:cs="Courier New"/>
          <w:b/>
          <w:color w:val="7D0053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K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i</w:t>
      </w:r>
      <w:r>
        <w:rPr>
          <w:rFonts w:ascii="Courier New" w:eastAsia="Courier New" w:hAnsi="Courier New" w:cs="Courier New"/>
          <w:color w:val="000000"/>
          <w:position w:val="1"/>
        </w:rPr>
        <w:t>t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c</w:t>
      </w:r>
      <w:r>
        <w:rPr>
          <w:rFonts w:ascii="Courier New" w:eastAsia="Courier New" w:hAnsi="Courier New" w:cs="Courier New"/>
          <w:color w:val="000000"/>
          <w:position w:val="1"/>
        </w:rPr>
        <w:t>h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000000"/>
          <w:spacing w:val="3"/>
          <w:position w:val="1"/>
        </w:rPr>
        <w:t>n</w:t>
      </w:r>
      <w:r>
        <w:rPr>
          <w:rFonts w:ascii="Courier New" w:eastAsia="Courier New" w:hAnsi="Courier New" w:cs="Courier New"/>
          <w:color w:val="000000"/>
          <w:position w:val="1"/>
        </w:rPr>
        <w:t>_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S</w:t>
      </w:r>
      <w:r>
        <w:rPr>
          <w:rFonts w:ascii="Courier New" w:eastAsia="Courier New" w:hAnsi="Courier New" w:cs="Courier New"/>
          <w:color w:val="000000"/>
          <w:position w:val="1"/>
        </w:rPr>
        <w:t>u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b</w:t>
      </w:r>
      <w:r>
        <w:rPr>
          <w:rFonts w:ascii="Courier New" w:eastAsia="Courier New" w:hAnsi="Courier New" w:cs="Courier New"/>
          <w:color w:val="000000"/>
          <w:position w:val="1"/>
        </w:rPr>
        <w:t>s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y</w:t>
      </w:r>
      <w:r>
        <w:rPr>
          <w:rFonts w:ascii="Courier New" w:eastAsia="Courier New" w:hAnsi="Courier New" w:cs="Courier New"/>
          <w:color w:val="000000"/>
          <w:position w:val="1"/>
        </w:rPr>
        <w:t>s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t</w:t>
      </w:r>
      <w:r>
        <w:rPr>
          <w:rFonts w:ascii="Courier New" w:eastAsia="Courier New" w:hAnsi="Courier New" w:cs="Courier New"/>
          <w:color w:val="000000"/>
          <w:position w:val="1"/>
        </w:rPr>
        <w:t>e</w:t>
      </w:r>
      <w:r>
        <w:rPr>
          <w:rFonts w:ascii="Courier New" w:eastAsia="Courier New" w:hAnsi="Courier New" w:cs="Courier New"/>
          <w:color w:val="000000"/>
          <w:spacing w:val="1"/>
          <w:position w:val="1"/>
        </w:rPr>
        <w:t>m</w:t>
      </w:r>
      <w:r>
        <w:rPr>
          <w:rFonts w:ascii="Courier New" w:eastAsia="Courier New" w:hAnsi="Courier New" w:cs="Courier New"/>
          <w:color w:val="000000"/>
          <w:position w:val="1"/>
        </w:rPr>
        <w:t>2</w:t>
      </w:r>
      <w:r>
        <w:rPr>
          <w:rFonts w:ascii="Courier New" w:eastAsia="Courier New" w:hAnsi="Courier New" w:cs="Courier New"/>
          <w:color w:val="000000"/>
          <w:spacing w:val="-4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D142A9" w:rsidRDefault="00D142A9">
      <w:pPr>
        <w:spacing w:before="5" w:line="160" w:lineRule="exact"/>
        <w:rPr>
          <w:sz w:val="17"/>
          <w:szCs w:val="17"/>
        </w:rPr>
      </w:pPr>
    </w:p>
    <w:p w:rsidR="00D142A9" w:rsidRDefault="00E76F92">
      <w:pPr>
        <w:spacing w:before="45" w:line="232" w:lineRule="auto"/>
        <w:ind w:left="1180" w:right="5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prepareFood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){</w:t>
      </w:r>
      <w:r>
        <w:rPr>
          <w:rFonts w:ascii="Courier New" w:eastAsia="Courier New" w:hAnsi="Courier New" w:cs="Courier New"/>
          <w:color w:val="000000"/>
          <w:spacing w:val="-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.</w:t>
      </w:r>
      <w:r>
        <w:rPr>
          <w:rFonts w:ascii="Courier New" w:eastAsia="Courier New" w:hAnsi="Courier New" w:cs="Courier New"/>
          <w:color w:val="000000"/>
          <w:spacing w:val="1"/>
        </w:rPr>
        <w:t>p</w:t>
      </w:r>
      <w:r>
        <w:rPr>
          <w:rFonts w:ascii="Courier New" w:eastAsia="Courier New" w:hAnsi="Courier New" w:cs="Courier New"/>
          <w:color w:val="000000"/>
          <w:spacing w:val="3"/>
        </w:rPr>
        <w:t>r</w:t>
      </w:r>
      <w:r>
        <w:rPr>
          <w:rFonts w:ascii="Courier New" w:eastAsia="Courier New" w:hAnsi="Courier New" w:cs="Courier New"/>
          <w:color w:val="000000"/>
        </w:rPr>
        <w:t>i</w:t>
      </w:r>
      <w:r>
        <w:rPr>
          <w:rFonts w:ascii="Courier New" w:eastAsia="Courier New" w:hAnsi="Courier New" w:cs="Courier New"/>
          <w:color w:val="000000"/>
          <w:spacing w:val="1"/>
        </w:rPr>
        <w:t>n</w:t>
      </w:r>
      <w:r>
        <w:rPr>
          <w:rFonts w:ascii="Courier New" w:eastAsia="Courier New" w:hAnsi="Courier New" w:cs="Courier New"/>
          <w:color w:val="000000"/>
        </w:rPr>
        <w:t>t</w:t>
      </w:r>
      <w:r>
        <w:rPr>
          <w:rFonts w:ascii="Courier New" w:eastAsia="Courier New" w:hAnsi="Courier New" w:cs="Courier New"/>
          <w:color w:val="000000"/>
          <w:spacing w:val="1"/>
        </w:rPr>
        <w:t>l</w:t>
      </w:r>
      <w:r>
        <w:rPr>
          <w:rFonts w:ascii="Courier New" w:eastAsia="Courier New" w:hAnsi="Courier New" w:cs="Courier New"/>
          <w:color w:val="000000"/>
        </w:rPr>
        <w:t>n</w:t>
      </w:r>
      <w:proofErr w:type="spellEnd"/>
      <w:r>
        <w:rPr>
          <w:rFonts w:ascii="Courier New" w:eastAsia="Courier New" w:hAnsi="Courier New" w:cs="Courier New"/>
          <w:color w:val="000000"/>
          <w:spacing w:val="2"/>
        </w:rPr>
        <w:t>(</w:t>
      </w:r>
      <w:r>
        <w:rPr>
          <w:rFonts w:ascii="Courier New" w:eastAsia="Courier New" w:hAnsi="Courier New" w:cs="Courier New"/>
          <w:color w:val="2A00FF"/>
        </w:rPr>
        <w:t>"</w:t>
      </w:r>
      <w:r>
        <w:rPr>
          <w:rFonts w:ascii="Courier New" w:eastAsia="Courier New" w:hAnsi="Courier New" w:cs="Courier New"/>
          <w:color w:val="2A00FF"/>
          <w:spacing w:val="72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Cook</w:t>
      </w:r>
      <w:r>
        <w:rPr>
          <w:rFonts w:ascii="Courier New" w:eastAsia="Courier New" w:hAnsi="Courier New" w:cs="Courier New"/>
          <w:color w:val="2A00FF"/>
          <w:spacing w:val="-9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f</w:t>
      </w:r>
      <w:r>
        <w:rPr>
          <w:rFonts w:ascii="Courier New" w:eastAsia="Courier New" w:hAnsi="Courier New" w:cs="Courier New"/>
          <w:color w:val="2A00FF"/>
          <w:spacing w:val="3"/>
        </w:rPr>
        <w:t>o</w:t>
      </w:r>
      <w:r>
        <w:rPr>
          <w:rFonts w:ascii="Courier New" w:eastAsia="Courier New" w:hAnsi="Courier New" w:cs="Courier New"/>
          <w:color w:val="2A00FF"/>
          <w:spacing w:val="1"/>
        </w:rPr>
        <w:t>o</w:t>
      </w:r>
      <w:r>
        <w:rPr>
          <w:rFonts w:ascii="Courier New" w:eastAsia="Courier New" w:hAnsi="Courier New" w:cs="Courier New"/>
          <w:color w:val="2A00FF"/>
          <w:spacing w:val="3"/>
        </w:rPr>
        <w:t>d</w:t>
      </w:r>
      <w:r>
        <w:rPr>
          <w:rFonts w:ascii="Courier New" w:eastAsia="Courier New" w:hAnsi="Courier New" w:cs="Courier New"/>
          <w:color w:val="2A00FF"/>
        </w:rPr>
        <w:t>\</w:t>
      </w:r>
      <w:r>
        <w:rPr>
          <w:rFonts w:ascii="Courier New" w:eastAsia="Courier New" w:hAnsi="Courier New" w:cs="Courier New"/>
          <w:color w:val="2A00FF"/>
          <w:spacing w:val="3"/>
        </w:rPr>
        <w:t>n</w:t>
      </w:r>
      <w:r>
        <w:rPr>
          <w:rFonts w:ascii="Courier New" w:eastAsia="Courier New" w:hAnsi="Courier New" w:cs="Courier New"/>
          <w:color w:val="2A00FF"/>
        </w:rPr>
        <w:t>"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3"/>
        </w:rPr>
        <w:t>;</w:t>
      </w:r>
      <w:r>
        <w:rPr>
          <w:rFonts w:ascii="Courier New" w:eastAsia="Courier New" w:hAnsi="Courier New" w:cs="Courier New"/>
          <w:color w:val="000000"/>
        </w:rPr>
        <w:t>}</w:t>
      </w:r>
      <w:r>
        <w:rPr>
          <w:rFonts w:ascii="Courier New" w:eastAsia="Courier New" w:hAnsi="Courier New" w:cs="Courier New"/>
          <w:color w:val="000000"/>
          <w:spacing w:val="-40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p</w:t>
      </w:r>
      <w:r>
        <w:rPr>
          <w:rFonts w:ascii="Courier New" w:eastAsia="Courier New" w:hAnsi="Courier New" w:cs="Courier New"/>
          <w:b/>
          <w:color w:val="7D0053"/>
          <w:spacing w:val="1"/>
        </w:rPr>
        <w:t>u</w:t>
      </w:r>
      <w:r>
        <w:rPr>
          <w:rFonts w:ascii="Courier New" w:eastAsia="Courier New" w:hAnsi="Courier New" w:cs="Courier New"/>
          <w:b/>
          <w:color w:val="7D0053"/>
          <w:spacing w:val="3"/>
        </w:rPr>
        <w:t>b</w:t>
      </w:r>
      <w:r>
        <w:rPr>
          <w:rFonts w:ascii="Courier New" w:eastAsia="Courier New" w:hAnsi="Courier New" w:cs="Courier New"/>
          <w:b/>
          <w:color w:val="7D0053"/>
        </w:rPr>
        <w:t>l</w:t>
      </w:r>
      <w:r>
        <w:rPr>
          <w:rFonts w:ascii="Courier New" w:eastAsia="Courier New" w:hAnsi="Courier New" w:cs="Courier New"/>
          <w:b/>
          <w:color w:val="7D0053"/>
          <w:spacing w:val="3"/>
        </w:rPr>
        <w:t>i</w:t>
      </w:r>
      <w:r>
        <w:rPr>
          <w:rFonts w:ascii="Courier New" w:eastAsia="Courier New" w:hAnsi="Courier New" w:cs="Courier New"/>
          <w:b/>
          <w:color w:val="7D0053"/>
        </w:rPr>
        <w:t>c void</w:t>
      </w:r>
      <w:r>
        <w:rPr>
          <w:rFonts w:ascii="Courier New" w:eastAsia="Courier New" w:hAnsi="Courier New" w:cs="Courier New"/>
          <w:b/>
          <w:color w:val="7D0053"/>
          <w:spacing w:val="-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callWai</w:t>
      </w:r>
      <w:r>
        <w:rPr>
          <w:rFonts w:ascii="Courier New" w:eastAsia="Courier New" w:hAnsi="Courier New" w:cs="Courier New"/>
          <w:color w:val="000000"/>
          <w:spacing w:val="3"/>
        </w:rPr>
        <w:t>t</w:t>
      </w:r>
      <w:r>
        <w:rPr>
          <w:rFonts w:ascii="Courier New" w:eastAsia="Courier New" w:hAnsi="Courier New" w:cs="Courier New"/>
          <w:color w:val="000000"/>
        </w:rPr>
        <w:t>er</w:t>
      </w:r>
      <w:proofErr w:type="spellEnd"/>
      <w:r>
        <w:rPr>
          <w:rFonts w:ascii="Courier New" w:eastAsia="Courier New" w:hAnsi="Courier New" w:cs="Courier New"/>
          <w:color w:val="000000"/>
        </w:rPr>
        <w:t>()</w:t>
      </w:r>
      <w:r>
        <w:rPr>
          <w:rFonts w:ascii="Courier New" w:eastAsia="Courier New" w:hAnsi="Courier New" w:cs="Courier New"/>
          <w:color w:val="000000"/>
          <w:spacing w:val="-2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2A00FF"/>
        </w:rPr>
        <w:t>"</w:t>
      </w:r>
      <w:r>
        <w:rPr>
          <w:rFonts w:ascii="Courier New" w:eastAsia="Courier New" w:hAnsi="Courier New" w:cs="Courier New"/>
          <w:color w:val="2A00FF"/>
          <w:spacing w:val="72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Call</w:t>
      </w:r>
      <w:r>
        <w:rPr>
          <w:rFonts w:ascii="Courier New" w:eastAsia="Courier New" w:hAnsi="Courier New" w:cs="Courier New"/>
          <w:color w:val="2A00FF"/>
          <w:spacing w:val="-9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Wait</w:t>
      </w:r>
      <w:r>
        <w:rPr>
          <w:rFonts w:ascii="Courier New" w:eastAsia="Courier New" w:hAnsi="Courier New" w:cs="Courier New"/>
          <w:color w:val="2A00FF"/>
          <w:spacing w:val="1"/>
        </w:rPr>
        <w:t>e</w:t>
      </w:r>
      <w:r>
        <w:rPr>
          <w:rFonts w:ascii="Courier New" w:eastAsia="Courier New" w:hAnsi="Courier New" w:cs="Courier New"/>
          <w:color w:val="2A00FF"/>
          <w:spacing w:val="3"/>
        </w:rPr>
        <w:t>r</w:t>
      </w:r>
      <w:r>
        <w:rPr>
          <w:rFonts w:ascii="Courier New" w:eastAsia="Courier New" w:hAnsi="Courier New" w:cs="Courier New"/>
          <w:color w:val="2A00FF"/>
        </w:rPr>
        <w:t>\n"</w:t>
      </w:r>
      <w:r>
        <w:rPr>
          <w:rFonts w:ascii="Courier New" w:eastAsia="Courier New" w:hAnsi="Courier New" w:cs="Courier New"/>
          <w:color w:val="000000"/>
        </w:rPr>
        <w:t>);}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b/>
          <w:color w:val="7D0053"/>
        </w:rPr>
        <w:t>public</w:t>
      </w:r>
      <w:r>
        <w:rPr>
          <w:rFonts w:ascii="Courier New" w:eastAsia="Courier New" w:hAnsi="Courier New" w:cs="Courier New"/>
          <w:b/>
          <w:color w:val="7D0053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D0053"/>
          <w:w w:val="99"/>
        </w:rPr>
        <w:t>void</w:t>
      </w:r>
      <w:r>
        <w:rPr>
          <w:rFonts w:ascii="Courier New" w:eastAsia="Courier New" w:hAnsi="Courier New" w:cs="Courier New"/>
          <w:b/>
          <w:color w:val="7D0053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washDishes</w:t>
      </w:r>
      <w:proofErr w:type="spellEnd"/>
      <w:r>
        <w:rPr>
          <w:rFonts w:ascii="Courier New" w:eastAsia="Courier New" w:hAnsi="Courier New" w:cs="Courier New"/>
          <w:color w:val="000000"/>
        </w:rPr>
        <w:t>()</w:t>
      </w:r>
      <w:r>
        <w:rPr>
          <w:rFonts w:ascii="Courier New" w:eastAsia="Courier New" w:hAnsi="Courier New" w:cs="Courier New"/>
          <w:color w:val="000000"/>
          <w:spacing w:val="-2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2A00FF"/>
        </w:rPr>
        <w:t>"</w:t>
      </w:r>
      <w:r>
        <w:rPr>
          <w:rFonts w:ascii="Courier New" w:eastAsia="Courier New" w:hAnsi="Courier New" w:cs="Courier New"/>
          <w:color w:val="2A00FF"/>
          <w:spacing w:val="72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Wash</w:t>
      </w:r>
      <w:r>
        <w:rPr>
          <w:rFonts w:ascii="Courier New" w:eastAsia="Courier New" w:hAnsi="Courier New" w:cs="Courier New"/>
          <w:color w:val="2A00FF"/>
          <w:spacing w:val="-9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the</w:t>
      </w:r>
      <w:r>
        <w:rPr>
          <w:rFonts w:ascii="Courier New" w:eastAsia="Courier New" w:hAnsi="Courier New" w:cs="Courier New"/>
          <w:color w:val="2A00FF"/>
          <w:spacing w:val="-8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dishes\n"</w:t>
      </w:r>
      <w:r>
        <w:rPr>
          <w:rFonts w:ascii="Courier New" w:eastAsia="Courier New" w:hAnsi="Courier New" w:cs="Courier New"/>
          <w:color w:val="000000"/>
        </w:rPr>
        <w:t>);}</w:t>
      </w:r>
    </w:p>
    <w:p w:rsidR="00D142A9" w:rsidRDefault="00E76F92">
      <w:pPr>
        <w:spacing w:before="5"/>
        <w:ind w:left="100"/>
        <w:rPr>
          <w:rFonts w:ascii="Courier New" w:eastAsia="Courier New" w:hAnsi="Courier New" w:cs="Courier New"/>
        </w:rPr>
        <w:sectPr w:rsidR="00D142A9">
          <w:pgSz w:w="12240" w:h="15840"/>
          <w:pgMar w:top="1360" w:right="8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</w:rPr>
        <w:t>}</w:t>
      </w:r>
    </w:p>
    <w:p w:rsidR="00D142A9" w:rsidRDefault="00657550">
      <w:pPr>
        <w:spacing w:before="81"/>
        <w:ind w:left="140"/>
        <w:rPr>
          <w:sz w:val="22"/>
          <w:szCs w:val="22"/>
        </w:rPr>
      </w:pPr>
      <w:r>
        <w:lastRenderedPageBreak/>
        <w:pict>
          <v:group id="_x0000_s1037" style="position:absolute;left:0;text-align:left;margin-left:1in;margin-top:4pt;width:87.75pt;height:12.75pt;z-index:-251651072;mso-position-horizontal-relative:page" coordorigin="1440,80" coordsize="1755,255">
            <v:shape id="_x0000_s1038" style="position:absolute;left:1440;top:80;width:1755;height:255" coordorigin="1440,80" coordsize="1755,255" path="m1440,335r1755,l3195,80r-1755,l1440,335xe" fillcolor="#e8f0fc" stroked="f">
              <v:path arrowok="t"/>
            </v:shape>
            <w10:wrap anchorx="page"/>
          </v:group>
        </w:pict>
      </w:r>
      <w:r w:rsidR="00E76F92">
        <w:rPr>
          <w:b/>
          <w:i/>
          <w:spacing w:val="-1"/>
          <w:sz w:val="22"/>
          <w:szCs w:val="22"/>
        </w:rPr>
        <w:t>O</w:t>
      </w:r>
      <w:r w:rsidR="00E76F92">
        <w:rPr>
          <w:b/>
          <w:i/>
          <w:spacing w:val="1"/>
          <w:sz w:val="22"/>
          <w:szCs w:val="22"/>
        </w:rPr>
        <w:t>r</w:t>
      </w:r>
      <w:r w:rsidR="00E76F92">
        <w:rPr>
          <w:b/>
          <w:i/>
          <w:sz w:val="22"/>
          <w:szCs w:val="22"/>
        </w:rPr>
        <w:t>der_Fa</w:t>
      </w:r>
      <w:r w:rsidR="00E76F92">
        <w:rPr>
          <w:b/>
          <w:i/>
          <w:spacing w:val="-2"/>
          <w:sz w:val="22"/>
          <w:szCs w:val="22"/>
        </w:rPr>
        <w:t>ca</w:t>
      </w:r>
      <w:r w:rsidR="00E76F92">
        <w:rPr>
          <w:b/>
          <w:i/>
          <w:sz w:val="22"/>
          <w:szCs w:val="22"/>
        </w:rPr>
        <w:t>de</w:t>
      </w:r>
      <w:r w:rsidR="00E76F92">
        <w:rPr>
          <w:b/>
          <w:i/>
          <w:spacing w:val="-2"/>
          <w:sz w:val="22"/>
          <w:szCs w:val="22"/>
        </w:rPr>
        <w:t>.</w:t>
      </w:r>
      <w:r w:rsidR="00E76F92">
        <w:rPr>
          <w:b/>
          <w:i/>
          <w:spacing w:val="1"/>
          <w:sz w:val="22"/>
          <w:szCs w:val="22"/>
        </w:rPr>
        <w:t>j</w:t>
      </w:r>
      <w:r w:rsidR="00E76F92">
        <w:rPr>
          <w:b/>
          <w:i/>
          <w:sz w:val="22"/>
          <w:szCs w:val="22"/>
        </w:rPr>
        <w:t>a</w:t>
      </w:r>
      <w:r w:rsidR="00E76F92">
        <w:rPr>
          <w:b/>
          <w:i/>
          <w:spacing w:val="-2"/>
          <w:sz w:val="22"/>
          <w:szCs w:val="22"/>
        </w:rPr>
        <w:t>v</w:t>
      </w:r>
      <w:r w:rsidR="00E76F92">
        <w:rPr>
          <w:b/>
          <w:i/>
          <w:sz w:val="22"/>
          <w:szCs w:val="22"/>
        </w:rPr>
        <w:t>a</w:t>
      </w:r>
    </w:p>
    <w:p w:rsidR="00D142A9" w:rsidRDefault="00D142A9">
      <w:pPr>
        <w:spacing w:before="8" w:line="160" w:lineRule="exact"/>
        <w:rPr>
          <w:sz w:val="16"/>
          <w:szCs w:val="16"/>
        </w:rPr>
      </w:pPr>
    </w:p>
    <w:p w:rsidR="00D142A9" w:rsidRDefault="00657550">
      <w:pPr>
        <w:ind w:left="140"/>
        <w:rPr>
          <w:rFonts w:ascii="Courier New" w:eastAsia="Courier New" w:hAnsi="Courier New" w:cs="Courier New"/>
        </w:rPr>
      </w:pPr>
      <w:r>
        <w:pict>
          <v:group id="_x0000_s1035" style="position:absolute;left:0;text-align:left;margin-left:1in;margin-top:.85pt;width:491.05pt;height:188.8pt;z-index:-251648000;mso-position-horizontal-relative:page" coordorigin="1440,17" coordsize="9821,3776">
            <v:shape id="_x0000_s1036" style="position:absolute;left:1440;top:17;width:9821;height:3776" coordorigin="1440,17" coordsize="9821,3776" path="m1440,3793r9821,l11261,17r-9821,l1440,3793xe" filled="f" strokeweight="1pt">
              <v:path arrowok="t"/>
            </v:shape>
            <w10:wrap anchorx="page"/>
          </v:group>
        </w:pict>
      </w:r>
      <w:r w:rsidR="00E76F92">
        <w:rPr>
          <w:rFonts w:ascii="Courier New" w:eastAsia="Courier New" w:hAnsi="Courier New" w:cs="Courier New"/>
          <w:b/>
          <w:color w:val="7D0053"/>
        </w:rPr>
        <w:t>public</w:t>
      </w:r>
      <w:r w:rsidR="00E76F92">
        <w:rPr>
          <w:rFonts w:ascii="Courier New" w:eastAsia="Courier New" w:hAnsi="Courier New" w:cs="Courier New"/>
          <w:b/>
          <w:color w:val="7D0053"/>
          <w:spacing w:val="-14"/>
        </w:rPr>
        <w:t xml:space="preserve"> </w:t>
      </w:r>
      <w:r w:rsidR="00E76F92">
        <w:rPr>
          <w:rFonts w:ascii="Courier New" w:eastAsia="Courier New" w:hAnsi="Courier New" w:cs="Courier New"/>
          <w:b/>
          <w:color w:val="7D0053"/>
        </w:rPr>
        <w:t>class</w:t>
      </w:r>
      <w:r w:rsidR="00E76F92">
        <w:rPr>
          <w:rFonts w:ascii="Courier New" w:eastAsia="Courier New" w:hAnsi="Courier New" w:cs="Courier New"/>
          <w:b/>
          <w:color w:val="7D0053"/>
          <w:spacing w:val="-13"/>
        </w:rPr>
        <w:t xml:space="preserve"> </w:t>
      </w:r>
      <w:proofErr w:type="spellStart"/>
      <w:r w:rsidR="00E76F92">
        <w:rPr>
          <w:rFonts w:ascii="Courier New" w:eastAsia="Courier New" w:hAnsi="Courier New" w:cs="Courier New"/>
          <w:color w:val="000000"/>
        </w:rPr>
        <w:t>O</w:t>
      </w:r>
      <w:r w:rsidR="00E76F92">
        <w:rPr>
          <w:rFonts w:ascii="Courier New" w:eastAsia="Courier New" w:hAnsi="Courier New" w:cs="Courier New"/>
          <w:color w:val="000000"/>
          <w:spacing w:val="1"/>
        </w:rPr>
        <w:t>r</w:t>
      </w:r>
      <w:r w:rsidR="00E76F92">
        <w:rPr>
          <w:rFonts w:ascii="Courier New" w:eastAsia="Courier New" w:hAnsi="Courier New" w:cs="Courier New"/>
          <w:color w:val="000000"/>
        </w:rPr>
        <w:t>d</w:t>
      </w:r>
      <w:r w:rsidR="00E76F92">
        <w:rPr>
          <w:rFonts w:ascii="Courier New" w:eastAsia="Courier New" w:hAnsi="Courier New" w:cs="Courier New"/>
          <w:color w:val="000000"/>
          <w:spacing w:val="1"/>
        </w:rPr>
        <w:t>e</w:t>
      </w:r>
      <w:r w:rsidR="00E76F92">
        <w:rPr>
          <w:rFonts w:ascii="Courier New" w:eastAsia="Courier New" w:hAnsi="Courier New" w:cs="Courier New"/>
          <w:color w:val="000000"/>
        </w:rPr>
        <w:t>r</w:t>
      </w:r>
      <w:r w:rsidR="00E76F92">
        <w:rPr>
          <w:rFonts w:ascii="Courier New" w:eastAsia="Courier New" w:hAnsi="Courier New" w:cs="Courier New"/>
          <w:color w:val="000000"/>
          <w:spacing w:val="1"/>
        </w:rPr>
        <w:t>_</w:t>
      </w:r>
      <w:r w:rsidR="00E76F92">
        <w:rPr>
          <w:rFonts w:ascii="Courier New" w:eastAsia="Courier New" w:hAnsi="Courier New" w:cs="Courier New"/>
          <w:color w:val="000000"/>
          <w:spacing w:val="3"/>
        </w:rPr>
        <w:t>F</w:t>
      </w:r>
      <w:r w:rsidR="00E76F92">
        <w:rPr>
          <w:rFonts w:ascii="Courier New" w:eastAsia="Courier New" w:hAnsi="Courier New" w:cs="Courier New"/>
          <w:color w:val="000000"/>
        </w:rPr>
        <w:t>a</w:t>
      </w:r>
      <w:r w:rsidR="00E76F92">
        <w:rPr>
          <w:rFonts w:ascii="Courier New" w:eastAsia="Courier New" w:hAnsi="Courier New" w:cs="Courier New"/>
          <w:color w:val="000000"/>
          <w:spacing w:val="1"/>
        </w:rPr>
        <w:t>c</w:t>
      </w:r>
      <w:r w:rsidR="00E76F92">
        <w:rPr>
          <w:rFonts w:ascii="Courier New" w:eastAsia="Courier New" w:hAnsi="Courier New" w:cs="Courier New"/>
          <w:color w:val="000000"/>
        </w:rPr>
        <w:t>a</w:t>
      </w:r>
      <w:r w:rsidR="00E76F92">
        <w:rPr>
          <w:rFonts w:ascii="Courier New" w:eastAsia="Courier New" w:hAnsi="Courier New" w:cs="Courier New"/>
          <w:color w:val="000000"/>
          <w:spacing w:val="1"/>
        </w:rPr>
        <w:t>d</w:t>
      </w:r>
      <w:r w:rsidR="00E76F92">
        <w:rPr>
          <w:rFonts w:ascii="Courier New" w:eastAsia="Courier New" w:hAnsi="Courier New" w:cs="Courier New"/>
          <w:color w:val="000000"/>
        </w:rPr>
        <w:t>e</w:t>
      </w:r>
      <w:proofErr w:type="spellEnd"/>
      <w:r w:rsidR="00E76F92">
        <w:rPr>
          <w:rFonts w:ascii="Courier New" w:eastAsia="Courier New" w:hAnsi="Courier New" w:cs="Courier New"/>
          <w:color w:val="000000"/>
          <w:spacing w:val="-26"/>
        </w:rPr>
        <w:t xml:space="preserve"> </w:t>
      </w:r>
      <w:r w:rsidR="00E76F92">
        <w:rPr>
          <w:rFonts w:ascii="Courier New" w:eastAsia="Courier New" w:hAnsi="Courier New" w:cs="Courier New"/>
          <w:color w:val="000000"/>
        </w:rPr>
        <w:t>{</w:t>
      </w:r>
    </w:p>
    <w:p w:rsidR="00D142A9" w:rsidRDefault="00E76F92">
      <w:pPr>
        <w:spacing w:before="2"/>
        <w:ind w:left="980" w:right="287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Waiter_Subsystem1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waiter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b/>
          <w:color w:val="7D0053"/>
        </w:rPr>
        <w:t>new</w:t>
      </w:r>
      <w:r>
        <w:rPr>
          <w:rFonts w:ascii="Courier New" w:eastAsia="Courier New" w:hAnsi="Courier New" w:cs="Courier New"/>
          <w:b/>
          <w:color w:val="7D0053"/>
          <w:spacing w:val="-2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Waiter_Subsystem1(); Kitchen_Subsystem2</w:t>
      </w:r>
      <w:r>
        <w:rPr>
          <w:rFonts w:ascii="Courier New" w:eastAsia="Courier New" w:hAnsi="Courier New" w:cs="Courier New"/>
          <w:color w:val="000000"/>
          <w:spacing w:val="-43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kitchen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b/>
          <w:color w:val="7D0053"/>
        </w:rPr>
        <w:t>new</w:t>
      </w:r>
      <w:r>
        <w:rPr>
          <w:rFonts w:ascii="Courier New" w:eastAsia="Courier New" w:hAnsi="Courier New" w:cs="Courier New"/>
          <w:b/>
          <w:color w:val="7D0053"/>
          <w:spacing w:val="-2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Kitchen_Subsystem2();</w:t>
      </w:r>
    </w:p>
    <w:p w:rsidR="00D142A9" w:rsidRDefault="00E76F92">
      <w:pPr>
        <w:spacing w:before="1"/>
        <w:ind w:left="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</w:rPr>
        <w:t>public</w:t>
      </w:r>
    </w:p>
    <w:p w:rsidR="00D142A9" w:rsidRDefault="00E76F92">
      <w:pPr>
        <w:spacing w:before="1" w:line="220" w:lineRule="exact"/>
        <w:ind w:left="1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D0053"/>
          <w:position w:val="1"/>
        </w:rPr>
        <w:t>void</w:t>
      </w:r>
      <w:r>
        <w:rPr>
          <w:rFonts w:ascii="Courier New" w:eastAsia="Courier New" w:hAnsi="Courier New" w:cs="Courier New"/>
          <w:b/>
          <w:color w:val="7D0053"/>
          <w:spacing w:val="-9"/>
          <w:position w:val="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position w:val="1"/>
        </w:rPr>
        <w:t>orderFood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)</w:t>
      </w:r>
    </w:p>
    <w:p w:rsidR="00D142A9" w:rsidRDefault="00E76F92">
      <w:pPr>
        <w:spacing w:line="180" w:lineRule="exact"/>
        <w:ind w:left="1340"/>
        <w:rPr>
          <w:rFonts w:ascii="Courier New" w:eastAsia="Courier New" w:hAnsi="Courier New" w:cs="Courier New"/>
        </w:rPr>
        <w:sectPr w:rsidR="00D142A9">
          <w:pgSz w:w="12240" w:h="15840"/>
          <w:pgMar w:top="1360" w:right="840" w:bottom="280" w:left="130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{</w:t>
      </w:r>
    </w:p>
    <w:p w:rsidR="00D142A9" w:rsidRDefault="00D142A9">
      <w:pPr>
        <w:spacing w:before="15" w:line="200" w:lineRule="exact"/>
      </w:pPr>
    </w:p>
    <w:p w:rsidR="00D142A9" w:rsidRDefault="00E76F92">
      <w:pPr>
        <w:spacing w:line="200" w:lineRule="exact"/>
        <w:ind w:left="140" w:right="-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00FF"/>
          <w:position w:val="1"/>
        </w:rPr>
        <w:t>subsystems:\n"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D142A9" w:rsidRDefault="00E76F92">
      <w:pPr>
        <w:spacing w:before="4"/>
        <w:rPr>
          <w:rFonts w:ascii="Courier New" w:eastAsia="Courier New" w:hAnsi="Courier New" w:cs="Courier New"/>
        </w:rPr>
        <w:sectPr w:rsidR="00D142A9">
          <w:type w:val="continuous"/>
          <w:pgSz w:w="12240" w:h="15840"/>
          <w:pgMar w:top="1460" w:right="840" w:bottom="280" w:left="1300" w:header="720" w:footer="720" w:gutter="0"/>
          <w:cols w:num="2" w:space="720" w:equalWidth="0">
            <w:col w:w="2061" w:space="239"/>
            <w:col w:w="7800"/>
          </w:cols>
        </w:sectPr>
      </w:pPr>
      <w:r>
        <w:br w:type="column"/>
      </w:r>
      <w:proofErr w:type="spellStart"/>
      <w:r>
        <w:rPr>
          <w:rFonts w:ascii="Courier New" w:eastAsia="Courier New" w:hAnsi="Courier New" w:cs="Courier New"/>
          <w:w w:val="99"/>
        </w:rPr>
        <w:lastRenderedPageBreak/>
        <w:t>Syste</w:t>
      </w:r>
      <w:r>
        <w:rPr>
          <w:rFonts w:ascii="Courier New" w:eastAsia="Courier New" w:hAnsi="Courier New" w:cs="Courier New"/>
          <w:spacing w:val="1"/>
          <w:w w:val="99"/>
        </w:rPr>
        <w:t>m</w:t>
      </w:r>
      <w:r>
        <w:rPr>
          <w:rFonts w:ascii="Courier New" w:eastAsia="Courier New" w:hAnsi="Courier New" w:cs="Courier New"/>
          <w:w w:val="99"/>
        </w:rPr>
        <w:t>.</w:t>
      </w:r>
      <w:r>
        <w:rPr>
          <w:rFonts w:ascii="Courier New" w:eastAsia="Courier New" w:hAnsi="Courier New" w:cs="Courier New"/>
          <w:b/>
          <w:i/>
          <w:color w:val="0000C0"/>
          <w:w w:val="99"/>
        </w:rPr>
        <w:t>out</w:t>
      </w:r>
      <w:r>
        <w:rPr>
          <w:rFonts w:ascii="Courier New" w:eastAsia="Courier New" w:hAnsi="Courier New" w:cs="Courier New"/>
          <w:color w:val="000000"/>
          <w:w w:val="99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2A00FF"/>
          <w:spacing w:val="3"/>
          <w:w w:val="99"/>
        </w:rPr>
        <w:t>"</w:t>
      </w:r>
      <w:r>
        <w:rPr>
          <w:rFonts w:ascii="Courier New" w:eastAsia="Courier New" w:hAnsi="Courier New" w:cs="Courier New"/>
          <w:color w:val="2A00FF"/>
          <w:w w:val="99"/>
        </w:rPr>
        <w:t>A</w:t>
      </w:r>
      <w:r>
        <w:rPr>
          <w:rFonts w:ascii="Courier New" w:eastAsia="Courier New" w:hAnsi="Courier New" w:cs="Courier New"/>
          <w:color w:val="2A00FF"/>
          <w:spacing w:val="-23"/>
          <w:w w:val="99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series</w:t>
      </w:r>
      <w:r>
        <w:rPr>
          <w:rFonts w:ascii="Courier New" w:eastAsia="Courier New" w:hAnsi="Courier New" w:cs="Courier New"/>
          <w:color w:val="2A00FF"/>
          <w:spacing w:val="-13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of</w:t>
      </w:r>
      <w:r>
        <w:rPr>
          <w:rFonts w:ascii="Courier New" w:eastAsia="Courier New" w:hAnsi="Courier New" w:cs="Courier New"/>
          <w:color w:val="2A00FF"/>
          <w:spacing w:val="-4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interdependent</w:t>
      </w:r>
      <w:r>
        <w:rPr>
          <w:rFonts w:ascii="Courier New" w:eastAsia="Courier New" w:hAnsi="Courier New" w:cs="Courier New"/>
          <w:color w:val="2A00FF"/>
          <w:spacing w:val="-34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calls</w:t>
      </w:r>
      <w:r>
        <w:rPr>
          <w:rFonts w:ascii="Courier New" w:eastAsia="Courier New" w:hAnsi="Courier New" w:cs="Courier New"/>
          <w:color w:val="2A00FF"/>
          <w:spacing w:val="-12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on</w:t>
      </w:r>
      <w:r>
        <w:rPr>
          <w:rFonts w:ascii="Courier New" w:eastAsia="Courier New" w:hAnsi="Courier New" w:cs="Courier New"/>
          <w:color w:val="2A00FF"/>
          <w:spacing w:val="-4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v</w:t>
      </w:r>
      <w:r>
        <w:rPr>
          <w:rFonts w:ascii="Courier New" w:eastAsia="Courier New" w:hAnsi="Courier New" w:cs="Courier New"/>
          <w:color w:val="2A00FF"/>
          <w:spacing w:val="1"/>
        </w:rPr>
        <w:t>a</w:t>
      </w:r>
      <w:r>
        <w:rPr>
          <w:rFonts w:ascii="Courier New" w:eastAsia="Courier New" w:hAnsi="Courier New" w:cs="Courier New"/>
          <w:color w:val="2A00FF"/>
        </w:rPr>
        <w:t>r</w:t>
      </w:r>
      <w:r>
        <w:rPr>
          <w:rFonts w:ascii="Courier New" w:eastAsia="Courier New" w:hAnsi="Courier New" w:cs="Courier New"/>
          <w:color w:val="2A00FF"/>
          <w:spacing w:val="3"/>
        </w:rPr>
        <w:t>i</w:t>
      </w:r>
      <w:r>
        <w:rPr>
          <w:rFonts w:ascii="Courier New" w:eastAsia="Courier New" w:hAnsi="Courier New" w:cs="Courier New"/>
          <w:color w:val="2A00FF"/>
        </w:rPr>
        <w:t>o</w:t>
      </w:r>
      <w:r>
        <w:rPr>
          <w:rFonts w:ascii="Courier New" w:eastAsia="Courier New" w:hAnsi="Courier New" w:cs="Courier New"/>
          <w:color w:val="2A00FF"/>
          <w:spacing w:val="1"/>
        </w:rPr>
        <w:t>u</w:t>
      </w:r>
      <w:r>
        <w:rPr>
          <w:rFonts w:ascii="Courier New" w:eastAsia="Courier New" w:hAnsi="Courier New" w:cs="Courier New"/>
          <w:color w:val="2A00FF"/>
        </w:rPr>
        <w:t>s</w:t>
      </w:r>
    </w:p>
    <w:p w:rsidR="00D142A9" w:rsidRDefault="00D142A9">
      <w:pPr>
        <w:spacing w:before="7" w:line="180" w:lineRule="exact"/>
        <w:rPr>
          <w:sz w:val="19"/>
          <w:szCs w:val="19"/>
        </w:rPr>
      </w:pPr>
    </w:p>
    <w:p w:rsidR="00D142A9" w:rsidRDefault="00E76F92">
      <w:pPr>
        <w:spacing w:before="40"/>
        <w:ind w:left="1820" w:right="5483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0"/>
        </w:rPr>
        <w:t>waiter</w:t>
      </w:r>
      <w:r>
        <w:rPr>
          <w:rFonts w:ascii="Courier New" w:eastAsia="Courier New" w:hAnsi="Courier New" w:cs="Courier New"/>
          <w:color w:val="000000"/>
        </w:rPr>
        <w:t>.writeOrder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(); </w:t>
      </w:r>
      <w:proofErr w:type="spellStart"/>
      <w:r>
        <w:rPr>
          <w:rFonts w:ascii="Courier New" w:eastAsia="Courier New" w:hAnsi="Courier New" w:cs="Courier New"/>
          <w:color w:val="0000C0"/>
        </w:rPr>
        <w:t>waiter</w:t>
      </w:r>
      <w:r>
        <w:rPr>
          <w:rFonts w:ascii="Courier New" w:eastAsia="Courier New" w:hAnsi="Courier New" w:cs="Courier New"/>
          <w:color w:val="000000"/>
        </w:rPr>
        <w:t>.sendToKitche</w:t>
      </w:r>
      <w:r>
        <w:rPr>
          <w:rFonts w:ascii="Courier New" w:eastAsia="Courier New" w:hAnsi="Courier New" w:cs="Courier New"/>
          <w:color w:val="000000"/>
          <w:spacing w:val="2"/>
        </w:rPr>
        <w:t>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(); </w:t>
      </w:r>
      <w:proofErr w:type="spellStart"/>
      <w:r>
        <w:rPr>
          <w:rFonts w:ascii="Courier New" w:eastAsia="Courier New" w:hAnsi="Courier New" w:cs="Courier New"/>
          <w:color w:val="0000C0"/>
        </w:rPr>
        <w:t>kitchen</w:t>
      </w:r>
      <w:r>
        <w:rPr>
          <w:rFonts w:ascii="Courier New" w:eastAsia="Courier New" w:hAnsi="Courier New" w:cs="Courier New"/>
          <w:color w:val="000000"/>
        </w:rPr>
        <w:t>.prepareFood</w:t>
      </w:r>
      <w:proofErr w:type="spellEnd"/>
      <w:r>
        <w:rPr>
          <w:rFonts w:ascii="Courier New" w:eastAsia="Courier New" w:hAnsi="Courier New" w:cs="Courier New"/>
          <w:color w:val="000000"/>
          <w:spacing w:val="2"/>
        </w:rPr>
        <w:t>(</w:t>
      </w:r>
      <w:r>
        <w:rPr>
          <w:rFonts w:ascii="Courier New" w:eastAsia="Courier New" w:hAnsi="Courier New" w:cs="Courier New"/>
          <w:color w:val="00000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C0"/>
        </w:rPr>
        <w:t>kitchen</w:t>
      </w:r>
      <w:r>
        <w:rPr>
          <w:rFonts w:ascii="Courier New" w:eastAsia="Courier New" w:hAnsi="Courier New" w:cs="Courier New"/>
          <w:color w:val="000000"/>
        </w:rPr>
        <w:t>.callWaiter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0000"/>
          <w:spacing w:val="2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C0"/>
        </w:rPr>
        <w:t>waiter</w:t>
      </w:r>
      <w:r>
        <w:rPr>
          <w:rFonts w:ascii="Courier New" w:eastAsia="Courier New" w:hAnsi="Courier New" w:cs="Courier New"/>
          <w:color w:val="000000"/>
        </w:rPr>
        <w:t>.serveCustome</w:t>
      </w:r>
      <w:r>
        <w:rPr>
          <w:rFonts w:ascii="Courier New" w:eastAsia="Courier New" w:hAnsi="Courier New" w:cs="Courier New"/>
          <w:color w:val="000000"/>
          <w:spacing w:val="2"/>
        </w:rPr>
        <w:t>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(); </w:t>
      </w:r>
      <w:proofErr w:type="spellStart"/>
      <w:r>
        <w:rPr>
          <w:rFonts w:ascii="Courier New" w:eastAsia="Courier New" w:hAnsi="Courier New" w:cs="Courier New"/>
          <w:color w:val="0000C0"/>
        </w:rPr>
        <w:t>kitchen</w:t>
      </w:r>
      <w:r>
        <w:rPr>
          <w:rFonts w:ascii="Courier New" w:eastAsia="Courier New" w:hAnsi="Courier New" w:cs="Courier New"/>
          <w:color w:val="000000"/>
        </w:rPr>
        <w:t>.washDishes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0000"/>
          <w:spacing w:val="2"/>
        </w:rPr>
        <w:t>)</w:t>
      </w:r>
      <w:r>
        <w:rPr>
          <w:rFonts w:ascii="Courier New" w:eastAsia="Courier New" w:hAnsi="Courier New" w:cs="Courier New"/>
          <w:color w:val="000000"/>
        </w:rPr>
        <w:t>;</w:t>
      </w:r>
    </w:p>
    <w:p w:rsidR="00D142A9" w:rsidRDefault="00E76F92">
      <w:pPr>
        <w:spacing w:line="220" w:lineRule="exact"/>
        <w:ind w:left="13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}</w:t>
      </w:r>
    </w:p>
    <w:p w:rsidR="00D142A9" w:rsidRDefault="00E76F92">
      <w:pPr>
        <w:spacing w:line="180" w:lineRule="exact"/>
        <w:ind w:left="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D142A9" w:rsidRDefault="00D142A9">
      <w:pPr>
        <w:spacing w:line="200" w:lineRule="exact"/>
      </w:pPr>
    </w:p>
    <w:p w:rsidR="00D142A9" w:rsidRDefault="00D142A9">
      <w:pPr>
        <w:spacing w:before="1" w:line="200" w:lineRule="exact"/>
      </w:pPr>
    </w:p>
    <w:p w:rsidR="00D142A9" w:rsidRDefault="00657550">
      <w:pPr>
        <w:spacing w:before="33" w:line="220" w:lineRule="exact"/>
        <w:ind w:left="140"/>
      </w:pPr>
      <w:r>
        <w:pict>
          <v:group id="_x0000_s1033" style="position:absolute;left:0;text-align:left;margin-left:1in;margin-top:1.75pt;width:71.9pt;height:11.5pt;z-index:-251650048;mso-position-horizontal-relative:page" coordorigin="1440,35" coordsize="1438,230">
            <v:shape id="_x0000_s1034" style="position:absolute;left:1440;top:35;width:1438;height:230" coordorigin="1440,35" coordsize="1438,230" path="m1440,265r1438,l2878,35r-1438,l1440,265xe" fillcolor="#e8f0fc" stroked="f">
              <v:path arrowok="t"/>
            </v:shape>
            <w10:wrap anchorx="page"/>
          </v:group>
        </w:pict>
      </w:r>
      <w:r w:rsidR="00E76F92">
        <w:rPr>
          <w:b/>
          <w:i/>
          <w:spacing w:val="-1"/>
          <w:position w:val="-1"/>
        </w:rPr>
        <w:t>F</w:t>
      </w:r>
      <w:r w:rsidR="00E76F92">
        <w:rPr>
          <w:b/>
          <w:i/>
          <w:spacing w:val="1"/>
          <w:position w:val="-1"/>
        </w:rPr>
        <w:t>a</w:t>
      </w:r>
      <w:r w:rsidR="00E76F92">
        <w:rPr>
          <w:b/>
          <w:i/>
          <w:position w:val="-1"/>
        </w:rPr>
        <w:t>ce</w:t>
      </w:r>
      <w:r w:rsidR="00E76F92">
        <w:rPr>
          <w:b/>
          <w:i/>
          <w:spacing w:val="1"/>
          <w:position w:val="-1"/>
        </w:rPr>
        <w:t>d</w:t>
      </w:r>
      <w:r w:rsidR="00E76F92">
        <w:rPr>
          <w:b/>
          <w:i/>
          <w:position w:val="-1"/>
        </w:rPr>
        <w:t>D</w:t>
      </w:r>
      <w:r w:rsidR="00E76F92">
        <w:rPr>
          <w:b/>
          <w:i/>
          <w:spacing w:val="-1"/>
          <w:position w:val="-1"/>
        </w:rPr>
        <w:t>r</w:t>
      </w:r>
      <w:r w:rsidR="00E76F92">
        <w:rPr>
          <w:b/>
          <w:i/>
          <w:position w:val="-1"/>
        </w:rPr>
        <w:t>iv</w:t>
      </w:r>
      <w:r w:rsidR="00E76F92">
        <w:rPr>
          <w:b/>
          <w:i/>
          <w:spacing w:val="3"/>
          <w:position w:val="-1"/>
        </w:rPr>
        <w:t>e</w:t>
      </w:r>
      <w:r w:rsidR="00E76F92">
        <w:rPr>
          <w:b/>
          <w:i/>
          <w:spacing w:val="-1"/>
          <w:position w:val="-1"/>
        </w:rPr>
        <w:t>r</w:t>
      </w:r>
      <w:r w:rsidR="00E76F92">
        <w:rPr>
          <w:b/>
          <w:i/>
          <w:spacing w:val="1"/>
          <w:position w:val="-1"/>
        </w:rPr>
        <w:t>.</w:t>
      </w:r>
      <w:r w:rsidR="00E76F92">
        <w:rPr>
          <w:b/>
          <w:i/>
          <w:position w:val="-1"/>
        </w:rPr>
        <w:t>j</w:t>
      </w:r>
      <w:r w:rsidR="00E76F92">
        <w:rPr>
          <w:b/>
          <w:i/>
          <w:spacing w:val="1"/>
          <w:position w:val="-1"/>
        </w:rPr>
        <w:t>a</w:t>
      </w:r>
      <w:r w:rsidR="00E76F92">
        <w:rPr>
          <w:b/>
          <w:i/>
          <w:position w:val="-1"/>
        </w:rPr>
        <w:t>va</w:t>
      </w:r>
    </w:p>
    <w:p w:rsidR="00D142A9" w:rsidRDefault="00D142A9">
      <w:pPr>
        <w:spacing w:before="7" w:line="140" w:lineRule="exact"/>
        <w:rPr>
          <w:sz w:val="14"/>
          <w:szCs w:val="14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20"/>
        <w:gridCol w:w="4050"/>
      </w:tblGrid>
      <w:tr w:rsidR="00D142A9">
        <w:trPr>
          <w:trHeight w:hRule="exact" w:val="197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142A9" w:rsidRDefault="00E76F92">
            <w:pPr>
              <w:spacing w:line="180" w:lineRule="exact"/>
              <w:ind w:left="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color w:val="7D0053"/>
                <w:position w:val="2"/>
              </w:rPr>
              <w:t>public</w:t>
            </w:r>
            <w:r>
              <w:rPr>
                <w:rFonts w:ascii="Courier New" w:eastAsia="Courier New" w:hAnsi="Courier New" w:cs="Courier New"/>
                <w:b/>
                <w:color w:val="7D0053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D0053"/>
                <w:position w:val="2"/>
              </w:rPr>
              <w:t>class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5" w:space="0" w:color="D2D2D2"/>
              <w:right w:val="nil"/>
            </w:tcBorders>
            <w:shd w:val="clear" w:color="auto" w:fill="D2D2D2"/>
          </w:tcPr>
          <w:p w:rsidR="00D142A9" w:rsidRDefault="00E76F92">
            <w:pPr>
              <w:spacing w:line="180" w:lineRule="exact"/>
              <w:ind w:right="-5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FacedDriver</w:t>
            </w:r>
            <w:proofErr w:type="spellEnd"/>
          </w:p>
        </w:tc>
        <w:tc>
          <w:tcPr>
            <w:tcW w:w="404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142A9" w:rsidRDefault="00E76F92">
            <w:pPr>
              <w:spacing w:line="180" w:lineRule="exact"/>
              <w:ind w:left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{</w:t>
            </w:r>
          </w:p>
        </w:tc>
      </w:tr>
      <w:tr w:rsidR="00D142A9">
        <w:trPr>
          <w:trHeight w:hRule="exact" w:val="1558"/>
        </w:trPr>
        <w:tc>
          <w:tcPr>
            <w:tcW w:w="696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2A9" w:rsidRDefault="00D142A9">
            <w:pPr>
              <w:spacing w:before="9" w:line="220" w:lineRule="exact"/>
              <w:rPr>
                <w:sz w:val="22"/>
                <w:szCs w:val="22"/>
              </w:rPr>
            </w:pPr>
          </w:p>
          <w:p w:rsidR="00D142A9" w:rsidRDefault="00E76F92">
            <w:pPr>
              <w:ind w:left="7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color w:val="7D0053"/>
              </w:rPr>
              <w:t>public</w:t>
            </w:r>
            <w:r>
              <w:rPr>
                <w:rFonts w:ascii="Courier New" w:eastAsia="Courier New" w:hAnsi="Courier New" w:cs="Courier New"/>
                <w:b/>
                <w:color w:val="7D0053"/>
                <w:spacing w:val="-1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D0053"/>
              </w:rPr>
              <w:t>static</w:t>
            </w:r>
            <w:r>
              <w:rPr>
                <w:rFonts w:ascii="Courier New" w:eastAsia="Courier New" w:hAnsi="Courier New" w:cs="Courier New"/>
                <w:b/>
                <w:color w:val="7D0053"/>
                <w:spacing w:val="-1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D0053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7D0053"/>
                <w:spacing w:val="-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main(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String[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  <w:spacing w:val="-3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3C3C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  <w:spacing w:val="-1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:rsidR="00D142A9" w:rsidRDefault="00E76F92">
            <w:pPr>
              <w:spacing w:line="220" w:lineRule="exact"/>
              <w:ind w:left="147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D7D5F"/>
                <w:position w:val="1"/>
              </w:rPr>
              <w:t>//</w:t>
            </w:r>
            <w:r>
              <w:rPr>
                <w:rFonts w:ascii="Courier New" w:eastAsia="Courier New" w:hAnsi="Courier New" w:cs="Courier New"/>
                <w:color w:val="3D7D5F"/>
                <w:spacing w:val="-4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D9FBD"/>
                <w:position w:val="1"/>
              </w:rPr>
              <w:t>TODO</w:t>
            </w:r>
            <w:r>
              <w:rPr>
                <w:rFonts w:ascii="Courier New" w:eastAsia="Courier New" w:hAnsi="Courier New" w:cs="Courier New"/>
                <w:b/>
                <w:color w:val="7D9FBD"/>
                <w:spacing w:val="-9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D7D5F"/>
                <w:position w:val="1"/>
              </w:rPr>
              <w:t>Aut</w:t>
            </w:r>
            <w:r>
              <w:rPr>
                <w:rFonts w:ascii="Courier New" w:eastAsia="Courier New" w:hAnsi="Courier New" w:cs="Courier New"/>
                <w:color w:val="3D7D5F"/>
                <w:spacing w:val="1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color w:val="3D7D5F"/>
                <w:position w:val="1"/>
              </w:rPr>
              <w:t>-generated</w:t>
            </w:r>
            <w:r>
              <w:rPr>
                <w:rFonts w:ascii="Courier New" w:eastAsia="Courier New" w:hAnsi="Courier New" w:cs="Courier New"/>
                <w:color w:val="3D7D5F"/>
                <w:spacing w:val="-33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D7D5F"/>
                <w:position w:val="1"/>
              </w:rPr>
              <w:t>method</w:t>
            </w:r>
            <w:r>
              <w:rPr>
                <w:rFonts w:ascii="Courier New" w:eastAsia="Courier New" w:hAnsi="Courier New" w:cs="Courier New"/>
                <w:color w:val="3D7D5F"/>
                <w:spacing w:val="-14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D7D5F"/>
                <w:position w:val="1"/>
              </w:rPr>
              <w:t>stub</w:t>
            </w:r>
          </w:p>
          <w:p w:rsidR="00D142A9" w:rsidRDefault="00E76F92">
            <w:pPr>
              <w:spacing w:before="1"/>
              <w:ind w:left="147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Order_Facade</w:t>
            </w:r>
            <w:proofErr w:type="spellEnd"/>
            <w:r>
              <w:rPr>
                <w:rFonts w:ascii="Courier New" w:eastAsia="Courier New" w:hAnsi="Courier New" w:cs="Courier New"/>
                <w:spacing w:val="-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3C3C"/>
              </w:rPr>
              <w:t>facade</w:t>
            </w:r>
            <w:r>
              <w:rPr>
                <w:rFonts w:ascii="Courier New" w:eastAsia="Courier New" w:hAnsi="Courier New" w:cs="Courier New"/>
                <w:color w:val="6A3C3C"/>
                <w:spacing w:val="-1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pacing w:val="-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D0053"/>
              </w:rPr>
              <w:t>new</w:t>
            </w:r>
            <w:r>
              <w:rPr>
                <w:rFonts w:ascii="Courier New" w:eastAsia="Courier New" w:hAnsi="Courier New" w:cs="Courier New"/>
                <w:b/>
                <w:color w:val="7D0053"/>
                <w:spacing w:val="-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Facade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D142A9" w:rsidRDefault="00E76F92">
            <w:pPr>
              <w:spacing w:line="220" w:lineRule="exact"/>
              <w:ind w:left="1230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A3C3C"/>
                <w:position w:val="2"/>
              </w:rPr>
              <w:t>facade</w:t>
            </w:r>
            <w:r>
              <w:rPr>
                <w:rFonts w:ascii="Courier New" w:eastAsia="Courier New" w:hAnsi="Courier New" w:cs="Courier New"/>
                <w:color w:val="000000"/>
                <w:position w:val="2"/>
              </w:rPr>
              <w:t>.orderFood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position w:val="2"/>
              </w:rPr>
              <w:t>();</w:t>
            </w:r>
          </w:p>
          <w:p w:rsidR="00D142A9" w:rsidRDefault="00E76F92">
            <w:pPr>
              <w:spacing w:line="220" w:lineRule="exact"/>
              <w:ind w:left="7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}}</w:t>
            </w:r>
          </w:p>
        </w:tc>
      </w:tr>
    </w:tbl>
    <w:p w:rsidR="00D142A9" w:rsidRDefault="00D142A9">
      <w:pPr>
        <w:spacing w:before="6" w:line="180" w:lineRule="exact"/>
        <w:rPr>
          <w:sz w:val="19"/>
          <w:szCs w:val="19"/>
        </w:rPr>
      </w:pPr>
    </w:p>
    <w:p w:rsidR="00D142A9" w:rsidRDefault="00657550">
      <w:pPr>
        <w:spacing w:before="32"/>
        <w:ind w:left="140" w:right="9351"/>
        <w:jc w:val="both"/>
        <w:rPr>
          <w:sz w:val="22"/>
          <w:szCs w:val="22"/>
        </w:rPr>
      </w:pPr>
      <w:r>
        <w:pict>
          <v:group id="_x0000_s1030" style="position:absolute;left:0;text-align:left;margin-left:72.8pt;margin-top:23.9pt;width:394.3pt;height:211.1pt;z-index:-251649024;mso-position-horizontal-relative:page" coordorigin="1456,478" coordsize="7886,4222">
            <v:shape id="_x0000_s1032" type="#_x0000_t75" style="position:absolute;left:1470;top:493;width:7856;height:4192">
              <v:imagedata r:id="rId15" o:title=""/>
            </v:shape>
            <v:shape id="_x0000_s1031" style="position:absolute;left:1463;top:486;width:7871;height:4207" coordorigin="1463,486" coordsize="7871,4207" path="m1463,4693r7871,l9334,486r-7871,l1463,4693xe" filled="f" strokecolor="#4470c4">
              <v:path arrowok="t"/>
            </v:shape>
            <w10:wrap anchorx="page"/>
          </v:group>
        </w:pict>
      </w:r>
      <w:r w:rsidR="00E76F92">
        <w:rPr>
          <w:b/>
          <w:i/>
          <w:spacing w:val="-1"/>
          <w:sz w:val="22"/>
          <w:szCs w:val="22"/>
        </w:rPr>
        <w:t>R</w:t>
      </w:r>
      <w:r w:rsidR="00E76F92">
        <w:rPr>
          <w:b/>
          <w:i/>
          <w:sz w:val="22"/>
          <w:szCs w:val="22"/>
        </w:rPr>
        <w:t>e</w:t>
      </w:r>
      <w:r w:rsidR="00E76F92">
        <w:rPr>
          <w:b/>
          <w:i/>
          <w:spacing w:val="1"/>
          <w:sz w:val="22"/>
          <w:szCs w:val="22"/>
        </w:rPr>
        <w:t>s</w:t>
      </w:r>
      <w:r w:rsidR="00E76F92">
        <w:rPr>
          <w:b/>
          <w:i/>
          <w:sz w:val="22"/>
          <w:szCs w:val="22"/>
        </w:rPr>
        <w:t>u</w:t>
      </w:r>
      <w:r w:rsidR="00E76F92">
        <w:rPr>
          <w:b/>
          <w:i/>
          <w:spacing w:val="-1"/>
          <w:sz w:val="22"/>
          <w:szCs w:val="22"/>
        </w:rPr>
        <w:t>l</w:t>
      </w:r>
      <w:r w:rsidR="00E76F92">
        <w:rPr>
          <w:b/>
          <w:i/>
          <w:sz w:val="22"/>
          <w:szCs w:val="22"/>
        </w:rPr>
        <w:t>t</w:t>
      </w: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line="200" w:lineRule="exact"/>
      </w:pPr>
    </w:p>
    <w:p w:rsidR="00D142A9" w:rsidRDefault="00D142A9">
      <w:pPr>
        <w:spacing w:before="4" w:line="220" w:lineRule="exact"/>
        <w:rPr>
          <w:sz w:val="22"/>
          <w:szCs w:val="22"/>
        </w:rPr>
      </w:pPr>
    </w:p>
    <w:p w:rsidR="00D142A9" w:rsidRDefault="00E76F92">
      <w:pPr>
        <w:ind w:left="140" w:right="6695"/>
        <w:jc w:val="both"/>
        <w:rPr>
          <w:sz w:val="22"/>
          <w:szCs w:val="22"/>
        </w:rPr>
      </w:pPr>
      <w:r>
        <w:rPr>
          <w:b/>
          <w:i/>
          <w:spacing w:val="3"/>
          <w:sz w:val="22"/>
          <w:szCs w:val="22"/>
        </w:rPr>
        <w:t>W</w:t>
      </w:r>
      <w:r>
        <w:rPr>
          <w:b/>
          <w:i/>
          <w:spacing w:val="2"/>
          <w:sz w:val="22"/>
          <w:szCs w:val="22"/>
        </w:rPr>
        <w:t>h</w:t>
      </w:r>
      <w:r>
        <w:rPr>
          <w:b/>
          <w:i/>
          <w:spacing w:val="3"/>
          <w:sz w:val="22"/>
          <w:szCs w:val="22"/>
        </w:rPr>
        <w:t>e</w:t>
      </w:r>
      <w:r>
        <w:rPr>
          <w:b/>
          <w:i/>
          <w:sz w:val="22"/>
          <w:szCs w:val="22"/>
        </w:rPr>
        <w:t>n</w:t>
      </w:r>
      <w:r>
        <w:rPr>
          <w:b/>
          <w:i/>
          <w:spacing w:val="2"/>
          <w:sz w:val="22"/>
          <w:szCs w:val="22"/>
        </w:rPr>
        <w:t xml:space="preserve"> Sh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2"/>
          <w:sz w:val="22"/>
          <w:szCs w:val="22"/>
        </w:rPr>
        <w:t>u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z w:val="22"/>
          <w:szCs w:val="22"/>
        </w:rPr>
        <w:t>d</w:t>
      </w:r>
      <w:r>
        <w:rPr>
          <w:b/>
          <w:i/>
          <w:spacing w:val="3"/>
          <w:sz w:val="22"/>
          <w:szCs w:val="22"/>
        </w:rPr>
        <w:t xml:space="preserve"> t</w:t>
      </w:r>
      <w:r>
        <w:rPr>
          <w:b/>
          <w:i/>
          <w:spacing w:val="2"/>
          <w:sz w:val="22"/>
          <w:szCs w:val="22"/>
        </w:rPr>
        <w:t>h</w:t>
      </w:r>
      <w:r>
        <w:rPr>
          <w:b/>
          <w:i/>
          <w:spacing w:val="-1"/>
          <w:sz w:val="22"/>
          <w:szCs w:val="22"/>
        </w:rPr>
        <w:t>i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6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pa</w:t>
      </w:r>
      <w:r>
        <w:rPr>
          <w:b/>
          <w:i/>
          <w:spacing w:val="3"/>
          <w:sz w:val="22"/>
          <w:szCs w:val="22"/>
        </w:rPr>
        <w:t>t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3"/>
          <w:sz w:val="22"/>
          <w:szCs w:val="22"/>
        </w:rPr>
        <w:t>er</w:t>
      </w:r>
      <w:r>
        <w:rPr>
          <w:b/>
          <w:i/>
          <w:sz w:val="22"/>
          <w:szCs w:val="22"/>
        </w:rPr>
        <w:t>n</w:t>
      </w:r>
      <w:r>
        <w:rPr>
          <w:b/>
          <w:i/>
          <w:spacing w:val="-3"/>
          <w:sz w:val="22"/>
          <w:szCs w:val="22"/>
        </w:rPr>
        <w:t xml:space="preserve"> </w:t>
      </w:r>
      <w:r>
        <w:rPr>
          <w:b/>
          <w:i/>
          <w:spacing w:val="3"/>
          <w:sz w:val="22"/>
          <w:szCs w:val="22"/>
        </w:rPr>
        <w:t>b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5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u</w:t>
      </w:r>
      <w:r>
        <w:rPr>
          <w:b/>
          <w:i/>
          <w:spacing w:val="3"/>
          <w:sz w:val="22"/>
          <w:szCs w:val="22"/>
        </w:rPr>
        <w:t>s</w:t>
      </w:r>
      <w:r>
        <w:rPr>
          <w:b/>
          <w:i/>
          <w:sz w:val="22"/>
          <w:szCs w:val="22"/>
        </w:rPr>
        <w:t>ed?</w:t>
      </w:r>
    </w:p>
    <w:p w:rsidR="00D142A9" w:rsidRDefault="00D142A9">
      <w:pPr>
        <w:spacing w:before="2" w:line="160" w:lineRule="exact"/>
        <w:rPr>
          <w:sz w:val="16"/>
          <w:szCs w:val="16"/>
        </w:rPr>
      </w:pPr>
    </w:p>
    <w:p w:rsidR="00D142A9" w:rsidRDefault="00E76F92">
      <w:pPr>
        <w:ind w:left="140" w:right="78"/>
        <w:jc w:val="both"/>
        <w:rPr>
          <w:sz w:val="22"/>
          <w:szCs w:val="22"/>
        </w:rPr>
        <w:sectPr w:rsidR="00D142A9">
          <w:type w:val="continuous"/>
          <w:pgSz w:w="12240" w:h="15840"/>
          <w:pgMar w:top="1460" w:right="840" w:bottom="280" w:left="1300" w:header="720" w:footer="720" w:gutter="0"/>
          <w:cols w:space="720"/>
        </w:sectPr>
      </w:pP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m</w:t>
      </w:r>
      <w:r>
        <w:rPr>
          <w:b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l</w:t>
      </w:r>
      <w:r>
        <w:rPr>
          <w:b/>
          <w:sz w:val="22"/>
          <w:szCs w:val="22"/>
        </w:rPr>
        <w:t>ex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s</w:t>
      </w:r>
      <w:r>
        <w:rPr>
          <w:b/>
          <w:sz w:val="22"/>
          <w:szCs w:val="22"/>
        </w:rPr>
        <w:t>y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6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m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x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ke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5"/>
          <w:sz w:val="22"/>
          <w:szCs w:val="22"/>
        </w:rPr>
        <w:t>o</w:t>
      </w:r>
      <w:r>
        <w:rPr>
          <w:spacing w:val="-1"/>
          <w:sz w:val="22"/>
          <w:szCs w:val="22"/>
        </w:rPr>
        <w:t>mm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ayer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s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rf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al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6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pp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6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286149" w:rsidRDefault="00286149" w:rsidP="00286149">
      <w:pPr>
        <w:spacing w:before="10" w:line="360" w:lineRule="auto"/>
        <w:rPr>
          <w:b/>
          <w:spacing w:val="2"/>
          <w:sz w:val="22"/>
          <w:szCs w:val="22"/>
        </w:rPr>
      </w:pPr>
    </w:p>
    <w:p w:rsidR="00686F03" w:rsidRPr="00286149" w:rsidRDefault="00686F03" w:rsidP="00286149">
      <w:pPr>
        <w:spacing w:before="10" w:line="360" w:lineRule="auto"/>
        <w:rPr>
          <w:sz w:val="10"/>
          <w:szCs w:val="10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7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e</w:t>
      </w:r>
    </w:p>
    <w:p w:rsidR="00686F03" w:rsidRDefault="00686F03" w:rsidP="00286149">
      <w:pPr>
        <w:spacing w:line="360" w:lineRule="auto"/>
        <w:ind w:left="763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hod </w:t>
      </w:r>
      <w:r>
        <w:rPr>
          <w:spacing w:val="4"/>
          <w:sz w:val="22"/>
          <w:szCs w:val="22"/>
        </w:rPr>
        <w:t>D</w:t>
      </w:r>
      <w:r>
        <w:rPr>
          <w:spacing w:val="-9"/>
          <w:sz w:val="22"/>
          <w:szCs w:val="22"/>
        </w:rPr>
        <w:t>e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</w:p>
    <w:p w:rsidR="00686F03" w:rsidRDefault="00686F03" w:rsidP="00686F03">
      <w:pPr>
        <w:spacing w:line="240" w:lineRule="exact"/>
        <w:ind w:left="763"/>
        <w:rPr>
          <w:sz w:val="22"/>
          <w:szCs w:val="22"/>
        </w:rPr>
      </w:pP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r</w:t>
      </w:r>
      <w:r>
        <w:rPr>
          <w:spacing w:val="-9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6"/>
          <w:sz w:val="22"/>
          <w:szCs w:val="22"/>
        </w:rPr>
        <w:t>i</w:t>
      </w:r>
      <w:r>
        <w:rPr>
          <w:spacing w:val="8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ng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</w:p>
    <w:p w:rsidR="00686F03" w:rsidRDefault="00686F03" w:rsidP="00686F03">
      <w:pPr>
        <w:spacing w:before="1"/>
        <w:ind w:left="940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o</w:t>
      </w:r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mm</w:t>
      </w:r>
      <w:r>
        <w:rPr>
          <w:sz w:val="22"/>
          <w:szCs w:val="22"/>
        </w:rPr>
        <w:t>on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6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86F03" w:rsidRDefault="00686F03" w:rsidP="00686F03">
      <w:pPr>
        <w:ind w:left="34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t</w:t>
      </w:r>
    </w:p>
    <w:p w:rsidR="00686F03" w:rsidRDefault="00686F03" w:rsidP="00686F03">
      <w:pPr>
        <w:spacing w:line="240" w:lineRule="exact"/>
        <w:ind w:left="763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9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bc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st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86F03" w:rsidRDefault="00686F03" w:rsidP="00686F03">
      <w:pPr>
        <w:spacing w:line="240" w:lineRule="exact"/>
        <w:ind w:left="763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6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f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1"/>
          <w:sz w:val="22"/>
          <w:szCs w:val="22"/>
        </w:rPr>
        <w:t>st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ubc</w:t>
      </w:r>
      <w:r>
        <w:rPr>
          <w:spacing w:val="-4"/>
          <w:sz w:val="22"/>
          <w:szCs w:val="22"/>
        </w:rPr>
        <w:t>l</w:t>
      </w:r>
      <w:r>
        <w:rPr>
          <w:spacing w:val="8"/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9"/>
          <w:sz w:val="22"/>
          <w:szCs w:val="22"/>
        </w:rPr>
        <w:t>e</w:t>
      </w:r>
      <w:r>
        <w:rPr>
          <w:spacing w:val="1"/>
          <w:sz w:val="22"/>
          <w:szCs w:val="22"/>
        </w:rPr>
        <w:t>s.</w:t>
      </w:r>
    </w:p>
    <w:p w:rsidR="00686F03" w:rsidRDefault="00686F03" w:rsidP="00686F03">
      <w:pPr>
        <w:spacing w:line="240" w:lineRule="exact"/>
        <w:ind w:left="763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hod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si</w:t>
      </w:r>
      <w:r>
        <w:rPr>
          <w:spacing w:val="-9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pacing w:val="-6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-13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f</w:t>
      </w:r>
      <w:r>
        <w:rPr>
          <w:spacing w:val="8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li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s.</w:t>
      </w:r>
    </w:p>
    <w:p w:rsidR="00686F03" w:rsidRDefault="00686F03" w:rsidP="00686F03">
      <w:pPr>
        <w:spacing w:before="2" w:line="140" w:lineRule="exact"/>
        <w:rPr>
          <w:sz w:val="14"/>
          <w:szCs w:val="14"/>
        </w:rPr>
      </w:pPr>
    </w:p>
    <w:p w:rsidR="00686F03" w:rsidRDefault="00686F03" w:rsidP="00686F03">
      <w:pPr>
        <w:ind w:left="340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F82238D" wp14:editId="6E9AD55A">
                <wp:simplePos x="0" y="0"/>
                <wp:positionH relativeFrom="page">
                  <wp:posOffset>930910</wp:posOffset>
                </wp:positionH>
                <wp:positionV relativeFrom="paragraph">
                  <wp:posOffset>283210</wp:posOffset>
                </wp:positionV>
                <wp:extent cx="3642360" cy="2169795"/>
                <wp:effectExtent l="6985" t="12065" r="8255" b="889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360" cy="2169795"/>
                          <a:chOff x="1466" y="446"/>
                          <a:chExt cx="5736" cy="3417"/>
                        </a:xfrm>
                      </wpg:grpSpPr>
                      <pic:pic xmlns:pic="http://schemas.openxmlformats.org/drawingml/2006/picture">
                        <pic:nvPicPr>
                          <pic:cNvPr id="6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450"/>
                            <a:ext cx="5727" cy="3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Freeform 4"/>
                        <wps:cNvSpPr>
                          <a:spLocks/>
                        </wps:cNvSpPr>
                        <wps:spPr bwMode="auto">
                          <a:xfrm>
                            <a:off x="1468" y="448"/>
                            <a:ext cx="5731" cy="3412"/>
                          </a:xfrm>
                          <a:custGeom>
                            <a:avLst/>
                            <a:gdLst>
                              <a:gd name="T0" fmla="+- 0 1468 1468"/>
                              <a:gd name="T1" fmla="*/ T0 w 5731"/>
                              <a:gd name="T2" fmla="+- 0 3860 448"/>
                              <a:gd name="T3" fmla="*/ 3860 h 3412"/>
                              <a:gd name="T4" fmla="+- 0 7199 1468"/>
                              <a:gd name="T5" fmla="*/ T4 w 5731"/>
                              <a:gd name="T6" fmla="+- 0 3860 448"/>
                              <a:gd name="T7" fmla="*/ 3860 h 3412"/>
                              <a:gd name="T8" fmla="+- 0 7199 1468"/>
                              <a:gd name="T9" fmla="*/ T8 w 5731"/>
                              <a:gd name="T10" fmla="+- 0 448 448"/>
                              <a:gd name="T11" fmla="*/ 448 h 3412"/>
                              <a:gd name="T12" fmla="+- 0 1468 1468"/>
                              <a:gd name="T13" fmla="*/ T12 w 5731"/>
                              <a:gd name="T14" fmla="+- 0 448 448"/>
                              <a:gd name="T15" fmla="*/ 448 h 3412"/>
                              <a:gd name="T16" fmla="+- 0 1468 1468"/>
                              <a:gd name="T17" fmla="*/ T16 w 5731"/>
                              <a:gd name="T18" fmla="+- 0 3860 448"/>
                              <a:gd name="T19" fmla="*/ 3860 h 3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31" h="3412">
                                <a:moveTo>
                                  <a:pt x="0" y="3412"/>
                                </a:moveTo>
                                <a:lnTo>
                                  <a:pt x="5731" y="3412"/>
                                </a:lnTo>
                                <a:lnTo>
                                  <a:pt x="57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92320" id="Group 64" o:spid="_x0000_s1026" style="position:absolute;margin-left:73.3pt;margin-top:22.3pt;width:286.8pt;height:170.85pt;z-index:-251644928;mso-position-horizontal-relative:page" coordorigin="1466,446" coordsize="5736,34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">
                <v:shape id="Picture 3" o:spid="_x0000_s1027" type="#_x0000_t75" style="position:absolute;left:1470;top:450;width:5727;height:3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">
                  <v:imagedata r:id="rId17" o:title=""/>
                </v:shape>
                <v:shape id="Freeform 4" o:spid="_x0000_s1028" style="position:absolute;left:1468;top:448;width:5731;height:3412;visibility:visible;mso-wrap-style:square;v-text-anchor:top" coordsize="5731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" path="m,3412r5731,l5731,,,,,3412xe" filled="f" strokeweight=".25pt">
                  <v:path arrowok="t" o:connecttype="custom" o:connectlocs="0,3860;5731,3860;5731,448;0,448;0,3860" o:connectangles="0,0,0,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x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m</w:t>
      </w:r>
      <w:r>
        <w:rPr>
          <w:b/>
          <w:spacing w:val="8"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286149" w:rsidRDefault="00286149" w:rsidP="00686F03">
      <w:pPr>
        <w:ind w:left="340"/>
        <w:rPr>
          <w:sz w:val="24"/>
          <w:szCs w:val="24"/>
        </w:rPr>
      </w:pPr>
    </w:p>
    <w:p w:rsidR="00686F03" w:rsidRDefault="00686F03" w:rsidP="00686F03">
      <w:pPr>
        <w:spacing w:before="62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8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m</w:t>
      </w:r>
    </w:p>
    <w:p w:rsidR="00686F03" w:rsidRDefault="00686F03" w:rsidP="00686F03">
      <w:pPr>
        <w:ind w:left="820" w:right="1356" w:hanging="214"/>
        <w:rPr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per</w:t>
      </w:r>
      <w:r>
        <w:rPr>
          <w:spacing w:val="4"/>
          <w:sz w:val="24"/>
          <w:szCs w:val="24"/>
        </w:rPr>
        <w:t xml:space="preserve"> c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686F03" w:rsidRDefault="00686F03" w:rsidP="00686F03">
      <w:pPr>
        <w:spacing w:before="8" w:line="280" w:lineRule="exact"/>
        <w:rPr>
          <w:sz w:val="28"/>
          <w:szCs w:val="28"/>
        </w:rPr>
      </w:pPr>
    </w:p>
    <w:p w:rsidR="00686F03" w:rsidRDefault="00686F03" w:rsidP="00686F0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icabi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</w:p>
    <w:p w:rsidR="00686F03" w:rsidRDefault="00686F03" w:rsidP="00686F03">
      <w:pPr>
        <w:spacing w:line="250" w:lineRule="auto"/>
        <w:ind w:left="607" w:right="3869"/>
        <w:rPr>
          <w:sz w:val="22"/>
          <w:szCs w:val="22"/>
        </w:rPr>
      </w:pPr>
      <w:r>
        <w:rPr>
          <w:color w:val="242424"/>
          <w:spacing w:val="-1"/>
          <w:sz w:val="22"/>
          <w:szCs w:val="22"/>
        </w:rPr>
        <w:t>C</w:t>
      </w:r>
      <w:r>
        <w:rPr>
          <w:color w:val="242424"/>
          <w:spacing w:val="-5"/>
          <w:sz w:val="22"/>
          <w:szCs w:val="22"/>
        </w:rPr>
        <w:t>o</w:t>
      </w:r>
      <w:r>
        <w:rPr>
          <w:color w:val="242424"/>
          <w:sz w:val="22"/>
          <w:szCs w:val="22"/>
        </w:rPr>
        <w:t>n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3"/>
          <w:sz w:val="22"/>
          <w:szCs w:val="22"/>
        </w:rPr>
        <w:t>r</w:t>
      </w:r>
      <w:r>
        <w:rPr>
          <w:color w:val="242424"/>
          <w:spacing w:val="-7"/>
          <w:sz w:val="22"/>
          <w:szCs w:val="22"/>
        </w:rPr>
        <w:t>e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6"/>
          <w:sz w:val="22"/>
          <w:szCs w:val="22"/>
        </w:rPr>
        <w:t>t</w:t>
      </w:r>
      <w:r>
        <w:rPr>
          <w:color w:val="242424"/>
          <w:sz w:val="22"/>
          <w:szCs w:val="22"/>
        </w:rPr>
        <w:t>e</w:t>
      </w:r>
      <w:r>
        <w:rPr>
          <w:color w:val="242424"/>
          <w:spacing w:val="-4"/>
          <w:sz w:val="22"/>
          <w:szCs w:val="22"/>
        </w:rPr>
        <w:t xml:space="preserve"> 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-4"/>
          <w:sz w:val="22"/>
          <w:szCs w:val="22"/>
        </w:rPr>
        <w:t>l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1"/>
          <w:sz w:val="22"/>
          <w:szCs w:val="22"/>
        </w:rPr>
        <w:t>s</w:t>
      </w:r>
      <w:r>
        <w:rPr>
          <w:color w:val="242424"/>
          <w:sz w:val="22"/>
          <w:szCs w:val="22"/>
        </w:rPr>
        <w:t>s</w:t>
      </w:r>
      <w:r>
        <w:rPr>
          <w:color w:val="242424"/>
          <w:spacing w:val="3"/>
          <w:sz w:val="22"/>
          <w:szCs w:val="22"/>
        </w:rPr>
        <w:t xml:space="preserve"> </w:t>
      </w:r>
      <w:r>
        <w:rPr>
          <w:color w:val="242424"/>
          <w:spacing w:val="-1"/>
          <w:sz w:val="22"/>
          <w:szCs w:val="22"/>
        </w:rPr>
        <w:t>c</w:t>
      </w:r>
      <w:r>
        <w:rPr>
          <w:color w:val="242424"/>
          <w:sz w:val="22"/>
          <w:szCs w:val="22"/>
        </w:rPr>
        <w:t>a</w:t>
      </w:r>
      <w:r>
        <w:rPr>
          <w:color w:val="242424"/>
          <w:spacing w:val="-5"/>
          <w:sz w:val="22"/>
          <w:szCs w:val="22"/>
        </w:rPr>
        <w:t>n</w:t>
      </w:r>
      <w:r>
        <w:rPr>
          <w:color w:val="242424"/>
          <w:spacing w:val="-4"/>
          <w:sz w:val="22"/>
          <w:szCs w:val="22"/>
        </w:rPr>
        <w:t>’</w:t>
      </w:r>
      <w:r>
        <w:rPr>
          <w:color w:val="242424"/>
          <w:sz w:val="22"/>
          <w:szCs w:val="22"/>
        </w:rPr>
        <w:t>t</w:t>
      </w:r>
      <w:r>
        <w:rPr>
          <w:color w:val="242424"/>
          <w:spacing w:val="4"/>
          <w:sz w:val="22"/>
          <w:szCs w:val="22"/>
        </w:rPr>
        <w:t xml:space="preserve"> 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-5"/>
          <w:sz w:val="22"/>
          <w:szCs w:val="22"/>
        </w:rPr>
        <w:t>n</w:t>
      </w:r>
      <w:r>
        <w:rPr>
          <w:color w:val="242424"/>
          <w:spacing w:val="1"/>
          <w:sz w:val="22"/>
          <w:szCs w:val="22"/>
        </w:rPr>
        <w:t>t</w:t>
      </w:r>
      <w:r>
        <w:rPr>
          <w:color w:val="242424"/>
          <w:spacing w:val="-6"/>
          <w:sz w:val="22"/>
          <w:szCs w:val="22"/>
        </w:rPr>
        <w:t>i</w:t>
      </w:r>
      <w:r>
        <w:rPr>
          <w:color w:val="242424"/>
          <w:spacing w:val="3"/>
          <w:sz w:val="22"/>
          <w:szCs w:val="22"/>
        </w:rPr>
        <w:t>c</w:t>
      </w:r>
      <w:r>
        <w:rPr>
          <w:color w:val="242424"/>
          <w:spacing w:val="-4"/>
          <w:sz w:val="22"/>
          <w:szCs w:val="22"/>
        </w:rPr>
        <w:t>i</w:t>
      </w:r>
      <w:r>
        <w:rPr>
          <w:color w:val="242424"/>
          <w:sz w:val="22"/>
          <w:szCs w:val="22"/>
        </w:rPr>
        <w:t>p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1"/>
          <w:sz w:val="22"/>
          <w:szCs w:val="22"/>
        </w:rPr>
        <w:t>t</w:t>
      </w:r>
      <w:r>
        <w:rPr>
          <w:color w:val="242424"/>
          <w:sz w:val="22"/>
          <w:szCs w:val="22"/>
        </w:rPr>
        <w:t>e</w:t>
      </w:r>
      <w:r>
        <w:rPr>
          <w:color w:val="242424"/>
          <w:spacing w:val="-4"/>
          <w:sz w:val="22"/>
          <w:szCs w:val="22"/>
        </w:rPr>
        <w:t xml:space="preserve"> </w:t>
      </w:r>
      <w:r>
        <w:rPr>
          <w:color w:val="242424"/>
          <w:spacing w:val="1"/>
          <w:sz w:val="22"/>
          <w:szCs w:val="22"/>
        </w:rPr>
        <w:t>t</w:t>
      </w:r>
      <w:r>
        <w:rPr>
          <w:color w:val="242424"/>
          <w:sz w:val="22"/>
          <w:szCs w:val="22"/>
        </w:rPr>
        <w:t>he</w:t>
      </w:r>
      <w:r>
        <w:rPr>
          <w:color w:val="242424"/>
          <w:spacing w:val="-4"/>
          <w:sz w:val="22"/>
          <w:szCs w:val="22"/>
        </w:rPr>
        <w:t xml:space="preserve"> </w:t>
      </w:r>
      <w:r>
        <w:rPr>
          <w:color w:val="242424"/>
          <w:spacing w:val="3"/>
          <w:sz w:val="22"/>
          <w:szCs w:val="22"/>
        </w:rPr>
        <w:t>c</w:t>
      </w:r>
      <w:r>
        <w:rPr>
          <w:color w:val="242424"/>
          <w:spacing w:val="-4"/>
          <w:sz w:val="22"/>
          <w:szCs w:val="22"/>
        </w:rPr>
        <w:t>l</w:t>
      </w:r>
      <w:r>
        <w:rPr>
          <w:color w:val="242424"/>
          <w:sz w:val="22"/>
          <w:szCs w:val="22"/>
        </w:rPr>
        <w:t>a</w:t>
      </w:r>
      <w:r>
        <w:rPr>
          <w:color w:val="242424"/>
          <w:spacing w:val="1"/>
          <w:sz w:val="22"/>
          <w:szCs w:val="22"/>
        </w:rPr>
        <w:t>s</w:t>
      </w:r>
      <w:r>
        <w:rPr>
          <w:color w:val="242424"/>
          <w:sz w:val="22"/>
          <w:szCs w:val="22"/>
        </w:rPr>
        <w:t>s</w:t>
      </w:r>
      <w:r>
        <w:rPr>
          <w:color w:val="242424"/>
          <w:spacing w:val="3"/>
          <w:sz w:val="22"/>
          <w:szCs w:val="22"/>
        </w:rPr>
        <w:t xml:space="preserve"> </w:t>
      </w:r>
      <w:r>
        <w:rPr>
          <w:color w:val="242424"/>
          <w:spacing w:val="-5"/>
          <w:sz w:val="22"/>
          <w:szCs w:val="22"/>
        </w:rPr>
        <w:t>o</w:t>
      </w:r>
      <w:r>
        <w:rPr>
          <w:color w:val="242424"/>
          <w:spacing w:val="-2"/>
          <w:sz w:val="22"/>
          <w:szCs w:val="22"/>
        </w:rPr>
        <w:t>b</w:t>
      </w:r>
      <w:r>
        <w:rPr>
          <w:color w:val="242424"/>
          <w:spacing w:val="3"/>
          <w:sz w:val="22"/>
          <w:szCs w:val="22"/>
        </w:rPr>
        <w:t>j</w:t>
      </w:r>
      <w:r>
        <w:rPr>
          <w:color w:val="242424"/>
          <w:spacing w:val="-4"/>
          <w:sz w:val="22"/>
          <w:szCs w:val="22"/>
        </w:rPr>
        <w:t>e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z w:val="22"/>
          <w:szCs w:val="22"/>
        </w:rPr>
        <w:t>t</w:t>
      </w:r>
      <w:r>
        <w:rPr>
          <w:color w:val="242424"/>
          <w:spacing w:val="4"/>
          <w:sz w:val="22"/>
          <w:szCs w:val="22"/>
        </w:rPr>
        <w:t xml:space="preserve"> </w:t>
      </w:r>
      <w:r>
        <w:rPr>
          <w:color w:val="242424"/>
          <w:spacing w:val="-6"/>
          <w:sz w:val="22"/>
          <w:szCs w:val="22"/>
        </w:rPr>
        <w:t>i</w:t>
      </w:r>
      <w:r>
        <w:rPr>
          <w:color w:val="242424"/>
          <w:sz w:val="22"/>
          <w:szCs w:val="22"/>
        </w:rPr>
        <w:t>t</w:t>
      </w:r>
      <w:r>
        <w:rPr>
          <w:color w:val="242424"/>
          <w:spacing w:val="4"/>
          <w:sz w:val="22"/>
          <w:szCs w:val="22"/>
        </w:rPr>
        <w:t xml:space="preserve"> </w:t>
      </w:r>
      <w:r>
        <w:rPr>
          <w:color w:val="242424"/>
          <w:spacing w:val="-13"/>
          <w:sz w:val="22"/>
          <w:szCs w:val="22"/>
        </w:rPr>
        <w:t>m</w:t>
      </w:r>
      <w:r>
        <w:rPr>
          <w:color w:val="242424"/>
          <w:spacing w:val="2"/>
          <w:sz w:val="22"/>
          <w:szCs w:val="22"/>
        </w:rPr>
        <w:t>u</w:t>
      </w:r>
      <w:r>
        <w:rPr>
          <w:color w:val="242424"/>
          <w:sz w:val="22"/>
          <w:szCs w:val="22"/>
        </w:rPr>
        <w:t>st</w:t>
      </w:r>
      <w:r>
        <w:rPr>
          <w:color w:val="242424"/>
          <w:spacing w:val="7"/>
          <w:sz w:val="22"/>
          <w:szCs w:val="22"/>
        </w:rPr>
        <w:t xml:space="preserve"> </w:t>
      </w:r>
      <w:r>
        <w:rPr>
          <w:color w:val="242424"/>
          <w:spacing w:val="-4"/>
          <w:sz w:val="22"/>
          <w:szCs w:val="22"/>
        </w:rPr>
        <w:t>c</w:t>
      </w:r>
      <w:r>
        <w:rPr>
          <w:color w:val="242424"/>
          <w:spacing w:val="3"/>
          <w:sz w:val="22"/>
          <w:szCs w:val="22"/>
        </w:rPr>
        <w:t>r</w:t>
      </w:r>
      <w:r>
        <w:rPr>
          <w:color w:val="242424"/>
          <w:spacing w:val="-7"/>
          <w:sz w:val="22"/>
          <w:szCs w:val="22"/>
        </w:rPr>
        <w:t>e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1"/>
          <w:sz w:val="22"/>
          <w:szCs w:val="22"/>
        </w:rPr>
        <w:t>t</w:t>
      </w:r>
      <w:r>
        <w:rPr>
          <w:color w:val="242424"/>
          <w:spacing w:val="-7"/>
          <w:sz w:val="22"/>
          <w:szCs w:val="22"/>
        </w:rPr>
        <w:t>e</w:t>
      </w:r>
      <w:r>
        <w:rPr>
          <w:color w:val="242424"/>
          <w:sz w:val="22"/>
          <w:szCs w:val="22"/>
        </w:rPr>
        <w:t xml:space="preserve">. </w:t>
      </w:r>
      <w:r>
        <w:rPr>
          <w:color w:val="242424"/>
          <w:spacing w:val="-1"/>
          <w:sz w:val="22"/>
          <w:szCs w:val="22"/>
        </w:rPr>
        <w:t>C</w:t>
      </w:r>
      <w:r>
        <w:rPr>
          <w:color w:val="242424"/>
          <w:spacing w:val="-5"/>
          <w:sz w:val="22"/>
          <w:szCs w:val="22"/>
        </w:rPr>
        <w:t>o</w:t>
      </w:r>
      <w:r>
        <w:rPr>
          <w:color w:val="242424"/>
          <w:sz w:val="22"/>
          <w:szCs w:val="22"/>
        </w:rPr>
        <w:t>n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3"/>
          <w:sz w:val="22"/>
          <w:szCs w:val="22"/>
        </w:rPr>
        <w:t>r</w:t>
      </w:r>
      <w:r>
        <w:rPr>
          <w:color w:val="242424"/>
          <w:spacing w:val="-7"/>
          <w:sz w:val="22"/>
          <w:szCs w:val="22"/>
        </w:rPr>
        <w:t>e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6"/>
          <w:sz w:val="22"/>
          <w:szCs w:val="22"/>
        </w:rPr>
        <w:t>t</w:t>
      </w:r>
      <w:r>
        <w:rPr>
          <w:color w:val="242424"/>
          <w:sz w:val="22"/>
          <w:szCs w:val="22"/>
        </w:rPr>
        <w:t>e</w:t>
      </w:r>
      <w:r>
        <w:rPr>
          <w:color w:val="242424"/>
          <w:spacing w:val="-4"/>
          <w:sz w:val="22"/>
          <w:szCs w:val="22"/>
        </w:rPr>
        <w:t xml:space="preserve"> 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-4"/>
          <w:sz w:val="22"/>
          <w:szCs w:val="22"/>
        </w:rPr>
        <w:t>l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1"/>
          <w:sz w:val="22"/>
          <w:szCs w:val="22"/>
        </w:rPr>
        <w:t>s</w:t>
      </w:r>
      <w:r>
        <w:rPr>
          <w:color w:val="242424"/>
          <w:sz w:val="22"/>
          <w:szCs w:val="22"/>
        </w:rPr>
        <w:t>s</w:t>
      </w:r>
      <w:r>
        <w:rPr>
          <w:color w:val="242424"/>
          <w:spacing w:val="3"/>
          <w:sz w:val="22"/>
          <w:szCs w:val="22"/>
        </w:rPr>
        <w:t xml:space="preserve"> </w:t>
      </w:r>
      <w:r>
        <w:rPr>
          <w:color w:val="242424"/>
          <w:spacing w:val="-8"/>
          <w:sz w:val="22"/>
          <w:szCs w:val="22"/>
        </w:rPr>
        <w:t>w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-5"/>
          <w:sz w:val="22"/>
          <w:szCs w:val="22"/>
        </w:rPr>
        <w:t>n</w:t>
      </w:r>
      <w:r>
        <w:rPr>
          <w:color w:val="242424"/>
          <w:spacing w:val="1"/>
          <w:sz w:val="22"/>
          <w:szCs w:val="22"/>
        </w:rPr>
        <w:t>t</w:t>
      </w:r>
      <w:r>
        <w:rPr>
          <w:color w:val="242424"/>
          <w:sz w:val="22"/>
          <w:szCs w:val="22"/>
        </w:rPr>
        <w:t>s</w:t>
      </w:r>
      <w:r>
        <w:rPr>
          <w:color w:val="242424"/>
          <w:spacing w:val="3"/>
          <w:sz w:val="22"/>
          <w:szCs w:val="22"/>
        </w:rPr>
        <w:t xml:space="preserve"> </w:t>
      </w:r>
      <w:r>
        <w:rPr>
          <w:color w:val="242424"/>
          <w:spacing w:val="-4"/>
          <w:sz w:val="22"/>
          <w:szCs w:val="22"/>
        </w:rPr>
        <w:t>i</w:t>
      </w:r>
      <w:r>
        <w:rPr>
          <w:color w:val="242424"/>
          <w:spacing w:val="-1"/>
          <w:sz w:val="22"/>
          <w:szCs w:val="22"/>
        </w:rPr>
        <w:t>t</w:t>
      </w:r>
      <w:r>
        <w:rPr>
          <w:color w:val="242424"/>
          <w:sz w:val="22"/>
          <w:szCs w:val="22"/>
        </w:rPr>
        <w:t>s</w:t>
      </w:r>
      <w:r>
        <w:rPr>
          <w:color w:val="242424"/>
          <w:spacing w:val="1"/>
          <w:sz w:val="22"/>
          <w:szCs w:val="22"/>
        </w:rPr>
        <w:t xml:space="preserve"> </w:t>
      </w:r>
      <w:r>
        <w:rPr>
          <w:color w:val="242424"/>
          <w:sz w:val="22"/>
          <w:szCs w:val="22"/>
        </w:rPr>
        <w:t>su</w:t>
      </w:r>
      <w:r>
        <w:rPr>
          <w:color w:val="242424"/>
          <w:spacing w:val="1"/>
          <w:sz w:val="22"/>
          <w:szCs w:val="22"/>
        </w:rPr>
        <w:t>b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-4"/>
          <w:sz w:val="22"/>
          <w:szCs w:val="22"/>
        </w:rPr>
        <w:t>l</w:t>
      </w:r>
      <w:r>
        <w:rPr>
          <w:color w:val="242424"/>
          <w:spacing w:val="3"/>
          <w:sz w:val="22"/>
          <w:szCs w:val="22"/>
        </w:rPr>
        <w:t>a</w:t>
      </w:r>
      <w:r>
        <w:rPr>
          <w:color w:val="242424"/>
          <w:spacing w:val="-2"/>
          <w:sz w:val="22"/>
          <w:szCs w:val="22"/>
        </w:rPr>
        <w:t>s</w:t>
      </w:r>
      <w:r>
        <w:rPr>
          <w:color w:val="242424"/>
          <w:sz w:val="22"/>
          <w:szCs w:val="22"/>
        </w:rPr>
        <w:t>s</w:t>
      </w:r>
      <w:r>
        <w:rPr>
          <w:color w:val="242424"/>
          <w:spacing w:val="3"/>
          <w:sz w:val="22"/>
          <w:szCs w:val="22"/>
        </w:rPr>
        <w:t xml:space="preserve"> </w:t>
      </w:r>
      <w:r>
        <w:rPr>
          <w:color w:val="242424"/>
          <w:spacing w:val="1"/>
          <w:sz w:val="22"/>
          <w:szCs w:val="22"/>
        </w:rPr>
        <w:t>t</w:t>
      </w:r>
      <w:r>
        <w:rPr>
          <w:color w:val="242424"/>
          <w:sz w:val="22"/>
          <w:szCs w:val="22"/>
        </w:rPr>
        <w:t>o</w:t>
      </w:r>
      <w:r>
        <w:rPr>
          <w:color w:val="242424"/>
          <w:spacing w:val="-2"/>
          <w:sz w:val="22"/>
          <w:szCs w:val="22"/>
        </w:rPr>
        <w:t xml:space="preserve"> </w:t>
      </w:r>
      <w:r>
        <w:rPr>
          <w:color w:val="242424"/>
          <w:spacing w:val="1"/>
          <w:sz w:val="22"/>
          <w:szCs w:val="22"/>
        </w:rPr>
        <w:t>s</w:t>
      </w:r>
      <w:r>
        <w:rPr>
          <w:color w:val="242424"/>
          <w:sz w:val="22"/>
          <w:szCs w:val="22"/>
        </w:rPr>
        <w:t>p</w:t>
      </w:r>
      <w:r>
        <w:rPr>
          <w:color w:val="242424"/>
          <w:spacing w:val="-7"/>
          <w:sz w:val="22"/>
          <w:szCs w:val="22"/>
        </w:rPr>
        <w:t>e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-1"/>
          <w:sz w:val="22"/>
          <w:szCs w:val="22"/>
        </w:rPr>
        <w:t>if</w:t>
      </w:r>
      <w:r>
        <w:rPr>
          <w:color w:val="242424"/>
          <w:sz w:val="22"/>
          <w:szCs w:val="22"/>
        </w:rPr>
        <w:t>y</w:t>
      </w:r>
      <w:r>
        <w:rPr>
          <w:color w:val="242424"/>
          <w:spacing w:val="-5"/>
          <w:sz w:val="22"/>
          <w:szCs w:val="22"/>
        </w:rPr>
        <w:t xml:space="preserve"> </w:t>
      </w:r>
      <w:r>
        <w:rPr>
          <w:color w:val="242424"/>
          <w:spacing w:val="8"/>
          <w:sz w:val="22"/>
          <w:szCs w:val="22"/>
        </w:rPr>
        <w:t>t</w:t>
      </w:r>
      <w:r>
        <w:rPr>
          <w:color w:val="242424"/>
          <w:sz w:val="22"/>
          <w:szCs w:val="22"/>
        </w:rPr>
        <w:t>he</w:t>
      </w:r>
      <w:r>
        <w:rPr>
          <w:color w:val="242424"/>
          <w:spacing w:val="-4"/>
          <w:sz w:val="22"/>
          <w:szCs w:val="22"/>
        </w:rPr>
        <w:t xml:space="preserve"> 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-4"/>
          <w:sz w:val="22"/>
          <w:szCs w:val="22"/>
        </w:rPr>
        <w:t>l</w:t>
      </w:r>
      <w:r>
        <w:rPr>
          <w:color w:val="242424"/>
          <w:sz w:val="22"/>
          <w:szCs w:val="22"/>
        </w:rPr>
        <w:t>a</w:t>
      </w:r>
      <w:r>
        <w:rPr>
          <w:color w:val="242424"/>
          <w:spacing w:val="1"/>
          <w:sz w:val="22"/>
          <w:szCs w:val="22"/>
        </w:rPr>
        <w:t>s</w:t>
      </w:r>
      <w:r>
        <w:rPr>
          <w:color w:val="242424"/>
          <w:sz w:val="22"/>
          <w:szCs w:val="22"/>
        </w:rPr>
        <w:t>s</w:t>
      </w:r>
      <w:r>
        <w:rPr>
          <w:color w:val="242424"/>
          <w:spacing w:val="8"/>
          <w:sz w:val="22"/>
          <w:szCs w:val="22"/>
        </w:rPr>
        <w:t xml:space="preserve"> </w:t>
      </w:r>
      <w:r>
        <w:rPr>
          <w:color w:val="242424"/>
          <w:sz w:val="22"/>
          <w:szCs w:val="22"/>
        </w:rPr>
        <w:t>o</w:t>
      </w:r>
      <w:r>
        <w:rPr>
          <w:color w:val="242424"/>
          <w:spacing w:val="-2"/>
          <w:sz w:val="22"/>
          <w:szCs w:val="22"/>
        </w:rPr>
        <w:t>b</w:t>
      </w:r>
      <w:r>
        <w:rPr>
          <w:color w:val="242424"/>
          <w:spacing w:val="3"/>
          <w:sz w:val="22"/>
          <w:szCs w:val="22"/>
        </w:rPr>
        <w:t>j</w:t>
      </w:r>
      <w:r>
        <w:rPr>
          <w:color w:val="242424"/>
          <w:spacing w:val="-7"/>
          <w:sz w:val="22"/>
          <w:szCs w:val="22"/>
        </w:rPr>
        <w:t>e</w:t>
      </w:r>
      <w:r>
        <w:rPr>
          <w:color w:val="242424"/>
          <w:spacing w:val="-2"/>
          <w:sz w:val="22"/>
          <w:szCs w:val="22"/>
        </w:rPr>
        <w:t>c</w:t>
      </w:r>
      <w:r>
        <w:rPr>
          <w:color w:val="242424"/>
          <w:spacing w:val="1"/>
          <w:sz w:val="22"/>
          <w:szCs w:val="22"/>
        </w:rPr>
        <w:t>t</w:t>
      </w:r>
      <w:r>
        <w:rPr>
          <w:color w:val="242424"/>
          <w:sz w:val="22"/>
          <w:szCs w:val="22"/>
        </w:rPr>
        <w:t>.</w:t>
      </w:r>
    </w:p>
    <w:p w:rsidR="00686F03" w:rsidRDefault="00686F03" w:rsidP="00686F03">
      <w:pPr>
        <w:ind w:left="10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x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m</w:t>
      </w:r>
      <w:r>
        <w:rPr>
          <w:b/>
          <w:spacing w:val="8"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:rsidR="00686F03" w:rsidRDefault="00686F03" w:rsidP="00686F03">
      <w:pPr>
        <w:spacing w:before="3" w:line="120" w:lineRule="exact"/>
        <w:rPr>
          <w:sz w:val="12"/>
          <w:szCs w:val="12"/>
        </w:rPr>
      </w:pPr>
    </w:p>
    <w:p w:rsidR="00686F03" w:rsidRDefault="00686F03" w:rsidP="00686F03">
      <w:pPr>
        <w:ind w:left="100" w:right="1191" w:firstLine="701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8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us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6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t</w:t>
      </w:r>
      <w:r>
        <w:rPr>
          <w:spacing w:val="7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proofErr w:type="spellStart"/>
      <w:proofErr w:type="gram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t</w:t>
      </w:r>
      <w:r>
        <w:rPr>
          <w:spacing w:val="-14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proofErr w:type="spellStart"/>
      <w:r>
        <w:rPr>
          <w:spacing w:val="-6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t</w:t>
      </w:r>
      <w:r>
        <w:rPr>
          <w:spacing w:val="7"/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4"/>
          <w:sz w:val="24"/>
          <w:szCs w:val="24"/>
        </w:rPr>
        <w:t>y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686F03" w:rsidRDefault="00686F03" w:rsidP="00686F03">
      <w:pPr>
        <w:spacing w:before="7" w:line="140" w:lineRule="exact"/>
        <w:rPr>
          <w:sz w:val="15"/>
          <w:szCs w:val="15"/>
        </w:rPr>
      </w:pPr>
    </w:p>
    <w:p w:rsidR="00686F03" w:rsidRDefault="00286149" w:rsidP="00286149">
      <w:pPr>
        <w:ind w:left="765" w:right="9068"/>
        <w:jc w:val="center"/>
        <w:rPr>
          <w:rFonts w:ascii="Symbol" w:eastAsia="Symbol" w:hAnsi="Symbol" w:cs="Symbol"/>
          <w:sz w:val="22"/>
          <w:szCs w:val="22"/>
        </w:rPr>
      </w:pPr>
      <w:r>
        <w:rPr>
          <w:noProof/>
        </w:rPr>
        <w:drawing>
          <wp:inline distT="0" distB="0" distL="0" distR="0" wp14:anchorId="2E4D539D" wp14:editId="678D6E06">
            <wp:extent cx="5724525" cy="251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74" cy="25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03" w:rsidRDefault="00686F03" w:rsidP="00686F03">
      <w:pPr>
        <w:spacing w:before="18"/>
        <w:ind w:left="827"/>
        <w:sectPr w:rsidR="00686F03">
          <w:pgSz w:w="11940" w:h="16860"/>
          <w:pgMar w:top="1360" w:right="620" w:bottom="280" w:left="1340" w:header="720" w:footer="720" w:gutter="0"/>
          <w:cols w:space="720"/>
        </w:sectPr>
      </w:pPr>
    </w:p>
    <w:p w:rsidR="00686F03" w:rsidRDefault="00686F03" w:rsidP="00686F03">
      <w:pPr>
        <w:spacing w:before="81"/>
        <w:ind w:left="100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B767911" wp14:editId="1B0F6702">
                <wp:simplePos x="0" y="0"/>
                <wp:positionH relativeFrom="page">
                  <wp:posOffset>747395</wp:posOffset>
                </wp:positionH>
                <wp:positionV relativeFrom="page">
                  <wp:posOffset>1174750</wp:posOffset>
                </wp:positionV>
                <wp:extent cx="5343525" cy="8492490"/>
                <wp:effectExtent l="13970" t="12700" r="5080" b="1016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8492490"/>
                          <a:chOff x="1177" y="1850"/>
                          <a:chExt cx="8415" cy="13374"/>
                        </a:xfrm>
                      </wpg:grpSpPr>
                      <wps:wsp>
                        <wps:cNvPr id="63" name="Freeform 6"/>
                        <wps:cNvSpPr>
                          <a:spLocks/>
                        </wps:cNvSpPr>
                        <wps:spPr bwMode="auto">
                          <a:xfrm>
                            <a:off x="1177" y="1850"/>
                            <a:ext cx="8415" cy="13374"/>
                          </a:xfrm>
                          <a:custGeom>
                            <a:avLst/>
                            <a:gdLst>
                              <a:gd name="T0" fmla="+- 0 1177 1177"/>
                              <a:gd name="T1" fmla="*/ T0 w 8415"/>
                              <a:gd name="T2" fmla="+- 0 15224 1850"/>
                              <a:gd name="T3" fmla="*/ 15224 h 13374"/>
                              <a:gd name="T4" fmla="+- 0 9592 1177"/>
                              <a:gd name="T5" fmla="*/ T4 w 8415"/>
                              <a:gd name="T6" fmla="+- 0 15224 1850"/>
                              <a:gd name="T7" fmla="*/ 15224 h 13374"/>
                              <a:gd name="T8" fmla="+- 0 9592 1177"/>
                              <a:gd name="T9" fmla="*/ T8 w 8415"/>
                              <a:gd name="T10" fmla="+- 0 1850 1850"/>
                              <a:gd name="T11" fmla="*/ 1850 h 13374"/>
                              <a:gd name="T12" fmla="+- 0 1177 1177"/>
                              <a:gd name="T13" fmla="*/ T12 w 8415"/>
                              <a:gd name="T14" fmla="+- 0 1850 1850"/>
                              <a:gd name="T15" fmla="*/ 1850 h 13374"/>
                              <a:gd name="T16" fmla="+- 0 1177 1177"/>
                              <a:gd name="T17" fmla="*/ T16 w 8415"/>
                              <a:gd name="T18" fmla="+- 0 15224 1850"/>
                              <a:gd name="T19" fmla="*/ 15224 h 13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5" h="13374">
                                <a:moveTo>
                                  <a:pt x="0" y="13374"/>
                                </a:moveTo>
                                <a:lnTo>
                                  <a:pt x="8415" y="13374"/>
                                </a:lnTo>
                                <a:lnTo>
                                  <a:pt x="8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8607F" id="Group 62" o:spid="_x0000_s1026" style="position:absolute;margin-left:58.85pt;margin-top:92.5pt;width:420.75pt;height:668.7pt;z-index:-251643904;mso-position-horizontal-relative:page;mso-position-vertical-relative:page" coordorigin="1177,1850" coordsize="8415,1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">
                <v:shape id="Freeform 6" o:spid="_x0000_s1027" style="position:absolute;left:1177;top:1850;width:8415;height:13374;visibility:visible;mso-wrap-style:square;v-text-anchor:top" coordsize="8415,13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" path="m,13374r8415,l8415,,,,,13374xe" filled="f">
                  <v:path arrowok="t" o:connecttype="custom" o:connectlocs="0,15224;8415,15224;8415,1850;0,1850;0,15224" o:connectangles="0,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yP</w:t>
      </w:r>
      <w:r>
        <w:rPr>
          <w:b/>
          <w:spacing w:val="-7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tt</w:t>
      </w:r>
      <w:r>
        <w:rPr>
          <w:b/>
          <w:spacing w:val="3"/>
          <w:sz w:val="22"/>
          <w:szCs w:val="22"/>
        </w:rPr>
        <w:t>er</w:t>
      </w:r>
      <w:r>
        <w:rPr>
          <w:b/>
          <w:spacing w:val="-10"/>
          <w:sz w:val="22"/>
          <w:szCs w:val="22"/>
        </w:rPr>
        <w:t>n</w:t>
      </w:r>
      <w:r>
        <w:rPr>
          <w:b/>
          <w:spacing w:val="6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x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686F03" w:rsidP="00686F03">
      <w:pPr>
        <w:spacing w:before="8" w:line="240" w:lineRule="exact"/>
        <w:rPr>
          <w:sz w:val="24"/>
          <w:szCs w:val="24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abstrac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9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cla</w:t>
      </w:r>
      <w:r>
        <w:rPr>
          <w:rFonts w:ascii="Consolas" w:eastAsia="Consolas" w:hAnsi="Consolas" w:cs="Consolas"/>
          <w:b/>
          <w:color w:val="7D0053"/>
          <w:spacing w:val="-1"/>
        </w:rPr>
        <w:t>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Vehic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a</w:t>
      </w:r>
      <w:r>
        <w:rPr>
          <w:rFonts w:ascii="Consolas" w:eastAsia="Consolas" w:hAnsi="Consolas" w:cs="Consolas"/>
          <w:b/>
          <w:color w:val="7D0053"/>
          <w:spacing w:val="1"/>
        </w:rPr>
        <w:t>b</w:t>
      </w:r>
      <w:r>
        <w:rPr>
          <w:rFonts w:ascii="Consolas" w:eastAsia="Consolas" w:hAnsi="Consolas" w:cs="Consolas"/>
          <w:b/>
          <w:color w:val="7D0053"/>
          <w:spacing w:val="-2"/>
        </w:rPr>
        <w:t>s</w:t>
      </w:r>
      <w:r>
        <w:rPr>
          <w:rFonts w:ascii="Consolas" w:eastAsia="Consolas" w:hAnsi="Consolas" w:cs="Consolas"/>
          <w:b/>
          <w:color w:val="7D0053"/>
          <w:spacing w:val="1"/>
        </w:rPr>
        <w:t>tr</w:t>
      </w:r>
      <w:r>
        <w:rPr>
          <w:rFonts w:ascii="Consolas" w:eastAsia="Consolas" w:hAnsi="Consolas" w:cs="Consolas"/>
          <w:b/>
          <w:color w:val="7D0053"/>
          <w:spacing w:val="-6"/>
        </w:rPr>
        <w:t>a</w:t>
      </w:r>
      <w:r>
        <w:rPr>
          <w:rFonts w:ascii="Consolas" w:eastAsia="Consolas" w:hAnsi="Consolas" w:cs="Consolas"/>
          <w:b/>
          <w:color w:val="7D0053"/>
          <w:spacing w:val="1"/>
        </w:rPr>
        <w:t>c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D0053"/>
          <w:spacing w:val="-2"/>
        </w:rPr>
        <w:t>i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2"/>
        </w:rPr>
        <w:t>ge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6"/>
        </w:rPr>
        <w:t>W</w:t>
      </w:r>
      <w:r>
        <w:rPr>
          <w:rFonts w:ascii="Consolas" w:eastAsia="Consolas" w:hAnsi="Consolas" w:cs="Consolas"/>
          <w:color w:val="000000"/>
          <w:spacing w:val="1"/>
        </w:rPr>
        <w:t>hee</w:t>
      </w:r>
      <w:r>
        <w:rPr>
          <w:rFonts w:ascii="Consolas" w:eastAsia="Consolas" w:hAnsi="Consolas" w:cs="Consolas"/>
          <w:color w:val="000000"/>
          <w:spacing w:val="-2"/>
        </w:rPr>
        <w:t>l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1"/>
        </w:rPr>
        <w:t>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9" w:line="220" w:lineRule="exact"/>
        <w:rPr>
          <w:sz w:val="22"/>
          <w:szCs w:val="22"/>
        </w:rPr>
      </w:pP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in</w:t>
      </w:r>
      <w:r>
        <w:rPr>
          <w:rFonts w:ascii="Consolas" w:eastAsia="Consolas" w:hAnsi="Consolas" w:cs="Consolas"/>
          <w:color w:val="000000"/>
        </w:rPr>
        <w:t>g</w:t>
      </w:r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ri</w:t>
      </w:r>
      <w:r>
        <w:rPr>
          <w:rFonts w:ascii="Consolas" w:eastAsia="Consolas" w:hAnsi="Consolas" w:cs="Consolas"/>
          <w:color w:val="000000"/>
          <w:spacing w:val="-2"/>
        </w:rPr>
        <w:t>ng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4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Wh</w:t>
      </w:r>
      <w:r>
        <w:rPr>
          <w:rFonts w:ascii="Consolas" w:eastAsia="Consolas" w:hAnsi="Consolas" w:cs="Consolas"/>
          <w:color w:val="2A00FF"/>
          <w:spacing w:val="-6"/>
        </w:rPr>
        <w:t>e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l</w:t>
      </w:r>
      <w:r>
        <w:rPr>
          <w:rFonts w:ascii="Consolas" w:eastAsia="Consolas" w:hAnsi="Consolas" w:cs="Consolas"/>
          <w:color w:val="2A00FF"/>
        </w:rPr>
        <w:t>:</w:t>
      </w:r>
      <w:r>
        <w:rPr>
          <w:rFonts w:ascii="Consolas" w:eastAsia="Consolas" w:hAnsi="Consolas" w:cs="Consolas"/>
          <w:color w:val="2A00FF"/>
          <w:spacing w:val="-7"/>
        </w:rPr>
        <w:t xml:space="preserve"> 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2A00FF"/>
          <w:spacing w:val="-1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b/>
          <w:color w:val="7D0053"/>
          <w:spacing w:val="-2"/>
        </w:rPr>
        <w:t>t</w:t>
      </w:r>
      <w:r>
        <w:rPr>
          <w:rFonts w:ascii="Consolas" w:eastAsia="Consolas" w:hAnsi="Consolas" w:cs="Consolas"/>
          <w:b/>
          <w:color w:val="7D0053"/>
          <w:spacing w:val="1"/>
        </w:rPr>
        <w:t>h</w:t>
      </w:r>
      <w:r>
        <w:rPr>
          <w:rFonts w:ascii="Consolas" w:eastAsia="Consolas" w:hAnsi="Consolas" w:cs="Consolas"/>
          <w:b/>
          <w:color w:val="7D0053"/>
          <w:spacing w:val="-6"/>
        </w:rPr>
        <w:t>i</w:t>
      </w:r>
      <w:r>
        <w:rPr>
          <w:rFonts w:ascii="Consolas" w:eastAsia="Consolas" w:hAnsi="Consolas" w:cs="Consolas"/>
          <w:b/>
          <w:color w:val="7D0053"/>
          <w:spacing w:val="1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.getWh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2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l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1"/>
        </w:rPr>
        <w:t>();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7" w:line="200" w:lineRule="exact"/>
      </w:pPr>
    </w:p>
    <w:p w:rsidR="00686F03" w:rsidRDefault="00686F03" w:rsidP="00686F03">
      <w:pPr>
        <w:spacing w:before="24"/>
        <w:ind w:left="77" w:right="579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clas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xt</w:t>
      </w:r>
      <w:r>
        <w:rPr>
          <w:rFonts w:ascii="Consolas" w:eastAsia="Consolas" w:hAnsi="Consolas" w:cs="Consolas"/>
          <w:b/>
          <w:color w:val="7D0053"/>
          <w:spacing w:val="-2"/>
        </w:rPr>
        <w:t>e</w:t>
      </w:r>
      <w:r>
        <w:rPr>
          <w:rFonts w:ascii="Consolas" w:eastAsia="Consolas" w:hAnsi="Consolas" w:cs="Consolas"/>
          <w:b/>
          <w:color w:val="7D0053"/>
          <w:spacing w:val="-4"/>
        </w:rPr>
        <w:t>n</w:t>
      </w:r>
      <w:r>
        <w:rPr>
          <w:rFonts w:ascii="Consolas" w:eastAsia="Consolas" w:hAnsi="Consolas" w:cs="Consolas"/>
          <w:b/>
          <w:color w:val="7D0053"/>
          <w:spacing w:val="1"/>
        </w:rPr>
        <w:t>d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1"/>
        </w:rPr>
        <w:t>eh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cl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10"/>
        </w:rPr>
        <w:t xml:space="preserve"> </w:t>
      </w:r>
      <w:r>
        <w:rPr>
          <w:rFonts w:ascii="Consolas" w:eastAsia="Consolas" w:hAnsi="Consolas" w:cs="Consolas"/>
          <w:color w:val="000000"/>
          <w:w w:val="99"/>
        </w:rPr>
        <w:t>{</w:t>
      </w:r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color w:val="7D0053"/>
          <w:spacing w:val="1"/>
        </w:rPr>
        <w:t>in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r>
        <w:rPr>
          <w:rFonts w:ascii="Consolas" w:eastAsia="Consolas" w:hAnsi="Consolas" w:cs="Consolas"/>
          <w:color w:val="0000C0"/>
          <w:spacing w:val="1"/>
        </w:rPr>
        <w:t>whe</w:t>
      </w:r>
      <w:r>
        <w:rPr>
          <w:rFonts w:ascii="Consolas" w:eastAsia="Consolas" w:hAnsi="Consolas" w:cs="Consolas"/>
          <w:color w:val="0000C0"/>
          <w:spacing w:val="-2"/>
        </w:rPr>
        <w:t>e</w:t>
      </w:r>
      <w:r>
        <w:rPr>
          <w:rFonts w:ascii="Consolas" w:eastAsia="Consolas" w:hAnsi="Consolas" w:cs="Consolas"/>
          <w:color w:val="0000C0"/>
          <w:spacing w:val="2"/>
        </w:rPr>
        <w:t>l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7" w:line="220" w:lineRule="exact"/>
        <w:rPr>
          <w:sz w:val="22"/>
          <w:szCs w:val="22"/>
        </w:rPr>
      </w:pP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1"/>
        </w:rPr>
        <w:t>Car(</w:t>
      </w:r>
      <w:proofErr w:type="spellStart"/>
      <w:proofErr w:type="gramEnd"/>
      <w:r>
        <w:rPr>
          <w:rFonts w:ascii="Consolas" w:eastAsia="Consolas" w:hAnsi="Consolas" w:cs="Consolas"/>
          <w:b/>
          <w:color w:val="7D0053"/>
          <w:spacing w:val="1"/>
        </w:rPr>
        <w:t>in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  <w:spacing w:val="-8"/>
        </w:rPr>
        <w:t xml:space="preserve"> </w:t>
      </w:r>
      <w:r>
        <w:rPr>
          <w:rFonts w:ascii="Consolas" w:eastAsia="Consolas" w:hAnsi="Consolas" w:cs="Consolas"/>
          <w:color w:val="6A3C3C"/>
          <w:spacing w:val="1"/>
        </w:rPr>
        <w:t>whee</w:t>
      </w:r>
      <w:r>
        <w:rPr>
          <w:rFonts w:ascii="Consolas" w:eastAsia="Consolas" w:hAnsi="Consolas" w:cs="Consolas"/>
          <w:color w:val="6A3C3C"/>
          <w:spacing w:val="-6"/>
        </w:rPr>
        <w:t>l</w:t>
      </w:r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519" w:right="6224"/>
        <w:jc w:val="center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D0053"/>
          <w:spacing w:val="1"/>
        </w:rPr>
        <w:t>this</w:t>
      </w:r>
      <w:r>
        <w:rPr>
          <w:rFonts w:ascii="Consolas" w:eastAsia="Consolas" w:hAnsi="Consolas" w:cs="Consolas"/>
          <w:color w:val="000000"/>
          <w:spacing w:val="1"/>
        </w:rPr>
        <w:t>.</w:t>
      </w:r>
      <w:r>
        <w:rPr>
          <w:rFonts w:ascii="Consolas" w:eastAsia="Consolas" w:hAnsi="Consolas" w:cs="Consolas"/>
          <w:color w:val="0000C0"/>
          <w:spacing w:val="1"/>
        </w:rPr>
        <w:t>wh</w:t>
      </w:r>
      <w:r>
        <w:rPr>
          <w:rFonts w:ascii="Consolas" w:eastAsia="Consolas" w:hAnsi="Consolas" w:cs="Consolas"/>
          <w:color w:val="0000C0"/>
          <w:spacing w:val="-2"/>
        </w:rPr>
        <w:t>e</w:t>
      </w:r>
      <w:r>
        <w:rPr>
          <w:rFonts w:ascii="Consolas" w:eastAsia="Consolas" w:hAnsi="Consolas" w:cs="Consolas"/>
          <w:color w:val="0000C0"/>
          <w:spacing w:val="1"/>
        </w:rPr>
        <w:t>e</w:t>
      </w:r>
      <w:r>
        <w:rPr>
          <w:rFonts w:ascii="Consolas" w:eastAsia="Consolas" w:hAnsi="Consolas" w:cs="Consolas"/>
          <w:color w:val="0000C0"/>
        </w:rPr>
        <w:t>l</w:t>
      </w:r>
      <w:proofErr w:type="spellEnd"/>
      <w:proofErr w:type="gramEnd"/>
      <w:r>
        <w:rPr>
          <w:rFonts w:ascii="Consolas" w:eastAsia="Consolas" w:hAnsi="Consolas" w:cs="Consolas"/>
          <w:color w:val="0000C0"/>
          <w:spacing w:val="-14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= </w:t>
      </w:r>
      <w:r>
        <w:rPr>
          <w:rFonts w:ascii="Consolas" w:eastAsia="Consolas" w:hAnsi="Consolas" w:cs="Consolas"/>
          <w:color w:val="6A3C3C"/>
          <w:spacing w:val="1"/>
          <w:w w:val="99"/>
        </w:rPr>
        <w:t>w</w:t>
      </w:r>
      <w:r>
        <w:rPr>
          <w:rFonts w:ascii="Consolas" w:eastAsia="Consolas" w:hAnsi="Consolas" w:cs="Consolas"/>
          <w:color w:val="6A3C3C"/>
          <w:spacing w:val="-2"/>
          <w:w w:val="99"/>
        </w:rPr>
        <w:t>h</w:t>
      </w:r>
      <w:r>
        <w:rPr>
          <w:rFonts w:ascii="Consolas" w:eastAsia="Consolas" w:hAnsi="Consolas" w:cs="Consolas"/>
          <w:color w:val="6A3C3C"/>
          <w:spacing w:val="1"/>
          <w:w w:val="99"/>
        </w:rPr>
        <w:t>ee</w:t>
      </w:r>
      <w:r>
        <w:rPr>
          <w:rFonts w:ascii="Consolas" w:eastAsia="Consolas" w:hAnsi="Consolas" w:cs="Consolas"/>
          <w:color w:val="6A3C3C"/>
          <w:spacing w:val="2"/>
          <w:w w:val="99"/>
        </w:rPr>
        <w:t>l</w:t>
      </w:r>
      <w:r>
        <w:rPr>
          <w:rFonts w:ascii="Consolas" w:eastAsia="Consolas" w:hAnsi="Consolas" w:cs="Consolas"/>
          <w:color w:val="000000"/>
          <w:w w:val="99"/>
        </w:rPr>
        <w:t>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9" w:line="220" w:lineRule="exact"/>
        <w:rPr>
          <w:sz w:val="22"/>
          <w:szCs w:val="22"/>
        </w:rPr>
      </w:pPr>
    </w:p>
    <w:p w:rsidR="00686F03" w:rsidRDefault="00657550" w:rsidP="00686F03">
      <w:pPr>
        <w:ind w:left="321"/>
        <w:rPr>
          <w:rFonts w:ascii="Consolas" w:eastAsia="Consolas" w:hAnsi="Consolas" w:cs="Consolas"/>
        </w:rPr>
      </w:pPr>
      <w:hyperlink r:id="rId19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D0053"/>
          <w:spacing w:val="-2"/>
        </w:rPr>
        <w:t>i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g</w:t>
      </w:r>
      <w:r>
        <w:rPr>
          <w:rFonts w:ascii="Consolas" w:eastAsia="Consolas" w:hAnsi="Consolas" w:cs="Consolas"/>
          <w:color w:val="000000"/>
          <w:spacing w:val="-6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Wh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el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519" w:right="6335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D0053"/>
          <w:spacing w:val="-2"/>
          <w:w w:val="99"/>
        </w:rPr>
        <w:t>t</w:t>
      </w:r>
      <w:r>
        <w:rPr>
          <w:rFonts w:ascii="Consolas" w:eastAsia="Consolas" w:hAnsi="Consolas" w:cs="Consolas"/>
          <w:b/>
          <w:color w:val="7D0053"/>
          <w:spacing w:val="1"/>
          <w:w w:val="99"/>
        </w:rPr>
        <w:t>hi</w:t>
      </w:r>
      <w:r>
        <w:rPr>
          <w:rFonts w:ascii="Consolas" w:eastAsia="Consolas" w:hAnsi="Consolas" w:cs="Consolas"/>
          <w:b/>
          <w:color w:val="7D0053"/>
          <w:spacing w:val="-4"/>
          <w:w w:val="99"/>
        </w:rPr>
        <w:t>s</w:t>
      </w:r>
      <w:r>
        <w:rPr>
          <w:rFonts w:ascii="Consolas" w:eastAsia="Consolas" w:hAnsi="Consolas" w:cs="Consolas"/>
          <w:color w:val="000000"/>
          <w:spacing w:val="1"/>
          <w:w w:val="99"/>
        </w:rPr>
        <w:t>.</w:t>
      </w:r>
      <w:r>
        <w:rPr>
          <w:rFonts w:ascii="Consolas" w:eastAsia="Consolas" w:hAnsi="Consolas" w:cs="Consolas"/>
          <w:color w:val="0000C0"/>
          <w:spacing w:val="-2"/>
          <w:w w:val="99"/>
        </w:rPr>
        <w:t>w</w:t>
      </w:r>
      <w:r>
        <w:rPr>
          <w:rFonts w:ascii="Consolas" w:eastAsia="Consolas" w:hAnsi="Consolas" w:cs="Consolas"/>
          <w:color w:val="0000C0"/>
          <w:spacing w:val="1"/>
          <w:w w:val="99"/>
        </w:rPr>
        <w:t>hee</w:t>
      </w:r>
      <w:r>
        <w:rPr>
          <w:rFonts w:ascii="Consolas" w:eastAsia="Consolas" w:hAnsi="Consolas" w:cs="Consolas"/>
          <w:color w:val="0000C0"/>
          <w:spacing w:val="2"/>
          <w:w w:val="99"/>
        </w:rPr>
        <w:t>l</w:t>
      </w:r>
      <w:proofErr w:type="spellEnd"/>
      <w:proofErr w:type="gramEnd"/>
      <w:r>
        <w:rPr>
          <w:rFonts w:ascii="Consolas" w:eastAsia="Consolas" w:hAnsi="Consolas" w:cs="Consolas"/>
          <w:color w:val="000000"/>
          <w:w w:val="99"/>
        </w:rPr>
        <w:t>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2" w:line="200" w:lineRule="exact"/>
      </w:pPr>
    </w:p>
    <w:p w:rsidR="00686F03" w:rsidRDefault="00686F03" w:rsidP="00686F03">
      <w:pPr>
        <w:spacing w:before="24"/>
        <w:ind w:left="80" w:right="5682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clas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B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k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xt</w:t>
      </w:r>
      <w:r>
        <w:rPr>
          <w:rFonts w:ascii="Consolas" w:eastAsia="Consolas" w:hAnsi="Consolas" w:cs="Consolas"/>
          <w:b/>
          <w:color w:val="7D0053"/>
          <w:spacing w:val="-6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  <w:spacing w:val="-2"/>
        </w:rPr>
        <w:t>d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1"/>
        </w:rPr>
        <w:t>ic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000000"/>
          <w:w w:val="99"/>
        </w:rPr>
        <w:t>{</w:t>
      </w:r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color w:val="7D0053"/>
          <w:spacing w:val="1"/>
        </w:rPr>
        <w:t>in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r>
        <w:rPr>
          <w:rFonts w:ascii="Consolas" w:eastAsia="Consolas" w:hAnsi="Consolas" w:cs="Consolas"/>
          <w:color w:val="0000C0"/>
          <w:spacing w:val="1"/>
        </w:rPr>
        <w:t>whe</w:t>
      </w:r>
      <w:r>
        <w:rPr>
          <w:rFonts w:ascii="Consolas" w:eastAsia="Consolas" w:hAnsi="Consolas" w:cs="Consolas"/>
          <w:color w:val="0000C0"/>
          <w:spacing w:val="-2"/>
        </w:rPr>
        <w:t>e</w:t>
      </w:r>
      <w:r>
        <w:rPr>
          <w:rFonts w:ascii="Consolas" w:eastAsia="Consolas" w:hAnsi="Consolas" w:cs="Consolas"/>
          <w:color w:val="0000C0"/>
          <w:spacing w:val="2"/>
        </w:rPr>
        <w:t>l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1" w:line="220" w:lineRule="exact"/>
        <w:rPr>
          <w:sz w:val="22"/>
          <w:szCs w:val="22"/>
        </w:rPr>
      </w:pP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1"/>
        </w:rPr>
        <w:t>Bike(</w:t>
      </w:r>
      <w:proofErr w:type="spellStart"/>
      <w:proofErr w:type="gramEnd"/>
      <w:r>
        <w:rPr>
          <w:rFonts w:ascii="Consolas" w:eastAsia="Consolas" w:hAnsi="Consolas" w:cs="Consolas"/>
          <w:b/>
          <w:color w:val="7D0053"/>
          <w:spacing w:val="1"/>
        </w:rPr>
        <w:t>in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  <w:spacing w:val="-9"/>
        </w:rPr>
        <w:t xml:space="preserve"> </w:t>
      </w:r>
      <w:r>
        <w:rPr>
          <w:rFonts w:ascii="Consolas" w:eastAsia="Consolas" w:hAnsi="Consolas" w:cs="Consolas"/>
          <w:color w:val="6A3C3C"/>
          <w:spacing w:val="1"/>
        </w:rPr>
        <w:t>w</w:t>
      </w:r>
      <w:r>
        <w:rPr>
          <w:rFonts w:ascii="Consolas" w:eastAsia="Consolas" w:hAnsi="Consolas" w:cs="Consolas"/>
          <w:color w:val="6A3C3C"/>
          <w:spacing w:val="-2"/>
        </w:rPr>
        <w:t>h</w:t>
      </w:r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6A3C3C"/>
          <w:spacing w:val="-6"/>
        </w:rPr>
        <w:t>e</w:t>
      </w:r>
      <w:r>
        <w:rPr>
          <w:rFonts w:ascii="Consolas" w:eastAsia="Consolas" w:hAnsi="Consolas" w:cs="Consolas"/>
          <w:color w:val="6A3C3C"/>
          <w:spacing w:val="1"/>
        </w:rPr>
        <w:t>l</w:t>
      </w:r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519" w:right="6224"/>
        <w:jc w:val="center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D0053"/>
          <w:spacing w:val="1"/>
        </w:rPr>
        <w:t>this</w:t>
      </w:r>
      <w:r>
        <w:rPr>
          <w:rFonts w:ascii="Consolas" w:eastAsia="Consolas" w:hAnsi="Consolas" w:cs="Consolas"/>
          <w:color w:val="000000"/>
          <w:spacing w:val="1"/>
        </w:rPr>
        <w:t>.</w:t>
      </w:r>
      <w:r>
        <w:rPr>
          <w:rFonts w:ascii="Consolas" w:eastAsia="Consolas" w:hAnsi="Consolas" w:cs="Consolas"/>
          <w:color w:val="0000C0"/>
          <w:spacing w:val="1"/>
        </w:rPr>
        <w:t>wh</w:t>
      </w:r>
      <w:r>
        <w:rPr>
          <w:rFonts w:ascii="Consolas" w:eastAsia="Consolas" w:hAnsi="Consolas" w:cs="Consolas"/>
          <w:color w:val="0000C0"/>
          <w:spacing w:val="-2"/>
        </w:rPr>
        <w:t>e</w:t>
      </w:r>
      <w:r>
        <w:rPr>
          <w:rFonts w:ascii="Consolas" w:eastAsia="Consolas" w:hAnsi="Consolas" w:cs="Consolas"/>
          <w:color w:val="0000C0"/>
          <w:spacing w:val="1"/>
        </w:rPr>
        <w:t>e</w:t>
      </w:r>
      <w:r>
        <w:rPr>
          <w:rFonts w:ascii="Consolas" w:eastAsia="Consolas" w:hAnsi="Consolas" w:cs="Consolas"/>
          <w:color w:val="0000C0"/>
        </w:rPr>
        <w:t>l</w:t>
      </w:r>
      <w:proofErr w:type="spellEnd"/>
      <w:proofErr w:type="gramEnd"/>
      <w:r>
        <w:rPr>
          <w:rFonts w:ascii="Consolas" w:eastAsia="Consolas" w:hAnsi="Consolas" w:cs="Consolas"/>
          <w:color w:val="0000C0"/>
          <w:spacing w:val="-14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= </w:t>
      </w:r>
      <w:r>
        <w:rPr>
          <w:rFonts w:ascii="Consolas" w:eastAsia="Consolas" w:hAnsi="Consolas" w:cs="Consolas"/>
          <w:color w:val="6A3C3C"/>
          <w:spacing w:val="1"/>
          <w:w w:val="99"/>
        </w:rPr>
        <w:t>w</w:t>
      </w:r>
      <w:r>
        <w:rPr>
          <w:rFonts w:ascii="Consolas" w:eastAsia="Consolas" w:hAnsi="Consolas" w:cs="Consolas"/>
          <w:color w:val="6A3C3C"/>
          <w:spacing w:val="-2"/>
          <w:w w:val="99"/>
        </w:rPr>
        <w:t>h</w:t>
      </w:r>
      <w:r>
        <w:rPr>
          <w:rFonts w:ascii="Consolas" w:eastAsia="Consolas" w:hAnsi="Consolas" w:cs="Consolas"/>
          <w:color w:val="6A3C3C"/>
          <w:spacing w:val="1"/>
          <w:w w:val="99"/>
        </w:rPr>
        <w:t>ee</w:t>
      </w:r>
      <w:r>
        <w:rPr>
          <w:rFonts w:ascii="Consolas" w:eastAsia="Consolas" w:hAnsi="Consolas" w:cs="Consolas"/>
          <w:color w:val="6A3C3C"/>
          <w:spacing w:val="2"/>
          <w:w w:val="99"/>
        </w:rPr>
        <w:t>l</w:t>
      </w:r>
      <w:r>
        <w:rPr>
          <w:rFonts w:ascii="Consolas" w:eastAsia="Consolas" w:hAnsi="Consolas" w:cs="Consolas"/>
          <w:color w:val="000000"/>
          <w:w w:val="99"/>
        </w:rPr>
        <w:t>;</w:t>
      </w:r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1" w:line="220" w:lineRule="exact"/>
        <w:rPr>
          <w:sz w:val="22"/>
          <w:szCs w:val="22"/>
        </w:rPr>
      </w:pPr>
    </w:p>
    <w:p w:rsidR="00686F03" w:rsidRDefault="00657550" w:rsidP="00686F03">
      <w:pPr>
        <w:ind w:left="321"/>
        <w:rPr>
          <w:rFonts w:ascii="Consolas" w:eastAsia="Consolas" w:hAnsi="Consolas" w:cs="Consolas"/>
        </w:rPr>
      </w:pPr>
      <w:hyperlink r:id="rId20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D0053"/>
          <w:spacing w:val="-2"/>
        </w:rPr>
        <w:t>i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g</w:t>
      </w:r>
      <w:r>
        <w:rPr>
          <w:rFonts w:ascii="Consolas" w:eastAsia="Consolas" w:hAnsi="Consolas" w:cs="Consolas"/>
          <w:color w:val="000000"/>
          <w:spacing w:val="-6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Wh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el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519" w:right="6335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D0053"/>
          <w:spacing w:val="-2"/>
          <w:w w:val="99"/>
        </w:rPr>
        <w:t>t</w:t>
      </w:r>
      <w:r>
        <w:rPr>
          <w:rFonts w:ascii="Consolas" w:eastAsia="Consolas" w:hAnsi="Consolas" w:cs="Consolas"/>
          <w:b/>
          <w:color w:val="7D0053"/>
          <w:spacing w:val="1"/>
          <w:w w:val="99"/>
        </w:rPr>
        <w:t>hi</w:t>
      </w:r>
      <w:r>
        <w:rPr>
          <w:rFonts w:ascii="Consolas" w:eastAsia="Consolas" w:hAnsi="Consolas" w:cs="Consolas"/>
          <w:b/>
          <w:color w:val="7D0053"/>
          <w:spacing w:val="-4"/>
          <w:w w:val="99"/>
        </w:rPr>
        <w:t>s</w:t>
      </w:r>
      <w:r>
        <w:rPr>
          <w:rFonts w:ascii="Consolas" w:eastAsia="Consolas" w:hAnsi="Consolas" w:cs="Consolas"/>
          <w:color w:val="000000"/>
          <w:spacing w:val="1"/>
          <w:w w:val="99"/>
        </w:rPr>
        <w:t>.</w:t>
      </w:r>
      <w:r>
        <w:rPr>
          <w:rFonts w:ascii="Consolas" w:eastAsia="Consolas" w:hAnsi="Consolas" w:cs="Consolas"/>
          <w:color w:val="0000C0"/>
          <w:spacing w:val="-2"/>
          <w:w w:val="99"/>
        </w:rPr>
        <w:t>w</w:t>
      </w:r>
      <w:r>
        <w:rPr>
          <w:rFonts w:ascii="Consolas" w:eastAsia="Consolas" w:hAnsi="Consolas" w:cs="Consolas"/>
          <w:color w:val="0000C0"/>
          <w:spacing w:val="1"/>
          <w:w w:val="99"/>
        </w:rPr>
        <w:t>hee</w:t>
      </w:r>
      <w:r>
        <w:rPr>
          <w:rFonts w:ascii="Consolas" w:eastAsia="Consolas" w:hAnsi="Consolas" w:cs="Consolas"/>
          <w:color w:val="0000C0"/>
          <w:spacing w:val="2"/>
          <w:w w:val="99"/>
        </w:rPr>
        <w:t>l</w:t>
      </w:r>
      <w:proofErr w:type="spellEnd"/>
      <w:proofErr w:type="gramEnd"/>
      <w:r>
        <w:rPr>
          <w:rFonts w:ascii="Consolas" w:eastAsia="Consolas" w:hAnsi="Consolas" w:cs="Consolas"/>
          <w:color w:val="000000"/>
          <w:w w:val="99"/>
        </w:rPr>
        <w:t>;</w:t>
      </w:r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3" w:line="200" w:lineRule="exact"/>
      </w:pPr>
    </w:p>
    <w:p w:rsidR="00686F03" w:rsidRDefault="00686F03" w:rsidP="00686F03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clas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V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hicl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2"/>
        </w:rPr>
        <w:t>F</w:t>
      </w:r>
      <w:r>
        <w:rPr>
          <w:rFonts w:ascii="Consolas" w:eastAsia="Consolas" w:hAnsi="Consolas" w:cs="Consolas"/>
          <w:color w:val="000000"/>
          <w:spacing w:val="-4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cto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</w:rPr>
        <w:t>y</w:t>
      </w:r>
      <w:proofErr w:type="spellEnd"/>
      <w:r>
        <w:rPr>
          <w:rFonts w:ascii="Consolas" w:eastAsia="Consolas" w:hAnsi="Consolas" w:cs="Consolas"/>
          <w:color w:val="000000"/>
          <w:spacing w:val="-15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s</w:t>
      </w:r>
      <w:r>
        <w:rPr>
          <w:rFonts w:ascii="Consolas" w:eastAsia="Consolas" w:hAnsi="Consolas" w:cs="Consolas"/>
          <w:b/>
          <w:color w:val="7D0053"/>
          <w:spacing w:val="1"/>
        </w:rPr>
        <w:t>tati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10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1"/>
        </w:rPr>
        <w:t>ehicl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3"/>
        </w:rPr>
        <w:t>g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tIns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anc</w:t>
      </w:r>
      <w:r>
        <w:rPr>
          <w:rFonts w:ascii="Consolas" w:eastAsia="Consolas" w:hAnsi="Consolas" w:cs="Consolas"/>
          <w:color w:val="000000"/>
          <w:spacing w:val="3"/>
        </w:rPr>
        <w:t>e</w:t>
      </w:r>
      <w:proofErr w:type="spellEnd"/>
      <w:r>
        <w:rPr>
          <w:rFonts w:ascii="Consolas" w:eastAsia="Consolas" w:hAnsi="Consolas" w:cs="Consolas"/>
          <w:color w:val="000000"/>
          <w:spacing w:val="-4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trin</w:t>
      </w:r>
      <w:r>
        <w:rPr>
          <w:rFonts w:ascii="Consolas" w:eastAsia="Consolas" w:hAnsi="Consolas" w:cs="Consolas"/>
          <w:color w:val="000000"/>
        </w:rPr>
        <w:t>g</w:t>
      </w:r>
      <w:r>
        <w:rPr>
          <w:rFonts w:ascii="Consolas" w:eastAsia="Consolas" w:hAnsi="Consolas" w:cs="Consolas"/>
          <w:color w:val="000000"/>
          <w:spacing w:val="-17"/>
        </w:rPr>
        <w:t xml:space="preserve"> </w:t>
      </w:r>
      <w:r>
        <w:rPr>
          <w:rFonts w:ascii="Consolas" w:eastAsia="Consolas" w:hAnsi="Consolas" w:cs="Consolas"/>
          <w:color w:val="6A3C3C"/>
          <w:spacing w:val="-6"/>
        </w:rPr>
        <w:t>t</w:t>
      </w:r>
      <w:r>
        <w:rPr>
          <w:rFonts w:ascii="Consolas" w:eastAsia="Consolas" w:hAnsi="Consolas" w:cs="Consolas"/>
          <w:color w:val="6A3C3C"/>
          <w:spacing w:val="1"/>
        </w:rPr>
        <w:t>y</w:t>
      </w:r>
      <w:r>
        <w:rPr>
          <w:rFonts w:ascii="Consolas" w:eastAsia="Consolas" w:hAnsi="Consolas" w:cs="Consolas"/>
          <w:color w:val="6A3C3C"/>
          <w:spacing w:val="-2"/>
        </w:rPr>
        <w:t>p</w:t>
      </w:r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000000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D0053"/>
          <w:spacing w:val="1"/>
        </w:rPr>
        <w:t>in</w:t>
      </w:r>
      <w:r>
        <w:rPr>
          <w:rFonts w:ascii="Consolas" w:eastAsia="Consolas" w:hAnsi="Consolas" w:cs="Consolas"/>
          <w:b/>
          <w:color w:val="7D0053"/>
        </w:rPr>
        <w:t>t</w:t>
      </w:r>
      <w:proofErr w:type="spellEnd"/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r>
        <w:rPr>
          <w:rFonts w:ascii="Consolas" w:eastAsia="Consolas" w:hAnsi="Consolas" w:cs="Consolas"/>
          <w:color w:val="6A3C3C"/>
          <w:spacing w:val="-2"/>
        </w:rPr>
        <w:t>w</w:t>
      </w:r>
      <w:r>
        <w:rPr>
          <w:rFonts w:ascii="Consolas" w:eastAsia="Consolas" w:hAnsi="Consolas" w:cs="Consolas"/>
          <w:color w:val="6A3C3C"/>
          <w:spacing w:val="1"/>
        </w:rPr>
        <w:t>hee</w:t>
      </w:r>
      <w:r>
        <w:rPr>
          <w:rFonts w:ascii="Consolas" w:eastAsia="Consolas" w:hAnsi="Consolas" w:cs="Consolas"/>
          <w:color w:val="6A3C3C"/>
          <w:spacing w:val="2"/>
        </w:rPr>
        <w:t>l</w:t>
      </w:r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0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542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b/>
          <w:color w:val="7D0053"/>
          <w:spacing w:val="1"/>
        </w:rPr>
        <w:t>if</w:t>
      </w:r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6A3C3C"/>
          <w:spacing w:val="1"/>
        </w:rPr>
        <w:t>typ</w:t>
      </w:r>
      <w:r>
        <w:rPr>
          <w:rFonts w:ascii="Consolas" w:eastAsia="Consolas" w:hAnsi="Consolas" w:cs="Consolas"/>
          <w:color w:val="6A3C3C"/>
        </w:rPr>
        <w:t>e</w:t>
      </w:r>
      <w:r>
        <w:rPr>
          <w:rFonts w:ascii="Consolas" w:eastAsia="Consolas" w:hAnsi="Consolas" w:cs="Consolas"/>
          <w:color w:val="6A3C3C"/>
          <w:spacing w:val="-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=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000000"/>
          <w:spacing w:val="-5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"</w:t>
      </w:r>
      <w:r>
        <w:rPr>
          <w:rFonts w:ascii="Consolas" w:eastAsia="Consolas" w:hAnsi="Consolas" w:cs="Consolas"/>
          <w:color w:val="2A00FF"/>
          <w:spacing w:val="-2"/>
        </w:rPr>
        <w:t>c</w:t>
      </w:r>
      <w:r>
        <w:rPr>
          <w:rFonts w:ascii="Consolas" w:eastAsia="Consolas" w:hAnsi="Consolas" w:cs="Consolas"/>
          <w:color w:val="2A00FF"/>
          <w:spacing w:val="1"/>
        </w:rPr>
        <w:t>ar</w:t>
      </w:r>
      <w:r>
        <w:rPr>
          <w:rFonts w:ascii="Consolas" w:eastAsia="Consolas" w:hAnsi="Consolas" w:cs="Consolas"/>
          <w:color w:val="2A00FF"/>
          <w:spacing w:val="2"/>
        </w:rPr>
        <w:t>"</w:t>
      </w:r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740" w:right="5683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  <w:spacing w:val="-6"/>
        </w:rPr>
        <w:t>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</w:rPr>
        <w:t>Car</w:t>
      </w:r>
      <w:r>
        <w:rPr>
          <w:rFonts w:ascii="Consolas" w:eastAsia="Consolas" w:hAnsi="Consolas" w:cs="Consolas"/>
          <w:color w:val="000000"/>
          <w:spacing w:val="2"/>
          <w:w w:val="99"/>
        </w:rPr>
        <w:t>(</w:t>
      </w:r>
      <w:r>
        <w:rPr>
          <w:rFonts w:ascii="Consolas" w:eastAsia="Consolas" w:hAnsi="Consolas" w:cs="Consolas"/>
          <w:color w:val="6A3C3C"/>
          <w:spacing w:val="-2"/>
          <w:w w:val="99"/>
        </w:rPr>
        <w:t>w</w:t>
      </w:r>
      <w:r>
        <w:rPr>
          <w:rFonts w:ascii="Consolas" w:eastAsia="Consolas" w:hAnsi="Consolas" w:cs="Consolas"/>
          <w:color w:val="6A3C3C"/>
          <w:spacing w:val="1"/>
          <w:w w:val="99"/>
        </w:rPr>
        <w:t>hee</w:t>
      </w:r>
      <w:r>
        <w:rPr>
          <w:rFonts w:ascii="Consolas" w:eastAsia="Consolas" w:hAnsi="Consolas" w:cs="Consolas"/>
          <w:color w:val="6A3C3C"/>
          <w:spacing w:val="-4"/>
          <w:w w:val="99"/>
        </w:rPr>
        <w:t>l</w:t>
      </w:r>
      <w:r>
        <w:rPr>
          <w:rFonts w:ascii="Consolas" w:eastAsia="Consolas" w:hAnsi="Consolas" w:cs="Consolas"/>
          <w:color w:val="000000"/>
          <w:spacing w:val="-2"/>
          <w:w w:val="99"/>
        </w:rPr>
        <w:t>);</w:t>
      </w:r>
    </w:p>
    <w:p w:rsidR="00686F03" w:rsidRDefault="00686F03" w:rsidP="00686F03">
      <w:pPr>
        <w:spacing w:line="220" w:lineRule="exact"/>
        <w:ind w:left="522" w:right="535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r>
        <w:rPr>
          <w:rFonts w:ascii="Consolas" w:eastAsia="Consolas" w:hAnsi="Consolas" w:cs="Consolas"/>
          <w:b/>
          <w:color w:val="7D0053"/>
          <w:spacing w:val="1"/>
        </w:rPr>
        <w:t>els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D0053"/>
          <w:spacing w:val="-2"/>
        </w:rPr>
        <w:t>i</w:t>
      </w:r>
      <w:r>
        <w:rPr>
          <w:rFonts w:ascii="Consolas" w:eastAsia="Consolas" w:hAnsi="Consolas" w:cs="Consolas"/>
          <w:b/>
          <w:color w:val="7D0053"/>
          <w:spacing w:val="2"/>
        </w:rPr>
        <w:t>f</w:t>
      </w:r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6A3C3C"/>
          <w:spacing w:val="-4"/>
        </w:rPr>
        <w:t>t</w:t>
      </w:r>
      <w:r>
        <w:rPr>
          <w:rFonts w:ascii="Consolas" w:eastAsia="Consolas" w:hAnsi="Consolas" w:cs="Consolas"/>
          <w:color w:val="6A3C3C"/>
          <w:spacing w:val="-2"/>
        </w:rPr>
        <w:t>y</w:t>
      </w:r>
      <w:r>
        <w:rPr>
          <w:rFonts w:ascii="Consolas" w:eastAsia="Consolas" w:hAnsi="Consolas" w:cs="Consolas"/>
          <w:color w:val="6A3C3C"/>
          <w:spacing w:val="1"/>
        </w:rPr>
        <w:t>p</w:t>
      </w:r>
      <w:r>
        <w:rPr>
          <w:rFonts w:ascii="Consolas" w:eastAsia="Consolas" w:hAnsi="Consolas" w:cs="Consolas"/>
          <w:color w:val="6A3C3C"/>
        </w:rPr>
        <w:t>e</w:t>
      </w:r>
      <w:r>
        <w:rPr>
          <w:rFonts w:ascii="Consolas" w:eastAsia="Consolas" w:hAnsi="Consolas" w:cs="Consolas"/>
          <w:color w:val="6A3C3C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=</w:t>
      </w:r>
      <w:r>
        <w:rPr>
          <w:rFonts w:ascii="Consolas" w:eastAsia="Consolas" w:hAnsi="Consolas" w:cs="Consolas"/>
          <w:color w:val="000000"/>
        </w:rPr>
        <w:t xml:space="preserve">= 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bi</w:t>
      </w:r>
      <w:r>
        <w:rPr>
          <w:rFonts w:ascii="Consolas" w:eastAsia="Consolas" w:hAnsi="Consolas" w:cs="Consolas"/>
          <w:color w:val="2A00FF"/>
          <w:spacing w:val="-6"/>
        </w:rPr>
        <w:t>k</w:t>
      </w:r>
      <w:r>
        <w:rPr>
          <w:rFonts w:ascii="Consolas" w:eastAsia="Consolas" w:hAnsi="Consolas" w:cs="Consolas"/>
          <w:color w:val="2A00FF"/>
          <w:spacing w:val="1"/>
        </w:rPr>
        <w:t>e"</w:t>
      </w:r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7"/>
        </w:rPr>
        <w:t xml:space="preserve"> </w:t>
      </w:r>
      <w:r>
        <w:rPr>
          <w:rFonts w:ascii="Consolas" w:eastAsia="Consolas" w:hAnsi="Consolas" w:cs="Consolas"/>
          <w:color w:val="000000"/>
          <w:w w:val="99"/>
        </w:rPr>
        <w:t>{</w:t>
      </w:r>
    </w:p>
    <w:p w:rsidR="00686F03" w:rsidRDefault="00686F03" w:rsidP="00686F03">
      <w:pPr>
        <w:spacing w:before="1"/>
        <w:ind w:left="742" w:right="5573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  <w:spacing w:val="-6"/>
        </w:rPr>
        <w:t>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</w:rPr>
        <w:t>Bike</w:t>
      </w:r>
      <w:r>
        <w:rPr>
          <w:rFonts w:ascii="Consolas" w:eastAsia="Consolas" w:hAnsi="Consolas" w:cs="Consolas"/>
          <w:color w:val="000000"/>
          <w:spacing w:val="-1"/>
          <w:w w:val="99"/>
        </w:rPr>
        <w:t>(</w:t>
      </w:r>
      <w:r>
        <w:rPr>
          <w:rFonts w:ascii="Consolas" w:eastAsia="Consolas" w:hAnsi="Consolas" w:cs="Consolas"/>
          <w:color w:val="6A3C3C"/>
          <w:spacing w:val="1"/>
          <w:w w:val="99"/>
        </w:rPr>
        <w:t>whe</w:t>
      </w:r>
      <w:r>
        <w:rPr>
          <w:rFonts w:ascii="Consolas" w:eastAsia="Consolas" w:hAnsi="Consolas" w:cs="Consolas"/>
          <w:color w:val="6A3C3C"/>
          <w:spacing w:val="-6"/>
          <w:w w:val="99"/>
        </w:rPr>
        <w:t>e</w:t>
      </w:r>
      <w:r>
        <w:rPr>
          <w:rFonts w:ascii="Consolas" w:eastAsia="Consolas" w:hAnsi="Consolas" w:cs="Consolas"/>
          <w:color w:val="6A3C3C"/>
          <w:spacing w:val="1"/>
          <w:w w:val="99"/>
        </w:rPr>
        <w:t>l</w:t>
      </w:r>
      <w:r>
        <w:rPr>
          <w:rFonts w:ascii="Consolas" w:eastAsia="Consolas" w:hAnsi="Consolas" w:cs="Consolas"/>
          <w:color w:val="000000"/>
          <w:spacing w:val="-2"/>
          <w:w w:val="99"/>
        </w:rPr>
        <w:t>);</w:t>
      </w:r>
    </w:p>
    <w:p w:rsidR="00686F03" w:rsidRDefault="00686F03" w:rsidP="00686F03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7" w:line="200" w:lineRule="exact"/>
      </w:pPr>
    </w:p>
    <w:p w:rsidR="00686F03" w:rsidRDefault="00686F03" w:rsidP="00686F03">
      <w:pPr>
        <w:spacing w:before="24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n</w:t>
      </w:r>
      <w:r>
        <w:rPr>
          <w:rFonts w:ascii="Consolas" w:eastAsia="Consolas" w:hAnsi="Consolas" w:cs="Consolas"/>
          <w:b/>
          <w:color w:val="7D0053"/>
          <w:spacing w:val="1"/>
        </w:rPr>
        <w:t>ul</w:t>
      </w:r>
      <w:r>
        <w:rPr>
          <w:rFonts w:ascii="Consolas" w:eastAsia="Consolas" w:hAnsi="Consolas" w:cs="Consolas"/>
          <w:b/>
          <w:color w:val="7D0053"/>
          <w:spacing w:val="-4"/>
        </w:rPr>
        <w:t>l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7" w:line="200" w:lineRule="exact"/>
      </w:pPr>
    </w:p>
    <w:p w:rsidR="00686F03" w:rsidRDefault="00686F03" w:rsidP="00686F03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c</w:t>
      </w:r>
      <w:r>
        <w:rPr>
          <w:rFonts w:ascii="Consolas" w:eastAsia="Consolas" w:hAnsi="Consolas" w:cs="Consolas"/>
          <w:b/>
          <w:color w:val="7D0053"/>
          <w:spacing w:val="1"/>
        </w:rPr>
        <w:t>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F</w:t>
      </w:r>
      <w:r>
        <w:rPr>
          <w:rFonts w:ascii="Consolas" w:eastAsia="Consolas" w:hAnsi="Consolas" w:cs="Consolas"/>
          <w:color w:val="000000"/>
          <w:spacing w:val="-6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ct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y</w:t>
      </w:r>
      <w:r>
        <w:rPr>
          <w:rFonts w:ascii="Consolas" w:eastAsia="Consolas" w:hAnsi="Consolas" w:cs="Consolas"/>
          <w:color w:val="000000"/>
          <w:spacing w:val="1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tt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xa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pl</w:t>
      </w:r>
      <w:r>
        <w:rPr>
          <w:rFonts w:ascii="Consolas" w:eastAsia="Consolas" w:hAnsi="Consolas" w:cs="Consolas"/>
          <w:color w:val="000000"/>
        </w:rPr>
        <w:t>e</w:t>
      </w:r>
      <w:proofErr w:type="spellEnd"/>
      <w:r>
        <w:rPr>
          <w:rFonts w:ascii="Consolas" w:eastAsia="Consolas" w:hAnsi="Consolas" w:cs="Consolas"/>
          <w:color w:val="000000"/>
          <w:spacing w:val="-24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s</w:t>
      </w:r>
      <w:r>
        <w:rPr>
          <w:rFonts w:ascii="Consolas" w:eastAsia="Consolas" w:hAnsi="Consolas" w:cs="Consolas"/>
          <w:b/>
          <w:color w:val="7D0053"/>
          <w:spacing w:val="1"/>
        </w:rPr>
        <w:t>tati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10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4"/>
        </w:rPr>
        <w:t>(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tr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ng</w:t>
      </w:r>
      <w:r>
        <w:rPr>
          <w:rFonts w:ascii="Consolas" w:eastAsia="Consolas" w:hAnsi="Consolas" w:cs="Consolas"/>
          <w:color w:val="000000"/>
          <w:spacing w:val="-2"/>
        </w:rPr>
        <w:t>[</w:t>
      </w:r>
      <w:proofErr w:type="gramEnd"/>
      <w:r>
        <w:rPr>
          <w:rFonts w:ascii="Consolas" w:eastAsia="Consolas" w:hAnsi="Consolas" w:cs="Consolas"/>
          <w:color w:val="000000"/>
        </w:rPr>
        <w:t>]</w:t>
      </w:r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6A3C3C"/>
          <w:spacing w:val="-4"/>
        </w:rPr>
        <w:t>a</w:t>
      </w:r>
      <w:r>
        <w:rPr>
          <w:rFonts w:ascii="Consolas" w:eastAsia="Consolas" w:hAnsi="Consolas" w:cs="Consolas"/>
          <w:color w:val="6A3C3C"/>
          <w:spacing w:val="-2"/>
        </w:rPr>
        <w:t>r</w:t>
      </w:r>
      <w:r>
        <w:rPr>
          <w:rFonts w:ascii="Consolas" w:eastAsia="Consolas" w:hAnsi="Consolas" w:cs="Consolas"/>
          <w:color w:val="6A3C3C"/>
          <w:spacing w:val="1"/>
        </w:rPr>
        <w:t>gs</w:t>
      </w:r>
      <w:proofErr w:type="spell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4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542" w:right="273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Vehicl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color w:val="6A3C3C"/>
          <w:spacing w:val="1"/>
        </w:rPr>
        <w:t>ca</w:t>
      </w:r>
      <w:r>
        <w:rPr>
          <w:rFonts w:ascii="Consolas" w:eastAsia="Consolas" w:hAnsi="Consolas" w:cs="Consolas"/>
          <w:color w:val="6A3C3C"/>
        </w:rPr>
        <w:t>r</w:t>
      </w:r>
      <w:r>
        <w:rPr>
          <w:rFonts w:ascii="Consolas" w:eastAsia="Consolas" w:hAnsi="Consolas" w:cs="Consolas"/>
          <w:color w:val="6A3C3C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000000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1"/>
        </w:rPr>
        <w:t>ehicle</w:t>
      </w:r>
      <w:r>
        <w:rPr>
          <w:rFonts w:ascii="Consolas" w:eastAsia="Consolas" w:hAnsi="Consolas" w:cs="Consolas"/>
          <w:color w:val="000000"/>
          <w:spacing w:val="-6"/>
        </w:rPr>
        <w:t>F</w:t>
      </w:r>
      <w:r>
        <w:rPr>
          <w:rFonts w:ascii="Consolas" w:eastAsia="Consolas" w:hAnsi="Consolas" w:cs="Consolas"/>
          <w:color w:val="000000"/>
          <w:spacing w:val="1"/>
        </w:rPr>
        <w:t>actory.</w:t>
      </w:r>
      <w:r>
        <w:rPr>
          <w:rFonts w:ascii="Consolas" w:eastAsia="Consolas" w:hAnsi="Consolas" w:cs="Consolas"/>
          <w:i/>
          <w:color w:val="000000"/>
          <w:spacing w:val="-2"/>
        </w:rPr>
        <w:t>g</w:t>
      </w:r>
      <w:r>
        <w:rPr>
          <w:rFonts w:ascii="Consolas" w:eastAsia="Consolas" w:hAnsi="Consolas" w:cs="Consolas"/>
          <w:i/>
          <w:color w:val="000000"/>
          <w:spacing w:val="1"/>
        </w:rPr>
        <w:t>e</w:t>
      </w:r>
      <w:r>
        <w:rPr>
          <w:rFonts w:ascii="Consolas" w:eastAsia="Consolas" w:hAnsi="Consolas" w:cs="Consolas"/>
          <w:i/>
          <w:color w:val="000000"/>
          <w:spacing w:val="-4"/>
        </w:rPr>
        <w:t>t</w:t>
      </w:r>
      <w:r>
        <w:rPr>
          <w:rFonts w:ascii="Consolas" w:eastAsia="Consolas" w:hAnsi="Consolas" w:cs="Consolas"/>
          <w:i/>
          <w:color w:val="000000"/>
          <w:spacing w:val="-2"/>
        </w:rPr>
        <w:t>I</w:t>
      </w:r>
      <w:r>
        <w:rPr>
          <w:rFonts w:ascii="Consolas" w:eastAsia="Consolas" w:hAnsi="Consolas" w:cs="Consolas"/>
          <w:i/>
          <w:color w:val="000000"/>
          <w:spacing w:val="1"/>
        </w:rPr>
        <w:t>n</w:t>
      </w:r>
      <w:r>
        <w:rPr>
          <w:rFonts w:ascii="Consolas" w:eastAsia="Consolas" w:hAnsi="Consolas" w:cs="Consolas"/>
          <w:i/>
          <w:color w:val="000000"/>
          <w:spacing w:val="-1"/>
        </w:rPr>
        <w:t>s</w:t>
      </w:r>
      <w:r>
        <w:rPr>
          <w:rFonts w:ascii="Consolas" w:eastAsia="Consolas" w:hAnsi="Consolas" w:cs="Consolas"/>
          <w:i/>
          <w:color w:val="000000"/>
          <w:spacing w:val="1"/>
        </w:rPr>
        <w:t>t</w:t>
      </w:r>
      <w:r>
        <w:rPr>
          <w:rFonts w:ascii="Consolas" w:eastAsia="Consolas" w:hAnsi="Consolas" w:cs="Consolas"/>
          <w:i/>
          <w:color w:val="000000"/>
          <w:spacing w:val="-2"/>
        </w:rPr>
        <w:t>a</w:t>
      </w:r>
      <w:r>
        <w:rPr>
          <w:rFonts w:ascii="Consolas" w:eastAsia="Consolas" w:hAnsi="Consolas" w:cs="Consolas"/>
          <w:i/>
          <w:color w:val="000000"/>
          <w:spacing w:val="1"/>
        </w:rPr>
        <w:t>nc</w:t>
      </w:r>
      <w:r>
        <w:rPr>
          <w:rFonts w:ascii="Consolas" w:eastAsia="Consolas" w:hAnsi="Consolas" w:cs="Consolas"/>
          <w:i/>
          <w:color w:val="000000"/>
          <w:spacing w:val="-4"/>
        </w:rPr>
        <w:t>e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c</w:t>
      </w:r>
      <w:r>
        <w:rPr>
          <w:rFonts w:ascii="Consolas" w:eastAsia="Consolas" w:hAnsi="Consolas" w:cs="Consolas"/>
          <w:color w:val="2A00FF"/>
          <w:spacing w:val="-2"/>
        </w:rPr>
        <w:t>a</w:t>
      </w:r>
      <w:r>
        <w:rPr>
          <w:rFonts w:ascii="Consolas" w:eastAsia="Consolas" w:hAnsi="Consolas" w:cs="Consolas"/>
          <w:color w:val="2A00FF"/>
          <w:spacing w:val="1"/>
        </w:rPr>
        <w:t>r"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000000"/>
          <w:spacing w:val="-35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 xml:space="preserve">4);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System.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4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6A3C3C"/>
          <w:spacing w:val="1"/>
        </w:rPr>
        <w:t>ca</w:t>
      </w:r>
      <w:r>
        <w:rPr>
          <w:rFonts w:ascii="Consolas" w:eastAsia="Consolas" w:hAnsi="Consolas" w:cs="Consolas"/>
          <w:color w:val="6A3C3C"/>
          <w:spacing w:val="-6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before="5" w:line="200" w:lineRule="exact"/>
      </w:pPr>
    </w:p>
    <w:p w:rsidR="00686F03" w:rsidRDefault="00686F03" w:rsidP="00686F03">
      <w:pPr>
        <w:spacing w:before="24"/>
        <w:ind w:left="542" w:right="25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Vehicl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color w:val="6A3C3C"/>
          <w:spacing w:val="1"/>
        </w:rPr>
        <w:t>bi</w:t>
      </w:r>
      <w:r>
        <w:rPr>
          <w:rFonts w:ascii="Consolas" w:eastAsia="Consolas" w:hAnsi="Consolas" w:cs="Consolas"/>
          <w:color w:val="6A3C3C"/>
          <w:spacing w:val="-6"/>
        </w:rPr>
        <w:t>k</w:t>
      </w:r>
      <w:r>
        <w:rPr>
          <w:rFonts w:ascii="Consolas" w:eastAsia="Consolas" w:hAnsi="Consolas" w:cs="Consolas"/>
          <w:color w:val="6A3C3C"/>
        </w:rPr>
        <w:t>e</w:t>
      </w:r>
      <w:r>
        <w:rPr>
          <w:rFonts w:ascii="Consolas" w:eastAsia="Consolas" w:hAnsi="Consolas" w:cs="Consolas"/>
          <w:color w:val="6A3C3C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000000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1"/>
        </w:rPr>
        <w:t>ehicl</w:t>
      </w:r>
      <w:r>
        <w:rPr>
          <w:rFonts w:ascii="Consolas" w:eastAsia="Consolas" w:hAnsi="Consolas" w:cs="Consolas"/>
          <w:color w:val="000000"/>
          <w:spacing w:val="-6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Factory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i/>
          <w:color w:val="000000"/>
          <w:spacing w:val="1"/>
        </w:rPr>
        <w:t>g</w:t>
      </w:r>
      <w:r>
        <w:rPr>
          <w:rFonts w:ascii="Consolas" w:eastAsia="Consolas" w:hAnsi="Consolas" w:cs="Consolas"/>
          <w:i/>
          <w:color w:val="000000"/>
          <w:spacing w:val="-6"/>
        </w:rPr>
        <w:t>e</w:t>
      </w:r>
      <w:r>
        <w:rPr>
          <w:rFonts w:ascii="Consolas" w:eastAsia="Consolas" w:hAnsi="Consolas" w:cs="Consolas"/>
          <w:i/>
          <w:color w:val="000000"/>
          <w:spacing w:val="1"/>
        </w:rPr>
        <w:t>tI</w:t>
      </w:r>
      <w:r>
        <w:rPr>
          <w:rFonts w:ascii="Consolas" w:eastAsia="Consolas" w:hAnsi="Consolas" w:cs="Consolas"/>
          <w:i/>
          <w:color w:val="000000"/>
          <w:spacing w:val="-1"/>
        </w:rPr>
        <w:t>n</w:t>
      </w:r>
      <w:r>
        <w:rPr>
          <w:rFonts w:ascii="Consolas" w:eastAsia="Consolas" w:hAnsi="Consolas" w:cs="Consolas"/>
          <w:i/>
          <w:color w:val="000000"/>
          <w:spacing w:val="1"/>
        </w:rPr>
        <w:t>s</w:t>
      </w:r>
      <w:r>
        <w:rPr>
          <w:rFonts w:ascii="Consolas" w:eastAsia="Consolas" w:hAnsi="Consolas" w:cs="Consolas"/>
          <w:i/>
          <w:color w:val="000000"/>
          <w:spacing w:val="-2"/>
        </w:rPr>
        <w:t>t</w:t>
      </w:r>
      <w:r>
        <w:rPr>
          <w:rFonts w:ascii="Consolas" w:eastAsia="Consolas" w:hAnsi="Consolas" w:cs="Consolas"/>
          <w:i/>
          <w:color w:val="000000"/>
          <w:spacing w:val="1"/>
        </w:rPr>
        <w:t>an</w:t>
      </w:r>
      <w:r>
        <w:rPr>
          <w:rFonts w:ascii="Consolas" w:eastAsia="Consolas" w:hAnsi="Consolas" w:cs="Consolas"/>
          <w:i/>
          <w:color w:val="000000"/>
          <w:spacing w:val="-6"/>
        </w:rPr>
        <w:t>c</w:t>
      </w:r>
      <w:r>
        <w:rPr>
          <w:rFonts w:ascii="Consolas" w:eastAsia="Consolas" w:hAnsi="Consolas" w:cs="Consolas"/>
          <w:i/>
          <w:color w:val="000000"/>
          <w:spacing w:val="1"/>
        </w:rPr>
        <w:t>e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1"/>
        </w:rPr>
        <w:t>"</w:t>
      </w:r>
      <w:r>
        <w:rPr>
          <w:rFonts w:ascii="Consolas" w:eastAsia="Consolas" w:hAnsi="Consolas" w:cs="Consolas"/>
          <w:color w:val="2A00FF"/>
          <w:spacing w:val="-2"/>
        </w:rPr>
        <w:t>b</w:t>
      </w:r>
      <w:r>
        <w:rPr>
          <w:rFonts w:ascii="Consolas" w:eastAsia="Consolas" w:hAnsi="Consolas" w:cs="Consolas"/>
          <w:color w:val="2A00FF"/>
          <w:spacing w:val="1"/>
        </w:rPr>
        <w:t>ike</w:t>
      </w:r>
      <w:r>
        <w:rPr>
          <w:rFonts w:ascii="Consolas" w:eastAsia="Consolas" w:hAnsi="Consolas" w:cs="Consolas"/>
          <w:color w:val="2A00FF"/>
          <w:spacing w:val="2"/>
        </w:rPr>
        <w:t>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000000"/>
          <w:spacing w:val="-37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2</w:t>
      </w:r>
      <w:r>
        <w:rPr>
          <w:rFonts w:ascii="Consolas" w:eastAsia="Consolas" w:hAnsi="Consolas" w:cs="Consolas"/>
          <w:color w:val="000000"/>
          <w:spacing w:val="-2"/>
        </w:rPr>
        <w:t>)</w:t>
      </w:r>
      <w:r>
        <w:rPr>
          <w:rFonts w:ascii="Consolas" w:eastAsia="Consolas" w:hAnsi="Consolas" w:cs="Consolas"/>
          <w:color w:val="000000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System.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4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6A3C3C"/>
          <w:spacing w:val="-2"/>
        </w:rPr>
        <w:t>b</w:t>
      </w:r>
      <w:r>
        <w:rPr>
          <w:rFonts w:ascii="Consolas" w:eastAsia="Consolas" w:hAnsi="Consolas" w:cs="Consolas"/>
          <w:color w:val="6A3C3C"/>
          <w:spacing w:val="1"/>
        </w:rPr>
        <w:t>i</w:t>
      </w:r>
      <w:r>
        <w:rPr>
          <w:rFonts w:ascii="Consolas" w:eastAsia="Consolas" w:hAnsi="Consolas" w:cs="Consolas"/>
          <w:color w:val="6A3C3C"/>
          <w:spacing w:val="-6"/>
        </w:rPr>
        <w:t>k</w:t>
      </w:r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220" w:lineRule="exact"/>
        <w:ind w:left="820"/>
        <w:rPr>
          <w:rFonts w:ascii="Consolas" w:eastAsia="Consolas" w:hAnsi="Consolas" w:cs="Consolas"/>
        </w:rPr>
        <w:sectPr w:rsidR="00686F03">
          <w:pgSz w:w="11940" w:h="16860"/>
          <w:pgMar w:top="1340" w:right="168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81"/>
        <w:ind w:left="100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8EF656F" wp14:editId="53132585">
                <wp:simplePos x="0" y="0"/>
                <wp:positionH relativeFrom="page">
                  <wp:posOffset>835025</wp:posOffset>
                </wp:positionH>
                <wp:positionV relativeFrom="page">
                  <wp:posOffset>7223125</wp:posOffset>
                </wp:positionV>
                <wp:extent cx="4420870" cy="1898015"/>
                <wp:effectExtent l="6350" t="12700" r="11430" b="13335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0870" cy="1898015"/>
                          <a:chOff x="1315" y="11375"/>
                          <a:chExt cx="6962" cy="2989"/>
                        </a:xfrm>
                      </wpg:grpSpPr>
                      <wps:wsp>
                        <wps:cNvPr id="61" name="Freeform 10"/>
                        <wps:cNvSpPr>
                          <a:spLocks/>
                        </wps:cNvSpPr>
                        <wps:spPr bwMode="auto">
                          <a:xfrm>
                            <a:off x="1315" y="11375"/>
                            <a:ext cx="6962" cy="2989"/>
                          </a:xfrm>
                          <a:custGeom>
                            <a:avLst/>
                            <a:gdLst>
                              <a:gd name="T0" fmla="+- 0 1315 1315"/>
                              <a:gd name="T1" fmla="*/ T0 w 6962"/>
                              <a:gd name="T2" fmla="+- 0 14364 11375"/>
                              <a:gd name="T3" fmla="*/ 14364 h 2989"/>
                              <a:gd name="T4" fmla="+- 0 8277 1315"/>
                              <a:gd name="T5" fmla="*/ T4 w 6962"/>
                              <a:gd name="T6" fmla="+- 0 14364 11375"/>
                              <a:gd name="T7" fmla="*/ 14364 h 2989"/>
                              <a:gd name="T8" fmla="+- 0 8277 1315"/>
                              <a:gd name="T9" fmla="*/ T8 w 6962"/>
                              <a:gd name="T10" fmla="+- 0 11375 11375"/>
                              <a:gd name="T11" fmla="*/ 11375 h 2989"/>
                              <a:gd name="T12" fmla="+- 0 1315 1315"/>
                              <a:gd name="T13" fmla="*/ T12 w 6962"/>
                              <a:gd name="T14" fmla="+- 0 11375 11375"/>
                              <a:gd name="T15" fmla="*/ 11375 h 2989"/>
                              <a:gd name="T16" fmla="+- 0 1315 1315"/>
                              <a:gd name="T17" fmla="*/ T16 w 6962"/>
                              <a:gd name="T18" fmla="+- 0 14364 11375"/>
                              <a:gd name="T19" fmla="*/ 14364 h 2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62" h="2989">
                                <a:moveTo>
                                  <a:pt x="0" y="2989"/>
                                </a:moveTo>
                                <a:lnTo>
                                  <a:pt x="6962" y="2989"/>
                                </a:lnTo>
                                <a:lnTo>
                                  <a:pt x="69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7EBA7" id="Group 60" o:spid="_x0000_s1026" style="position:absolute;margin-left:65.75pt;margin-top:568.75pt;width:348.1pt;height:149.45pt;z-index:-251641856;mso-position-horizontal-relative:page;mso-position-vertical-relative:page" coordorigin="1315,11375" coordsize="6962,2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">
                <v:shape id="Freeform 10" o:spid="_x0000_s1027" style="position:absolute;left:1315;top:11375;width:6962;height:2989;visibility:visible;mso-wrap-style:square;v-text-anchor:top" coordsize="6962,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" path="m,2989r6962,l6962,,,,,2989xe" filled="f">
                  <v:path arrowok="t" o:connecttype="custom" o:connectlocs="0,14364;6962,14364;6962,11375;0,11375;0,1436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0934320" wp14:editId="4C82D401">
                <wp:simplePos x="0" y="0"/>
                <wp:positionH relativeFrom="page">
                  <wp:posOffset>795020</wp:posOffset>
                </wp:positionH>
                <wp:positionV relativeFrom="page">
                  <wp:posOffset>5683250</wp:posOffset>
                </wp:positionV>
                <wp:extent cx="2131060" cy="962025"/>
                <wp:effectExtent l="13970" t="6350" r="7620" b="1270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1060" cy="962025"/>
                          <a:chOff x="1252" y="8950"/>
                          <a:chExt cx="3356" cy="1515"/>
                        </a:xfrm>
                      </wpg:grpSpPr>
                      <wps:wsp>
                        <wps:cNvPr id="59" name="Freeform 8"/>
                        <wps:cNvSpPr>
                          <a:spLocks/>
                        </wps:cNvSpPr>
                        <wps:spPr bwMode="auto">
                          <a:xfrm>
                            <a:off x="1252" y="8950"/>
                            <a:ext cx="3356" cy="1515"/>
                          </a:xfrm>
                          <a:custGeom>
                            <a:avLst/>
                            <a:gdLst>
                              <a:gd name="T0" fmla="+- 0 1252 1252"/>
                              <a:gd name="T1" fmla="*/ T0 w 3356"/>
                              <a:gd name="T2" fmla="+- 0 10465 8950"/>
                              <a:gd name="T3" fmla="*/ 10465 h 1515"/>
                              <a:gd name="T4" fmla="+- 0 4608 1252"/>
                              <a:gd name="T5" fmla="*/ T4 w 3356"/>
                              <a:gd name="T6" fmla="+- 0 10465 8950"/>
                              <a:gd name="T7" fmla="*/ 10465 h 1515"/>
                              <a:gd name="T8" fmla="+- 0 4608 1252"/>
                              <a:gd name="T9" fmla="*/ T8 w 3356"/>
                              <a:gd name="T10" fmla="+- 0 8950 8950"/>
                              <a:gd name="T11" fmla="*/ 8950 h 1515"/>
                              <a:gd name="T12" fmla="+- 0 1252 1252"/>
                              <a:gd name="T13" fmla="*/ T12 w 3356"/>
                              <a:gd name="T14" fmla="+- 0 8950 8950"/>
                              <a:gd name="T15" fmla="*/ 8950 h 1515"/>
                              <a:gd name="T16" fmla="+- 0 1252 1252"/>
                              <a:gd name="T17" fmla="*/ T16 w 3356"/>
                              <a:gd name="T18" fmla="+- 0 10465 8950"/>
                              <a:gd name="T19" fmla="*/ 10465 h 1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56" h="1515">
                                <a:moveTo>
                                  <a:pt x="0" y="1515"/>
                                </a:moveTo>
                                <a:lnTo>
                                  <a:pt x="3356" y="1515"/>
                                </a:lnTo>
                                <a:lnTo>
                                  <a:pt x="3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02E8D" id="Group 58" o:spid="_x0000_s1026" style="position:absolute;margin-left:62.6pt;margin-top:447.5pt;width:167.8pt;height:75.75pt;z-index:-251642880;mso-position-horizontal-relative:page;mso-position-vertical-relative:page" coordorigin="1252,8950" coordsize="3356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">
                <v:shape id="Freeform 8" o:spid="_x0000_s1027" style="position:absolute;left:1252;top:8950;width:3356;height:1515;visibility:visible;mso-wrap-style:square;v-text-anchor:top" coordsize="3356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" path="m,1515r3356,l3356,,,,,1515xe" filled="f">
                  <v:path arrowok="t" o:connecttype="custom" o:connectlocs="0,10465;3356,10465;3356,8950;0,8950;0,10465" o:connectangles="0,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-1"/>
          <w:sz w:val="22"/>
          <w:szCs w:val="22"/>
        </w:rPr>
        <w:t>E</w:t>
      </w:r>
      <w:r>
        <w:rPr>
          <w:b/>
          <w:spacing w:val="-7"/>
          <w:sz w:val="22"/>
          <w:szCs w:val="22"/>
        </w:rPr>
        <w:t>x</w:t>
      </w:r>
      <w:r>
        <w:rPr>
          <w:b/>
          <w:spacing w:val="5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e</w:t>
      </w:r>
    </w:p>
    <w:p w:rsidR="00686F03" w:rsidRDefault="00686F03" w:rsidP="00686F03">
      <w:pPr>
        <w:spacing w:before="2" w:line="240" w:lineRule="exact"/>
        <w:rPr>
          <w:sz w:val="24"/>
          <w:szCs w:val="24"/>
        </w:rPr>
      </w:pPr>
    </w:p>
    <w:p w:rsidR="00686F03" w:rsidRDefault="00686F03" w:rsidP="00686F03">
      <w:pPr>
        <w:ind w:left="100" w:right="181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9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b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hon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h</w:t>
      </w:r>
      <w:r>
        <w:rPr>
          <w:spacing w:val="8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7"/>
          <w:sz w:val="22"/>
          <w:szCs w:val="22"/>
        </w:rPr>
        <w:t>y</w:t>
      </w:r>
      <w:r>
        <w:rPr>
          <w:spacing w:val="1"/>
          <w:sz w:val="22"/>
          <w:szCs w:val="22"/>
        </w:rPr>
        <w:t>s</w:t>
      </w:r>
      <w:r>
        <w:rPr>
          <w:spacing w:val="8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-1"/>
          <w:sz w:val="22"/>
          <w:szCs w:val="22"/>
        </w:rPr>
        <w:t>O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ev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phone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’</w:t>
      </w:r>
      <w:r>
        <w:rPr>
          <w:sz w:val="22"/>
          <w:szCs w:val="22"/>
        </w:rPr>
        <w:t>s</w:t>
      </w:r>
      <w:proofErr w:type="spellEnd"/>
      <w:proofErr w:type="gramEnd"/>
      <w:r>
        <w:rPr>
          <w:spacing w:val="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3"/>
          <w:sz w:val="22"/>
          <w:szCs w:val="22"/>
        </w:rPr>
        <w:t>m</w:t>
      </w:r>
      <w:r>
        <w:rPr>
          <w:spacing w:val="1"/>
          <w:sz w:val="22"/>
          <w:szCs w:val="22"/>
        </w:rPr>
        <w:t>s</w:t>
      </w:r>
      <w:r>
        <w:rPr>
          <w:spacing w:val="5"/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phon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OS,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one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>s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ndo</w:t>
      </w:r>
      <w:r>
        <w:rPr>
          <w:spacing w:val="-8"/>
          <w:sz w:val="22"/>
          <w:szCs w:val="22"/>
        </w:rPr>
        <w:t>w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U</w:t>
      </w:r>
      <w:r>
        <w:rPr>
          <w:spacing w:val="5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now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hn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7"/>
          <w:sz w:val="22"/>
          <w:szCs w:val="22"/>
        </w:rPr>
        <w:t>y</w:t>
      </w:r>
      <w:r>
        <w:rPr>
          <w:spacing w:val="1"/>
          <w:sz w:val="22"/>
          <w:szCs w:val="22"/>
        </w:rPr>
        <w:t>s</w:t>
      </w:r>
      <w:r>
        <w:rPr>
          <w:spacing w:val="8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hon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U</w:t>
      </w:r>
      <w:r>
        <w:rPr>
          <w:spacing w:val="5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3"/>
          <w:sz w:val="22"/>
          <w:szCs w:val="22"/>
        </w:rPr>
        <w:t>m</w:t>
      </w:r>
      <w:r>
        <w:rPr>
          <w:spacing w:val="1"/>
          <w:sz w:val="22"/>
          <w:szCs w:val="22"/>
        </w:rPr>
        <w:t>pl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9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13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do</w:t>
      </w:r>
      <w:r>
        <w:rPr>
          <w:spacing w:val="-8"/>
          <w:sz w:val="22"/>
          <w:szCs w:val="22"/>
        </w:rPr>
        <w:t>w</w:t>
      </w:r>
      <w:r>
        <w:rPr>
          <w:spacing w:val="8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now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y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r</w:t>
      </w:r>
      <w:r>
        <w:rPr>
          <w:spacing w:val="-4"/>
          <w:sz w:val="22"/>
          <w:szCs w:val="22"/>
        </w:rPr>
        <w:t>e</w:t>
      </w:r>
      <w:r>
        <w:rPr>
          <w:spacing w:val="-5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</w:p>
    <w:p w:rsidR="00686F03" w:rsidRDefault="00686F03" w:rsidP="00686F03">
      <w:pPr>
        <w:spacing w:line="160" w:lineRule="exact"/>
        <w:rPr>
          <w:sz w:val="17"/>
          <w:szCs w:val="17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29"/>
      </w:pPr>
      <w:r>
        <w:rPr>
          <w:noProof/>
        </w:rPr>
        <w:drawing>
          <wp:inline distT="0" distB="0" distL="0" distR="0" wp14:anchorId="520BF8BD" wp14:editId="3052445A">
            <wp:extent cx="5730240" cy="25660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spacing w:before="32"/>
        <w:ind w:left="10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S.</w:t>
      </w:r>
      <w:r>
        <w:rPr>
          <w:b/>
          <w:spacing w:val="-2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va</w:t>
      </w:r>
    </w:p>
    <w:p w:rsidR="00686F03" w:rsidRDefault="00686F03" w:rsidP="00686F03">
      <w:pPr>
        <w:spacing w:before="14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packag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co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h</w:t>
      </w:r>
      <w:r>
        <w:rPr>
          <w:rFonts w:ascii="Consolas" w:eastAsia="Consolas" w:hAnsi="Consolas" w:cs="Consolas"/>
          <w:color w:val="000000"/>
          <w:spacing w:val="-4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i</w:t>
      </w:r>
      <w:r>
        <w:rPr>
          <w:rFonts w:ascii="Consolas" w:eastAsia="Consolas" w:hAnsi="Consolas" w:cs="Consolas"/>
          <w:b/>
          <w:color w:val="7D0053"/>
          <w:spacing w:val="1"/>
        </w:rPr>
        <w:t>nter</w:t>
      </w:r>
      <w:r>
        <w:rPr>
          <w:rFonts w:ascii="Consolas" w:eastAsia="Consolas" w:hAnsi="Consolas" w:cs="Consolas"/>
          <w:b/>
          <w:color w:val="7D0053"/>
          <w:spacing w:val="-1"/>
        </w:rPr>
        <w:t>f</w:t>
      </w:r>
      <w:r>
        <w:rPr>
          <w:rFonts w:ascii="Consolas" w:eastAsia="Consolas" w:hAnsi="Consolas" w:cs="Consolas"/>
          <w:b/>
          <w:color w:val="7D0053"/>
          <w:spacing w:val="1"/>
        </w:rPr>
        <w:t>a</w:t>
      </w:r>
      <w:r>
        <w:rPr>
          <w:rFonts w:ascii="Consolas" w:eastAsia="Consolas" w:hAnsi="Consolas" w:cs="Consolas"/>
          <w:b/>
          <w:color w:val="7D0053"/>
          <w:spacing w:val="-4"/>
        </w:rPr>
        <w:t>c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O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voi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pacing w:val="1"/>
        </w:rPr>
        <w:t>sp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c(</w:t>
      </w:r>
      <w:proofErr w:type="gramEnd"/>
      <w:r>
        <w:rPr>
          <w:rFonts w:ascii="Consolas" w:eastAsia="Consolas" w:hAnsi="Consolas" w:cs="Consolas"/>
          <w:color w:val="000000"/>
          <w:spacing w:val="1"/>
        </w:rPr>
        <w:t>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7" w:line="100" w:lineRule="exact"/>
        <w:rPr>
          <w:sz w:val="10"/>
          <w:szCs w:val="10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A</w:t>
      </w:r>
      <w:r>
        <w:rPr>
          <w:b/>
          <w:spacing w:val="-8"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5"/>
          <w:sz w:val="22"/>
          <w:szCs w:val="22"/>
        </w:rPr>
        <w:t>d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-2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9" w:line="260" w:lineRule="exact"/>
        <w:rPr>
          <w:sz w:val="26"/>
          <w:szCs w:val="26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packag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co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h</w:t>
      </w:r>
      <w:r>
        <w:rPr>
          <w:rFonts w:ascii="Consolas" w:eastAsia="Consolas" w:hAnsi="Consolas" w:cs="Consolas"/>
          <w:color w:val="000000"/>
          <w:spacing w:val="-4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1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c</w:t>
      </w:r>
      <w:r>
        <w:rPr>
          <w:rFonts w:ascii="Consolas" w:eastAsia="Consolas" w:hAnsi="Consolas" w:cs="Consolas"/>
          <w:b/>
          <w:color w:val="7D0053"/>
          <w:spacing w:val="1"/>
        </w:rPr>
        <w:t>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6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dr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i</w:t>
      </w:r>
      <w:r>
        <w:rPr>
          <w:rFonts w:ascii="Consolas" w:eastAsia="Consolas" w:hAnsi="Consolas" w:cs="Consolas"/>
          <w:color w:val="000000"/>
        </w:rPr>
        <w:t>d</w:t>
      </w:r>
      <w:r>
        <w:rPr>
          <w:rFonts w:ascii="Consolas" w:eastAsia="Consolas" w:hAnsi="Consolas" w:cs="Consolas"/>
          <w:color w:val="000000"/>
          <w:spacing w:val="-7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i</w:t>
      </w:r>
      <w:r>
        <w:rPr>
          <w:rFonts w:ascii="Consolas" w:eastAsia="Consolas" w:hAnsi="Consolas" w:cs="Consolas"/>
          <w:b/>
          <w:color w:val="7D0053"/>
          <w:spacing w:val="1"/>
        </w:rPr>
        <w:t>mp</w:t>
      </w:r>
      <w:r>
        <w:rPr>
          <w:rFonts w:ascii="Consolas" w:eastAsia="Consolas" w:hAnsi="Consolas" w:cs="Consolas"/>
          <w:b/>
          <w:color w:val="7D0053"/>
          <w:spacing w:val="-2"/>
        </w:rPr>
        <w:t>l</w:t>
      </w:r>
      <w:r>
        <w:rPr>
          <w:rFonts w:ascii="Consolas" w:eastAsia="Consolas" w:hAnsi="Consolas" w:cs="Consolas"/>
          <w:b/>
          <w:color w:val="7D0053"/>
          <w:spacing w:val="-4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m</w:t>
      </w:r>
      <w:r>
        <w:rPr>
          <w:rFonts w:ascii="Consolas" w:eastAsia="Consolas" w:hAnsi="Consolas" w:cs="Consolas"/>
          <w:b/>
          <w:color w:val="7D0053"/>
          <w:spacing w:val="-2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nt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11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O</w:t>
      </w:r>
      <w:r>
        <w:rPr>
          <w:rFonts w:ascii="Consolas" w:eastAsia="Consolas" w:hAnsi="Consolas" w:cs="Consolas"/>
          <w:color w:val="000000"/>
        </w:rPr>
        <w:t>S {</w: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7" w:line="260" w:lineRule="exact"/>
        <w:rPr>
          <w:sz w:val="26"/>
          <w:szCs w:val="26"/>
        </w:rPr>
      </w:pPr>
    </w:p>
    <w:p w:rsidR="00686F03" w:rsidRDefault="00657550" w:rsidP="00686F03">
      <w:pPr>
        <w:ind w:left="820"/>
        <w:rPr>
          <w:rFonts w:ascii="Consolas" w:eastAsia="Consolas" w:hAnsi="Consolas" w:cs="Consolas"/>
        </w:rPr>
      </w:pPr>
      <w:hyperlink r:id="rId22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before="1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p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8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0" w:line="200" w:lineRule="exact"/>
      </w:pPr>
    </w:p>
    <w:p w:rsidR="00686F03" w:rsidRDefault="00686F03" w:rsidP="00686F03">
      <w:pPr>
        <w:spacing w:before="24"/>
        <w:ind w:left="15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System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1"/>
        </w:rPr>
        <w:t>pr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M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s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25"/>
        </w:rPr>
        <w:t xml:space="preserve"> </w:t>
      </w:r>
      <w:r>
        <w:rPr>
          <w:rFonts w:ascii="Consolas" w:eastAsia="Consolas" w:hAnsi="Consolas" w:cs="Consolas"/>
          <w:color w:val="2A00FF"/>
          <w:spacing w:val="-4"/>
        </w:rPr>
        <w:t>p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w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r</w:t>
      </w:r>
      <w:r>
        <w:rPr>
          <w:rFonts w:ascii="Consolas" w:eastAsia="Consolas" w:hAnsi="Consolas" w:cs="Consolas"/>
          <w:color w:val="2A00FF"/>
          <w:spacing w:val="-2"/>
        </w:rPr>
        <w:t>f</w:t>
      </w:r>
      <w:r>
        <w:rPr>
          <w:rFonts w:ascii="Consolas" w:eastAsia="Consolas" w:hAnsi="Consolas" w:cs="Consolas"/>
          <w:color w:val="2A00FF"/>
          <w:spacing w:val="1"/>
        </w:rPr>
        <w:t>u</w:t>
      </w:r>
      <w:r>
        <w:rPr>
          <w:rFonts w:ascii="Consolas" w:eastAsia="Consolas" w:hAnsi="Consolas" w:cs="Consolas"/>
          <w:color w:val="2A00FF"/>
        </w:rPr>
        <w:t>l</w:t>
      </w:r>
      <w:r>
        <w:rPr>
          <w:rFonts w:ascii="Consolas" w:eastAsia="Consolas" w:hAnsi="Consolas" w:cs="Consolas"/>
          <w:color w:val="2A00FF"/>
          <w:spacing w:val="-8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O</w:t>
      </w:r>
      <w:r>
        <w:rPr>
          <w:rFonts w:ascii="Consolas" w:eastAsia="Consolas" w:hAnsi="Consolas" w:cs="Consolas"/>
          <w:color w:val="2A00FF"/>
          <w:spacing w:val="-6"/>
        </w:rPr>
        <w:t>S</w:t>
      </w:r>
      <w:r>
        <w:rPr>
          <w:rFonts w:ascii="Consolas" w:eastAsia="Consolas" w:hAnsi="Consolas" w:cs="Consolas"/>
          <w:color w:val="2A00FF"/>
          <w:spacing w:val="1"/>
        </w:rPr>
        <w:t>"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before="1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220" w:lineRule="exact"/>
        <w:ind w:left="100"/>
        <w:rPr>
          <w:rFonts w:ascii="Consolas" w:eastAsia="Consolas" w:hAnsi="Consolas" w:cs="Consolas"/>
        </w:rPr>
        <w:sectPr w:rsidR="00686F03">
          <w:pgSz w:w="11940" w:h="16860"/>
          <w:pgMar w:top="134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81"/>
        <w:ind w:left="100"/>
        <w:rPr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IO</w:t>
      </w:r>
      <w:r>
        <w:rPr>
          <w:b/>
          <w:spacing w:val="-3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-4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va</w: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4" w:line="260" w:lineRule="exact"/>
        <w:rPr>
          <w:sz w:val="26"/>
          <w:szCs w:val="26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packag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co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h</w:t>
      </w:r>
      <w:r>
        <w:rPr>
          <w:rFonts w:ascii="Consolas" w:eastAsia="Consolas" w:hAnsi="Consolas" w:cs="Consolas"/>
          <w:color w:val="000000"/>
          <w:spacing w:val="-4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c</w:t>
      </w:r>
      <w:r>
        <w:rPr>
          <w:rFonts w:ascii="Consolas" w:eastAsia="Consolas" w:hAnsi="Consolas" w:cs="Consolas"/>
          <w:b/>
          <w:color w:val="7D0053"/>
          <w:spacing w:val="1"/>
        </w:rPr>
        <w:t>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I</w:t>
      </w:r>
      <w:r>
        <w:rPr>
          <w:rFonts w:ascii="Consolas" w:eastAsia="Consolas" w:hAnsi="Consolas" w:cs="Consolas"/>
          <w:color w:val="000000"/>
          <w:spacing w:val="-6"/>
        </w:rPr>
        <w:t>O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impl</w:t>
      </w:r>
      <w:r>
        <w:rPr>
          <w:rFonts w:ascii="Consolas" w:eastAsia="Consolas" w:hAnsi="Consolas" w:cs="Consolas"/>
          <w:b/>
          <w:color w:val="7D0053"/>
          <w:spacing w:val="-2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me</w:t>
      </w:r>
      <w:r>
        <w:rPr>
          <w:rFonts w:ascii="Consolas" w:eastAsia="Consolas" w:hAnsi="Consolas" w:cs="Consolas"/>
          <w:b/>
          <w:color w:val="7D0053"/>
          <w:spacing w:val="3"/>
        </w:rPr>
        <w:t>n</w:t>
      </w:r>
      <w:r>
        <w:rPr>
          <w:rFonts w:ascii="Consolas" w:eastAsia="Consolas" w:hAnsi="Consolas" w:cs="Consolas"/>
          <w:b/>
          <w:color w:val="7D0053"/>
          <w:spacing w:val="-4"/>
        </w:rPr>
        <w:t>t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1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S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686F03" w:rsidRDefault="00686F03" w:rsidP="00686F03">
      <w:pPr>
        <w:spacing w:before="11" w:line="220" w:lineRule="exact"/>
        <w:rPr>
          <w:sz w:val="22"/>
          <w:szCs w:val="22"/>
        </w:rPr>
      </w:pPr>
    </w:p>
    <w:p w:rsidR="00686F03" w:rsidRDefault="00657550" w:rsidP="00686F03">
      <w:pPr>
        <w:ind w:left="820"/>
        <w:rPr>
          <w:rFonts w:ascii="Consolas" w:eastAsia="Consolas" w:hAnsi="Consolas" w:cs="Consolas"/>
        </w:rPr>
      </w:pPr>
      <w:hyperlink r:id="rId23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line="220" w:lineRule="exact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p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8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15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System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1"/>
        </w:rPr>
        <w:t>pr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M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s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25"/>
        </w:rPr>
        <w:t xml:space="preserve"> </w:t>
      </w:r>
      <w:r>
        <w:rPr>
          <w:rFonts w:ascii="Consolas" w:eastAsia="Consolas" w:hAnsi="Consolas" w:cs="Consolas"/>
          <w:color w:val="2A00FF"/>
          <w:spacing w:val="-4"/>
        </w:rPr>
        <w:t>s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c</w:t>
      </w:r>
      <w:r>
        <w:rPr>
          <w:rFonts w:ascii="Consolas" w:eastAsia="Consolas" w:hAnsi="Consolas" w:cs="Consolas"/>
          <w:color w:val="2A00FF"/>
          <w:spacing w:val="-2"/>
        </w:rPr>
        <w:t>u</w:t>
      </w:r>
      <w:r>
        <w:rPr>
          <w:rFonts w:ascii="Consolas" w:eastAsia="Consolas" w:hAnsi="Consolas" w:cs="Consolas"/>
          <w:color w:val="2A00FF"/>
          <w:spacing w:val="1"/>
        </w:rPr>
        <w:t>r</w:t>
      </w:r>
      <w:r>
        <w:rPr>
          <w:rFonts w:ascii="Consolas" w:eastAsia="Consolas" w:hAnsi="Consolas" w:cs="Consolas"/>
          <w:color w:val="2A00FF"/>
        </w:rPr>
        <w:t>e</w:t>
      </w:r>
      <w:r>
        <w:rPr>
          <w:rFonts w:ascii="Consolas" w:eastAsia="Consolas" w:hAnsi="Consolas" w:cs="Consolas"/>
          <w:color w:val="2A00FF"/>
          <w:spacing w:val="-6"/>
        </w:rPr>
        <w:t xml:space="preserve"> 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S"</w:t>
      </w:r>
      <w:r>
        <w:rPr>
          <w:rFonts w:ascii="Consolas" w:eastAsia="Consolas" w:hAnsi="Consolas" w:cs="Consolas"/>
          <w:color w:val="000000"/>
          <w:spacing w:val="-6"/>
        </w:rPr>
        <w:t>);</w:t>
      </w:r>
    </w:p>
    <w:p w:rsidR="00686F03" w:rsidRDefault="00686F03" w:rsidP="00686F03">
      <w:pPr>
        <w:spacing w:before="11" w:line="220" w:lineRule="exact"/>
        <w:rPr>
          <w:sz w:val="22"/>
          <w:szCs w:val="22"/>
        </w:rPr>
      </w:pPr>
    </w:p>
    <w:p w:rsidR="00686F03" w:rsidRDefault="00686F03" w:rsidP="00686F03">
      <w:pPr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7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4" w:line="100" w:lineRule="exact"/>
        <w:rPr>
          <w:sz w:val="10"/>
          <w:szCs w:val="10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nd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ws</w:t>
      </w:r>
      <w:r>
        <w:rPr>
          <w:b/>
          <w:sz w:val="22"/>
          <w:szCs w:val="22"/>
        </w:rPr>
        <w:t>.</w:t>
      </w:r>
      <w:r>
        <w:rPr>
          <w:b/>
          <w:spacing w:val="-2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686F03" w:rsidP="00686F03">
      <w:pPr>
        <w:spacing w:before="8" w:line="260" w:lineRule="exact"/>
        <w:rPr>
          <w:sz w:val="26"/>
          <w:szCs w:val="26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packag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co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h</w:t>
      </w:r>
      <w:r>
        <w:rPr>
          <w:rFonts w:ascii="Consolas" w:eastAsia="Consolas" w:hAnsi="Consolas" w:cs="Consolas"/>
          <w:color w:val="000000"/>
          <w:spacing w:val="-4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1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c</w:t>
      </w:r>
      <w:r>
        <w:rPr>
          <w:rFonts w:ascii="Consolas" w:eastAsia="Consolas" w:hAnsi="Consolas" w:cs="Consolas"/>
          <w:b/>
          <w:color w:val="7D0053"/>
          <w:spacing w:val="1"/>
        </w:rPr>
        <w:t>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W</w:t>
      </w:r>
      <w:r>
        <w:rPr>
          <w:rFonts w:ascii="Consolas" w:eastAsia="Consolas" w:hAnsi="Consolas" w:cs="Consolas"/>
          <w:color w:val="000000"/>
          <w:spacing w:val="-6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nd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w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7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i</w:t>
      </w:r>
      <w:r>
        <w:rPr>
          <w:rFonts w:ascii="Consolas" w:eastAsia="Consolas" w:hAnsi="Consolas" w:cs="Consolas"/>
          <w:b/>
          <w:color w:val="7D0053"/>
          <w:spacing w:val="1"/>
        </w:rPr>
        <w:t>mp</w:t>
      </w:r>
      <w:r>
        <w:rPr>
          <w:rFonts w:ascii="Consolas" w:eastAsia="Consolas" w:hAnsi="Consolas" w:cs="Consolas"/>
          <w:b/>
          <w:color w:val="7D0053"/>
          <w:spacing w:val="-2"/>
        </w:rPr>
        <w:t>l</w:t>
      </w:r>
      <w:r>
        <w:rPr>
          <w:rFonts w:ascii="Consolas" w:eastAsia="Consolas" w:hAnsi="Consolas" w:cs="Consolas"/>
          <w:b/>
          <w:color w:val="7D0053"/>
          <w:spacing w:val="-4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m</w:t>
      </w:r>
      <w:r>
        <w:rPr>
          <w:rFonts w:ascii="Consolas" w:eastAsia="Consolas" w:hAnsi="Consolas" w:cs="Consolas"/>
          <w:b/>
          <w:color w:val="7D0053"/>
          <w:spacing w:val="-2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nt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11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O</w:t>
      </w:r>
      <w:r>
        <w:rPr>
          <w:rFonts w:ascii="Consolas" w:eastAsia="Consolas" w:hAnsi="Consolas" w:cs="Consolas"/>
          <w:color w:val="000000"/>
        </w:rPr>
        <w:t>S {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57550" w:rsidP="00686F03">
      <w:pPr>
        <w:ind w:left="820"/>
        <w:rPr>
          <w:rFonts w:ascii="Consolas" w:eastAsia="Consolas" w:hAnsi="Consolas" w:cs="Consolas"/>
        </w:rPr>
      </w:pPr>
      <w:hyperlink r:id="rId24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line="220" w:lineRule="exact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p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8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15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System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1"/>
        </w:rPr>
        <w:t>pr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R</w:t>
      </w:r>
      <w:r>
        <w:rPr>
          <w:rFonts w:ascii="Consolas" w:eastAsia="Consolas" w:hAnsi="Consolas" w:cs="Consolas"/>
          <w:color w:val="2A00FF"/>
          <w:spacing w:val="-2"/>
        </w:rPr>
        <w:t>a</w:t>
      </w:r>
      <w:r>
        <w:rPr>
          <w:rFonts w:ascii="Consolas" w:eastAsia="Consolas" w:hAnsi="Consolas" w:cs="Consolas"/>
          <w:color w:val="2A00FF"/>
          <w:spacing w:val="1"/>
        </w:rPr>
        <w:t>re</w:t>
      </w:r>
      <w:r>
        <w:rPr>
          <w:rFonts w:ascii="Consolas" w:eastAsia="Consolas" w:hAnsi="Consolas" w:cs="Consolas"/>
          <w:color w:val="2A00FF"/>
          <w:spacing w:val="-2"/>
        </w:rPr>
        <w:t>l</w:t>
      </w:r>
      <w:r>
        <w:rPr>
          <w:rFonts w:ascii="Consolas" w:eastAsia="Consolas" w:hAnsi="Consolas" w:cs="Consolas"/>
          <w:color w:val="2A00FF"/>
        </w:rPr>
        <w:t>y</w:t>
      </w:r>
      <w:r>
        <w:rPr>
          <w:rFonts w:ascii="Consolas" w:eastAsia="Consolas" w:hAnsi="Consolas" w:cs="Consolas"/>
          <w:color w:val="2A00FF"/>
          <w:spacing w:val="-32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u</w:t>
      </w:r>
      <w:r>
        <w:rPr>
          <w:rFonts w:ascii="Consolas" w:eastAsia="Consolas" w:hAnsi="Consolas" w:cs="Consolas"/>
          <w:color w:val="2A00FF"/>
          <w:spacing w:val="-2"/>
        </w:rPr>
        <w:t>s</w:t>
      </w:r>
      <w:r>
        <w:rPr>
          <w:rFonts w:ascii="Consolas" w:eastAsia="Consolas" w:hAnsi="Consolas" w:cs="Consolas"/>
          <w:color w:val="2A00FF"/>
          <w:spacing w:val="1"/>
        </w:rPr>
        <w:t>e</w:t>
      </w:r>
      <w:r>
        <w:rPr>
          <w:rFonts w:ascii="Consolas" w:eastAsia="Consolas" w:hAnsi="Consolas" w:cs="Consolas"/>
          <w:color w:val="2A00FF"/>
        </w:rPr>
        <w:t>d</w:t>
      </w:r>
      <w:r>
        <w:rPr>
          <w:rFonts w:ascii="Consolas" w:eastAsia="Consolas" w:hAnsi="Consolas" w:cs="Consolas"/>
          <w:color w:val="2A00FF"/>
          <w:spacing w:val="-3"/>
        </w:rPr>
        <w:t xml:space="preserve"> 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S"</w:t>
      </w:r>
      <w:r>
        <w:rPr>
          <w:rFonts w:ascii="Consolas" w:eastAsia="Consolas" w:hAnsi="Consolas" w:cs="Consolas"/>
          <w:color w:val="000000"/>
          <w:spacing w:val="-6"/>
        </w:rPr>
        <w:t>);</w:t>
      </w:r>
    </w:p>
    <w:p w:rsidR="00686F03" w:rsidRDefault="00686F03" w:rsidP="00686F03">
      <w:pPr>
        <w:spacing w:before="12" w:line="220" w:lineRule="exact"/>
        <w:rPr>
          <w:sz w:val="22"/>
          <w:szCs w:val="22"/>
        </w:rPr>
      </w:pPr>
    </w:p>
    <w:p w:rsidR="00686F03" w:rsidRDefault="00686F03" w:rsidP="00686F03">
      <w:pPr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9" w:line="260" w:lineRule="exact"/>
        <w:rPr>
          <w:sz w:val="26"/>
          <w:szCs w:val="26"/>
        </w:rPr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y</w:t>
      </w:r>
      <w:r>
        <w:rPr>
          <w:b/>
          <w:spacing w:val="1"/>
          <w:sz w:val="22"/>
          <w:szCs w:val="22"/>
        </w:rPr>
        <w:t>st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F</w:t>
      </w:r>
      <w:r>
        <w:rPr>
          <w:b/>
          <w:sz w:val="22"/>
          <w:szCs w:val="22"/>
        </w:rPr>
        <w:t>ac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y.</w:t>
      </w:r>
      <w:r>
        <w:rPr>
          <w:b/>
          <w:spacing w:val="-2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686F03" w:rsidP="00686F03">
      <w:pPr>
        <w:spacing w:before="14" w:line="220" w:lineRule="exact"/>
        <w:rPr>
          <w:sz w:val="22"/>
          <w:szCs w:val="22"/>
        </w:rPr>
      </w:pPr>
    </w:p>
    <w:p w:rsidR="00686F03" w:rsidRDefault="00686F03" w:rsidP="00686F03">
      <w:pPr>
        <w:ind w:left="100" w:right="602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impor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om.p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2"/>
        </w:rPr>
        <w:t>o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</w:t>
      </w:r>
      <w:proofErr w:type="gramEnd"/>
      <w:r>
        <w:rPr>
          <w:rFonts w:ascii="Consolas" w:eastAsia="Consolas" w:hAnsi="Consolas" w:cs="Consolas"/>
          <w:color w:val="000000"/>
          <w:spacing w:val="1"/>
        </w:rPr>
        <w:t>.A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dr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id</w:t>
      </w:r>
      <w:proofErr w:type="spellEnd"/>
      <w:r>
        <w:rPr>
          <w:rFonts w:ascii="Consolas" w:eastAsia="Consolas" w:hAnsi="Consolas" w:cs="Consolas"/>
          <w:color w:val="000000"/>
        </w:rPr>
        <w:t xml:space="preserve">; </w:t>
      </w:r>
      <w:r>
        <w:rPr>
          <w:rFonts w:ascii="Consolas" w:eastAsia="Consolas" w:hAnsi="Consolas" w:cs="Consolas"/>
          <w:b/>
          <w:color w:val="7D0053"/>
          <w:spacing w:val="1"/>
        </w:rPr>
        <w:t>impor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om.p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2"/>
        </w:rPr>
        <w:t>o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e.I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S</w:t>
      </w:r>
      <w:proofErr w:type="spellEnd"/>
      <w:r>
        <w:rPr>
          <w:rFonts w:ascii="Consolas" w:eastAsia="Consolas" w:hAnsi="Consolas" w:cs="Consolas"/>
          <w:color w:val="000000"/>
        </w:rPr>
        <w:t xml:space="preserve">; </w:t>
      </w:r>
      <w:r>
        <w:rPr>
          <w:rFonts w:ascii="Consolas" w:eastAsia="Consolas" w:hAnsi="Consolas" w:cs="Consolas"/>
          <w:b/>
          <w:color w:val="7D0053"/>
          <w:spacing w:val="1"/>
        </w:rPr>
        <w:t>impor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om.p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2"/>
        </w:rPr>
        <w:t>o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e.O</w:t>
      </w:r>
      <w:r>
        <w:rPr>
          <w:rFonts w:ascii="Consolas" w:eastAsia="Consolas" w:hAnsi="Consolas" w:cs="Consolas"/>
          <w:color w:val="000000"/>
          <w:spacing w:val="-2"/>
        </w:rPr>
        <w:t>S</w:t>
      </w:r>
      <w:proofErr w:type="spellEnd"/>
      <w:r>
        <w:rPr>
          <w:rFonts w:ascii="Consolas" w:eastAsia="Consolas" w:hAnsi="Consolas" w:cs="Consolas"/>
          <w:color w:val="000000"/>
        </w:rPr>
        <w:t xml:space="preserve">; </w:t>
      </w:r>
      <w:r>
        <w:rPr>
          <w:rFonts w:ascii="Consolas" w:eastAsia="Consolas" w:hAnsi="Consolas" w:cs="Consolas"/>
          <w:b/>
          <w:color w:val="7D0053"/>
          <w:spacing w:val="1"/>
        </w:rPr>
        <w:t>impor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om.p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2"/>
        </w:rPr>
        <w:t>o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e.W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nd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ws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c</w:t>
      </w:r>
      <w:r>
        <w:rPr>
          <w:rFonts w:ascii="Consolas" w:eastAsia="Consolas" w:hAnsi="Consolas" w:cs="Consolas"/>
          <w:b/>
          <w:color w:val="7D0053"/>
          <w:spacing w:val="1"/>
        </w:rPr>
        <w:t>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O</w:t>
      </w:r>
      <w:r>
        <w:rPr>
          <w:rFonts w:ascii="Consolas" w:eastAsia="Consolas" w:hAnsi="Consolas" w:cs="Consolas"/>
          <w:color w:val="000000"/>
          <w:spacing w:val="-6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er</w:t>
      </w:r>
      <w:r>
        <w:rPr>
          <w:rFonts w:ascii="Consolas" w:eastAsia="Consolas" w:hAnsi="Consolas" w:cs="Consolas"/>
          <w:color w:val="000000"/>
          <w:spacing w:val="-1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g</w:t>
      </w:r>
      <w:r>
        <w:rPr>
          <w:rFonts w:ascii="Consolas" w:eastAsia="Consolas" w:hAnsi="Consolas" w:cs="Consolas"/>
          <w:color w:val="000000"/>
          <w:spacing w:val="1"/>
        </w:rPr>
        <w:t>Sy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4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Fa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</w:rPr>
        <w:t>y</w:t>
      </w:r>
      <w:proofErr w:type="spellEnd"/>
      <w:r>
        <w:rPr>
          <w:rFonts w:ascii="Consolas" w:eastAsia="Consolas" w:hAnsi="Consolas" w:cs="Consolas"/>
          <w:color w:val="000000"/>
          <w:spacing w:val="-27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ge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3"/>
        </w:rPr>
        <w:t>I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sta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ce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1"/>
        </w:rPr>
        <w:t>St</w:t>
      </w:r>
      <w:r>
        <w:rPr>
          <w:rFonts w:ascii="Consolas" w:eastAsia="Consolas" w:hAnsi="Consolas" w:cs="Consolas"/>
          <w:color w:val="000000"/>
          <w:spacing w:val="3"/>
        </w:rPr>
        <w:t>r</w:t>
      </w:r>
      <w:r>
        <w:rPr>
          <w:rFonts w:ascii="Consolas" w:eastAsia="Consolas" w:hAnsi="Consolas" w:cs="Consolas"/>
          <w:color w:val="000000"/>
          <w:spacing w:val="-4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</w:rPr>
        <w:t>g</w:t>
      </w:r>
      <w:r>
        <w:rPr>
          <w:rFonts w:ascii="Consolas" w:eastAsia="Consolas" w:hAnsi="Consolas" w:cs="Consolas"/>
          <w:color w:val="000000"/>
          <w:spacing w:val="-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str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:rsidR="00686F03" w:rsidRDefault="00686F03" w:rsidP="00686F03">
      <w:pPr>
        <w:spacing w:line="220" w:lineRule="exact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686F03" w:rsidRDefault="00686F03" w:rsidP="00686F03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i</w:t>
      </w:r>
      <w:r>
        <w:rPr>
          <w:rFonts w:ascii="Consolas" w:eastAsia="Consolas" w:hAnsi="Consolas" w:cs="Consolas"/>
          <w:b/>
          <w:color w:val="7D0053"/>
        </w:rPr>
        <w:t xml:space="preserve">f </w:t>
      </w:r>
      <w:r>
        <w:rPr>
          <w:rFonts w:ascii="Consolas" w:eastAsia="Consolas" w:hAnsi="Consolas" w:cs="Consolas"/>
          <w:color w:val="000000"/>
          <w:spacing w:val="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str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1"/>
        </w:rPr>
        <w:t>equa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3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4"/>
        </w:rPr>
        <w:t>(</w:t>
      </w:r>
      <w:r>
        <w:rPr>
          <w:rFonts w:ascii="Consolas" w:eastAsia="Consolas" w:hAnsi="Consolas" w:cs="Consolas"/>
          <w:color w:val="2A00FF"/>
          <w:spacing w:val="1"/>
        </w:rPr>
        <w:t>"Open</w:t>
      </w:r>
      <w:r>
        <w:rPr>
          <w:rFonts w:ascii="Consolas" w:eastAsia="Consolas" w:hAnsi="Consolas" w:cs="Consolas"/>
          <w:color w:val="2A00FF"/>
          <w:spacing w:val="-1"/>
        </w:rPr>
        <w:t>"</w:t>
      </w:r>
      <w:r>
        <w:rPr>
          <w:rFonts w:ascii="Consolas" w:eastAsia="Consolas" w:hAnsi="Consolas" w:cs="Consolas"/>
          <w:color w:val="000000"/>
          <w:spacing w:val="-2"/>
        </w:rPr>
        <w:t>)</w:t>
      </w:r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22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226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n</w:t>
      </w:r>
      <w:r>
        <w:rPr>
          <w:rFonts w:ascii="Consolas" w:eastAsia="Consolas" w:hAnsi="Consolas" w:cs="Consolas"/>
          <w:b/>
          <w:color w:val="7D0053"/>
          <w:spacing w:val="1"/>
        </w:rPr>
        <w:t>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nd</w:t>
      </w:r>
      <w:r>
        <w:rPr>
          <w:rFonts w:ascii="Consolas" w:eastAsia="Consolas" w:hAnsi="Consolas" w:cs="Consolas"/>
          <w:color w:val="000000"/>
          <w:spacing w:val="-6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d(</w:t>
      </w:r>
      <w:proofErr w:type="gramEnd"/>
      <w:r>
        <w:rPr>
          <w:rFonts w:ascii="Consolas" w:eastAsia="Consolas" w:hAnsi="Consolas" w:cs="Consolas"/>
          <w:color w:val="000000"/>
          <w:spacing w:val="-2"/>
        </w:rPr>
        <w:t>);</w:t>
      </w:r>
    </w:p>
    <w:p w:rsidR="00686F03" w:rsidRDefault="00686F03" w:rsidP="00686F03">
      <w:pPr>
        <w:spacing w:before="11" w:line="220" w:lineRule="exact"/>
        <w:rPr>
          <w:sz w:val="22"/>
          <w:szCs w:val="22"/>
        </w:rPr>
      </w:pPr>
    </w:p>
    <w:p w:rsidR="00686F03" w:rsidRDefault="00686F03" w:rsidP="00686F03">
      <w:pPr>
        <w:ind w:left="1540"/>
        <w:rPr>
          <w:rFonts w:ascii="Consolas" w:eastAsia="Consolas" w:hAnsi="Consolas" w:cs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F14F46E" wp14:editId="41F20198">
                <wp:simplePos x="0" y="0"/>
                <wp:positionH relativeFrom="page">
                  <wp:posOffset>858520</wp:posOffset>
                </wp:positionH>
                <wp:positionV relativeFrom="page">
                  <wp:posOffset>6005195</wp:posOffset>
                </wp:positionV>
                <wp:extent cx="3665855" cy="3084830"/>
                <wp:effectExtent l="10795" t="13970" r="9525" b="63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855" cy="3084830"/>
                          <a:chOff x="1352" y="9457"/>
                          <a:chExt cx="5773" cy="4858"/>
                        </a:xfrm>
                      </wpg:grpSpPr>
                      <wps:wsp>
                        <wps:cNvPr id="57" name="Freeform 12"/>
                        <wps:cNvSpPr>
                          <a:spLocks/>
                        </wps:cNvSpPr>
                        <wps:spPr bwMode="auto">
                          <a:xfrm>
                            <a:off x="1352" y="9457"/>
                            <a:ext cx="5773" cy="4858"/>
                          </a:xfrm>
                          <a:custGeom>
                            <a:avLst/>
                            <a:gdLst>
                              <a:gd name="T0" fmla="+- 0 1352 1352"/>
                              <a:gd name="T1" fmla="*/ T0 w 5773"/>
                              <a:gd name="T2" fmla="+- 0 14315 9457"/>
                              <a:gd name="T3" fmla="*/ 14315 h 4858"/>
                              <a:gd name="T4" fmla="+- 0 7125 1352"/>
                              <a:gd name="T5" fmla="*/ T4 w 5773"/>
                              <a:gd name="T6" fmla="+- 0 14315 9457"/>
                              <a:gd name="T7" fmla="*/ 14315 h 4858"/>
                              <a:gd name="T8" fmla="+- 0 7125 1352"/>
                              <a:gd name="T9" fmla="*/ T8 w 5773"/>
                              <a:gd name="T10" fmla="+- 0 9457 9457"/>
                              <a:gd name="T11" fmla="*/ 9457 h 4858"/>
                              <a:gd name="T12" fmla="+- 0 1352 1352"/>
                              <a:gd name="T13" fmla="*/ T12 w 5773"/>
                              <a:gd name="T14" fmla="+- 0 9457 9457"/>
                              <a:gd name="T15" fmla="*/ 9457 h 4858"/>
                              <a:gd name="T16" fmla="+- 0 1352 1352"/>
                              <a:gd name="T17" fmla="*/ T16 w 5773"/>
                              <a:gd name="T18" fmla="+- 0 14315 9457"/>
                              <a:gd name="T19" fmla="*/ 14315 h 48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73" h="4858">
                                <a:moveTo>
                                  <a:pt x="0" y="4858"/>
                                </a:moveTo>
                                <a:lnTo>
                                  <a:pt x="5773" y="4858"/>
                                </a:lnTo>
                                <a:lnTo>
                                  <a:pt x="5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817BF" id="Group 56" o:spid="_x0000_s1026" style="position:absolute;margin-left:67.6pt;margin-top:472.85pt;width:288.65pt;height:242.9pt;z-index:-251640832;mso-position-horizontal-relative:page;mso-position-vertical-relative:page" coordorigin="1352,9457" coordsize="5773,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">
                <v:shape id="Freeform 12" o:spid="_x0000_s1027" style="position:absolute;left:1352;top:9457;width:5773;height:4858;visibility:visible;mso-wrap-style:square;v-text-anchor:top" coordsize="5773,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" path="m,4858r5773,l5773,,,,,4858xe" filled="f">
                  <v:path arrowok="t" o:connecttype="custom" o:connectlocs="0,14315;5773,14315;5773,9457;0,9457;0,14315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els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i</w:t>
      </w:r>
      <w:r>
        <w:rPr>
          <w:rFonts w:ascii="Consolas" w:eastAsia="Consolas" w:hAnsi="Consolas" w:cs="Consolas"/>
          <w:b/>
          <w:color w:val="7D0053"/>
        </w:rPr>
        <w:t>f</w:t>
      </w:r>
      <w:r>
        <w:rPr>
          <w:rFonts w:ascii="Consolas" w:eastAsia="Consolas" w:hAnsi="Consolas" w:cs="Consolas"/>
          <w:b/>
          <w:color w:val="7D0053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q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"C</w:t>
      </w:r>
      <w:r>
        <w:rPr>
          <w:rFonts w:ascii="Consolas" w:eastAsia="Consolas" w:hAnsi="Consolas" w:cs="Consolas"/>
          <w:color w:val="2A00FF"/>
          <w:spacing w:val="1"/>
        </w:rPr>
        <w:t>los</w:t>
      </w:r>
      <w:r>
        <w:rPr>
          <w:rFonts w:ascii="Consolas" w:eastAsia="Consolas" w:hAnsi="Consolas" w:cs="Consolas"/>
          <w:color w:val="2A00FF"/>
          <w:spacing w:val="-6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d"</w:t>
      </w:r>
      <w:r>
        <w:rPr>
          <w:rFonts w:ascii="Consolas" w:eastAsia="Consolas" w:hAnsi="Consolas" w:cs="Consolas"/>
          <w:color w:val="000000"/>
          <w:spacing w:val="1"/>
        </w:rPr>
        <w:t>)</w:t>
      </w:r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25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2261"/>
        <w:rPr>
          <w:rFonts w:ascii="Consolas" w:eastAsia="Consolas" w:hAnsi="Consolas" w:cs="Consolas"/>
        </w:rPr>
        <w:sectPr w:rsidR="00686F03">
          <w:pgSz w:w="11940" w:h="16860"/>
          <w:pgMar w:top="1340" w:right="168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n</w:t>
      </w:r>
      <w:r>
        <w:rPr>
          <w:rFonts w:ascii="Consolas" w:eastAsia="Consolas" w:hAnsi="Consolas" w:cs="Consolas"/>
          <w:b/>
          <w:color w:val="7D0053"/>
          <w:spacing w:val="1"/>
        </w:rPr>
        <w:t>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OS</w:t>
      </w:r>
      <w:r>
        <w:rPr>
          <w:rFonts w:ascii="Consolas" w:eastAsia="Consolas" w:hAnsi="Consolas" w:cs="Consolas"/>
          <w:color w:val="000000"/>
          <w:spacing w:val="-6"/>
        </w:rPr>
        <w:t>(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before="25"/>
        <w:ind w:right="334"/>
        <w:jc w:val="right"/>
        <w:rPr>
          <w:rFonts w:ascii="Consolas" w:eastAsia="Consolas" w:hAnsi="Consolas" w:cs="Consola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C33F1B1" wp14:editId="6FCC0C75">
                <wp:simplePos x="0" y="0"/>
                <wp:positionH relativeFrom="page">
                  <wp:posOffset>652145</wp:posOffset>
                </wp:positionH>
                <wp:positionV relativeFrom="page">
                  <wp:posOffset>3706495</wp:posOffset>
                </wp:positionV>
                <wp:extent cx="3895725" cy="1733550"/>
                <wp:effectExtent l="13970" t="10795" r="5080" b="8255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733550"/>
                          <a:chOff x="1027" y="5837"/>
                          <a:chExt cx="6135" cy="2730"/>
                        </a:xfrm>
                      </wpg:grpSpPr>
                      <wps:wsp>
                        <wps:cNvPr id="55" name="Freeform 16"/>
                        <wps:cNvSpPr>
                          <a:spLocks/>
                        </wps:cNvSpPr>
                        <wps:spPr bwMode="auto">
                          <a:xfrm>
                            <a:off x="1027" y="5837"/>
                            <a:ext cx="6135" cy="2730"/>
                          </a:xfrm>
                          <a:custGeom>
                            <a:avLst/>
                            <a:gdLst>
                              <a:gd name="T0" fmla="+- 0 1027 1027"/>
                              <a:gd name="T1" fmla="*/ T0 w 6135"/>
                              <a:gd name="T2" fmla="+- 0 8567 5837"/>
                              <a:gd name="T3" fmla="*/ 8567 h 2730"/>
                              <a:gd name="T4" fmla="+- 0 7162 1027"/>
                              <a:gd name="T5" fmla="*/ T4 w 6135"/>
                              <a:gd name="T6" fmla="+- 0 8567 5837"/>
                              <a:gd name="T7" fmla="*/ 8567 h 2730"/>
                              <a:gd name="T8" fmla="+- 0 7162 1027"/>
                              <a:gd name="T9" fmla="*/ T8 w 6135"/>
                              <a:gd name="T10" fmla="+- 0 5837 5837"/>
                              <a:gd name="T11" fmla="*/ 5837 h 2730"/>
                              <a:gd name="T12" fmla="+- 0 1027 1027"/>
                              <a:gd name="T13" fmla="*/ T12 w 6135"/>
                              <a:gd name="T14" fmla="+- 0 5837 5837"/>
                              <a:gd name="T15" fmla="*/ 5837 h 2730"/>
                              <a:gd name="T16" fmla="+- 0 1027 1027"/>
                              <a:gd name="T17" fmla="*/ T16 w 6135"/>
                              <a:gd name="T18" fmla="+- 0 8567 5837"/>
                              <a:gd name="T19" fmla="*/ 8567 h 2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5" h="2730">
                                <a:moveTo>
                                  <a:pt x="0" y="2730"/>
                                </a:moveTo>
                                <a:lnTo>
                                  <a:pt x="6135" y="2730"/>
                                </a:lnTo>
                                <a:lnTo>
                                  <a:pt x="6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12F9D" id="Group 54" o:spid="_x0000_s1026" style="position:absolute;margin-left:51.35pt;margin-top:291.85pt;width:306.75pt;height:136.5pt;z-index:-251638784;mso-position-horizontal-relative:page;mso-position-vertical-relative:page" coordorigin="1027,5837" coordsize="6135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">
                <v:shape id="Freeform 16" o:spid="_x0000_s1027" style="position:absolute;left:1027;top:5837;width:6135;height:2730;visibility:visible;mso-wrap-style:square;v-text-anchor:top" coordsize="6135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" path="m,2730r6135,l6135,,,,,2730xe" filled="f">
                  <v:path arrowok="t" o:connecttype="custom" o:connectlocs="0,8567;6135,8567;6135,5837;0,5837;0,856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206D9C5" wp14:editId="5BDD1862">
                <wp:simplePos x="0" y="0"/>
                <wp:positionH relativeFrom="page">
                  <wp:posOffset>763270</wp:posOffset>
                </wp:positionH>
                <wp:positionV relativeFrom="page">
                  <wp:posOffset>1257935</wp:posOffset>
                </wp:positionV>
                <wp:extent cx="4317365" cy="1836420"/>
                <wp:effectExtent l="10795" t="10160" r="5715" b="1079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7365" cy="1836420"/>
                          <a:chOff x="1202" y="1981"/>
                          <a:chExt cx="6799" cy="2892"/>
                        </a:xfrm>
                      </wpg:grpSpPr>
                      <wps:wsp>
                        <wps:cNvPr id="53" name="Freeform 14"/>
                        <wps:cNvSpPr>
                          <a:spLocks/>
                        </wps:cNvSpPr>
                        <wps:spPr bwMode="auto">
                          <a:xfrm>
                            <a:off x="1202" y="1981"/>
                            <a:ext cx="6799" cy="2892"/>
                          </a:xfrm>
                          <a:custGeom>
                            <a:avLst/>
                            <a:gdLst>
                              <a:gd name="T0" fmla="+- 0 1202 1202"/>
                              <a:gd name="T1" fmla="*/ T0 w 6799"/>
                              <a:gd name="T2" fmla="+- 0 4873 1981"/>
                              <a:gd name="T3" fmla="*/ 4873 h 2892"/>
                              <a:gd name="T4" fmla="+- 0 8001 1202"/>
                              <a:gd name="T5" fmla="*/ T4 w 6799"/>
                              <a:gd name="T6" fmla="+- 0 4873 1981"/>
                              <a:gd name="T7" fmla="*/ 4873 h 2892"/>
                              <a:gd name="T8" fmla="+- 0 8001 1202"/>
                              <a:gd name="T9" fmla="*/ T8 w 6799"/>
                              <a:gd name="T10" fmla="+- 0 1981 1981"/>
                              <a:gd name="T11" fmla="*/ 1981 h 2892"/>
                              <a:gd name="T12" fmla="+- 0 1202 1202"/>
                              <a:gd name="T13" fmla="*/ T12 w 6799"/>
                              <a:gd name="T14" fmla="+- 0 1981 1981"/>
                              <a:gd name="T15" fmla="*/ 1981 h 2892"/>
                              <a:gd name="T16" fmla="+- 0 1202 1202"/>
                              <a:gd name="T17" fmla="*/ T16 w 6799"/>
                              <a:gd name="T18" fmla="+- 0 4873 1981"/>
                              <a:gd name="T19" fmla="*/ 4873 h 2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99" h="2892">
                                <a:moveTo>
                                  <a:pt x="0" y="2892"/>
                                </a:moveTo>
                                <a:lnTo>
                                  <a:pt x="6799" y="2892"/>
                                </a:lnTo>
                                <a:lnTo>
                                  <a:pt x="6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4477E" id="Group 52" o:spid="_x0000_s1026" style="position:absolute;margin-left:60.1pt;margin-top:99.05pt;width:339.95pt;height:144.6pt;z-index:-251639808;mso-position-horizontal-relative:page;mso-position-vertical-relative:page" coordorigin="1202,1981" coordsize="6799,2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">
                <v:shape id="Freeform 14" o:spid="_x0000_s1027" style="position:absolute;left:1202;top:1981;width:6799;height:2892;visibility:visible;mso-wrap-style:square;v-text-anchor:top" coordsize="6799,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" path="m,2892r6799,l6799,,,,,2892xe" filled="f">
                  <v:path arrowok="t" o:connecttype="custom" o:connectlocs="0,4873;6799,4873;6799,1981;0,1981;0,4873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Consolas" w:eastAsia="Consolas" w:hAnsi="Consolas" w:cs="Consolas"/>
          <w:w w:val="99"/>
        </w:rPr>
        <w:t>}</w:t>
      </w:r>
    </w:p>
    <w:p w:rsidR="00686F03" w:rsidRDefault="00686F03" w:rsidP="00686F03">
      <w:pPr>
        <w:spacing w:before="1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  <w:w w:val="99"/>
        </w:rPr>
        <w:t>else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785" w:right="101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686F03" w:rsidRDefault="00686F03" w:rsidP="00686F03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200" w:lineRule="exact"/>
      </w:pPr>
      <w:r>
        <w:br w:type="column"/>
      </w:r>
    </w:p>
    <w:p w:rsidR="00686F03" w:rsidRDefault="00686F03" w:rsidP="00686F03">
      <w:pPr>
        <w:spacing w:before="15" w:line="280" w:lineRule="exact"/>
        <w:rPr>
          <w:sz w:val="28"/>
          <w:szCs w:val="28"/>
        </w:rPr>
      </w:pPr>
    </w:p>
    <w:p w:rsidR="00686F03" w:rsidRDefault="00686F03" w:rsidP="00686F03">
      <w:pPr>
        <w:rPr>
          <w:rFonts w:ascii="Consolas" w:eastAsia="Consolas" w:hAnsi="Consolas" w:cs="Consolas"/>
        </w:rPr>
        <w:sectPr w:rsidR="00686F03">
          <w:type w:val="continuous"/>
          <w:pgSz w:w="11940" w:h="16860"/>
          <w:pgMar w:top="1120" w:right="1680" w:bottom="280" w:left="1340" w:header="720" w:footer="720" w:gutter="0"/>
          <w:cols w:num="2" w:space="720" w:equalWidth="0">
            <w:col w:w="1985" w:space="276"/>
            <w:col w:w="6659"/>
          </w:cols>
        </w:sectPr>
      </w:pPr>
      <w:r>
        <w:rPr>
          <w:rFonts w:ascii="Consolas" w:eastAsia="Consolas" w:hAnsi="Consolas" w:cs="Consolas"/>
          <w:b/>
          <w:color w:val="7D0053"/>
          <w:spacing w:val="1"/>
        </w:rPr>
        <w:t>retur</w:t>
      </w:r>
      <w:r>
        <w:rPr>
          <w:rFonts w:ascii="Consolas" w:eastAsia="Consolas" w:hAnsi="Consolas" w:cs="Consolas"/>
          <w:b/>
          <w:color w:val="7D0053"/>
        </w:rPr>
        <w:t>n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n</w:t>
      </w:r>
      <w:r>
        <w:rPr>
          <w:rFonts w:ascii="Consolas" w:eastAsia="Consolas" w:hAnsi="Consolas" w:cs="Consolas"/>
          <w:b/>
          <w:color w:val="7D0053"/>
          <w:spacing w:val="1"/>
        </w:rPr>
        <w:t>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1"/>
        </w:rPr>
        <w:t>in</w:t>
      </w:r>
      <w:r>
        <w:rPr>
          <w:rFonts w:ascii="Consolas" w:eastAsia="Consolas" w:hAnsi="Consolas" w:cs="Consolas"/>
          <w:color w:val="000000"/>
          <w:spacing w:val="-6"/>
        </w:rPr>
        <w:t>d</w:t>
      </w:r>
      <w:r>
        <w:rPr>
          <w:rFonts w:ascii="Consolas" w:eastAsia="Consolas" w:hAnsi="Consolas" w:cs="Consolas"/>
          <w:color w:val="000000"/>
          <w:spacing w:val="1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1"/>
        </w:rPr>
        <w:t>s(</w:t>
      </w:r>
      <w:r>
        <w:rPr>
          <w:rFonts w:ascii="Consolas" w:eastAsia="Consolas" w:hAnsi="Consolas" w:cs="Consolas"/>
          <w:color w:val="000000"/>
          <w:spacing w:val="-2"/>
        </w:rPr>
        <w:t>);</w:t>
      </w:r>
    </w:p>
    <w:p w:rsidR="00686F03" w:rsidRDefault="00686F03" w:rsidP="00686F03">
      <w:pPr>
        <w:spacing w:before="81"/>
        <w:ind w:left="100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BFD3BD3" wp14:editId="4CECDE6D">
                <wp:simplePos x="0" y="0"/>
                <wp:positionH relativeFrom="page">
                  <wp:posOffset>795020</wp:posOffset>
                </wp:positionH>
                <wp:positionV relativeFrom="page">
                  <wp:posOffset>1210945</wp:posOffset>
                </wp:positionV>
                <wp:extent cx="5104765" cy="2131060"/>
                <wp:effectExtent l="13970" t="10795" r="5715" b="10795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4765" cy="2131060"/>
                          <a:chOff x="1252" y="1907"/>
                          <a:chExt cx="8039" cy="3356"/>
                        </a:xfrm>
                      </wpg:grpSpPr>
                      <wps:wsp>
                        <wps:cNvPr id="51" name="Freeform 24"/>
                        <wps:cNvSpPr>
                          <a:spLocks/>
                        </wps:cNvSpPr>
                        <wps:spPr bwMode="auto">
                          <a:xfrm>
                            <a:off x="1252" y="1907"/>
                            <a:ext cx="8039" cy="3356"/>
                          </a:xfrm>
                          <a:custGeom>
                            <a:avLst/>
                            <a:gdLst>
                              <a:gd name="T0" fmla="+- 0 1252 1252"/>
                              <a:gd name="T1" fmla="*/ T0 w 8039"/>
                              <a:gd name="T2" fmla="+- 0 5263 1907"/>
                              <a:gd name="T3" fmla="*/ 5263 h 3356"/>
                              <a:gd name="T4" fmla="+- 0 9291 1252"/>
                              <a:gd name="T5" fmla="*/ T4 w 8039"/>
                              <a:gd name="T6" fmla="+- 0 5263 1907"/>
                              <a:gd name="T7" fmla="*/ 5263 h 3356"/>
                              <a:gd name="T8" fmla="+- 0 9291 1252"/>
                              <a:gd name="T9" fmla="*/ T8 w 8039"/>
                              <a:gd name="T10" fmla="+- 0 1907 1907"/>
                              <a:gd name="T11" fmla="*/ 1907 h 3356"/>
                              <a:gd name="T12" fmla="+- 0 1252 1252"/>
                              <a:gd name="T13" fmla="*/ T12 w 8039"/>
                              <a:gd name="T14" fmla="+- 0 1907 1907"/>
                              <a:gd name="T15" fmla="*/ 1907 h 3356"/>
                              <a:gd name="T16" fmla="+- 0 1252 1252"/>
                              <a:gd name="T17" fmla="*/ T16 w 8039"/>
                              <a:gd name="T18" fmla="+- 0 5263 1907"/>
                              <a:gd name="T19" fmla="*/ 5263 h 3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39" h="3356">
                                <a:moveTo>
                                  <a:pt x="0" y="3356"/>
                                </a:moveTo>
                                <a:lnTo>
                                  <a:pt x="8039" y="3356"/>
                                </a:lnTo>
                                <a:lnTo>
                                  <a:pt x="80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A897F" id="Group 50" o:spid="_x0000_s1026" style="position:absolute;margin-left:62.6pt;margin-top:95.35pt;width:401.95pt;height:167.8pt;z-index:-251636736;mso-position-horizontal-relative:page;mso-position-vertical-relative:page" coordorigin="1252,1907" coordsize="8039,3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">
                <v:shape id="Freeform 24" o:spid="_x0000_s1027" style="position:absolute;left:1252;top:1907;width:8039;height:3356;visibility:visible;mso-wrap-style:square;v-text-anchor:top" coordsize="8039,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" path="m,3356r8039,l8039,,,,,3356xe" filled="f">
                  <v:path arrowok="t" o:connecttype="custom" o:connectlocs="0,5263;8039,5263;8039,1907;0,1907;0,5263" o:connectangles="0,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y</w:t>
      </w:r>
      <w:r>
        <w:rPr>
          <w:b/>
          <w:spacing w:val="3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.</w:t>
      </w:r>
      <w:r>
        <w:rPr>
          <w:b/>
          <w:spacing w:val="3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686F03" w:rsidP="00686F03">
      <w:pPr>
        <w:spacing w:before="9" w:line="220" w:lineRule="exact"/>
        <w:rPr>
          <w:sz w:val="22"/>
          <w:szCs w:val="22"/>
        </w:rPr>
      </w:pPr>
    </w:p>
    <w:p w:rsidR="00686F03" w:rsidRDefault="00686F03" w:rsidP="00686F03">
      <w:pPr>
        <w:ind w:left="100" w:right="616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b/>
          <w:color w:val="7D0053"/>
          <w:spacing w:val="1"/>
        </w:rPr>
        <w:t>impor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  <w:spacing w:val="-10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u w:val="single" w:color="000000"/>
        </w:rPr>
        <w:t>c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om</w:t>
      </w:r>
      <w:proofErr w:type="gramEnd"/>
      <w:r>
        <w:rPr>
          <w:rFonts w:ascii="Consolas" w:eastAsia="Consolas" w:hAnsi="Consolas" w:cs="Consolas"/>
          <w:color w:val="000000"/>
          <w:spacing w:val="1"/>
          <w:u w:val="single" w:color="000000"/>
        </w:rPr>
        <w:t>.p</w:t>
      </w:r>
      <w:r>
        <w:rPr>
          <w:rFonts w:ascii="Consolas" w:eastAsia="Consolas" w:hAnsi="Consolas" w:cs="Consolas"/>
          <w:color w:val="000000"/>
          <w:spacing w:val="-2"/>
          <w:u w:val="single" w:color="000000"/>
        </w:rPr>
        <w:t>h</w:t>
      </w:r>
      <w:r>
        <w:rPr>
          <w:rFonts w:ascii="Consolas" w:eastAsia="Consolas" w:hAnsi="Consolas" w:cs="Consolas"/>
          <w:color w:val="000000"/>
          <w:spacing w:val="2"/>
          <w:u w:val="single" w:color="000000"/>
        </w:rPr>
        <w:t>o</w:t>
      </w:r>
      <w:r>
        <w:rPr>
          <w:rFonts w:ascii="Consolas" w:eastAsia="Consolas" w:hAnsi="Consolas" w:cs="Consolas"/>
          <w:color w:val="000000"/>
          <w:spacing w:val="-4"/>
          <w:u w:val="single" w:color="000000"/>
        </w:rPr>
        <w:t>n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e.A</w:t>
      </w:r>
      <w:r>
        <w:rPr>
          <w:rFonts w:ascii="Consolas" w:eastAsia="Consolas" w:hAnsi="Consolas" w:cs="Consolas"/>
          <w:color w:val="000000"/>
          <w:spacing w:val="-2"/>
          <w:u w:val="single" w:color="000000"/>
        </w:rPr>
        <w:t>n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dr</w:t>
      </w:r>
      <w:r>
        <w:rPr>
          <w:rFonts w:ascii="Consolas" w:eastAsia="Consolas" w:hAnsi="Consolas" w:cs="Consolas"/>
          <w:color w:val="000000"/>
          <w:spacing w:val="-2"/>
          <w:u w:val="single" w:color="000000"/>
        </w:rPr>
        <w:t>o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i</w:t>
      </w:r>
      <w:r>
        <w:rPr>
          <w:rFonts w:ascii="Consolas" w:eastAsia="Consolas" w:hAnsi="Consolas" w:cs="Consolas"/>
          <w:color w:val="000000"/>
          <w:spacing w:val="3"/>
          <w:u w:val="single" w:color="000000"/>
        </w:rPr>
        <w:t>d</w:t>
      </w:r>
      <w:proofErr w:type="spellEnd"/>
      <w:r>
        <w:rPr>
          <w:rFonts w:ascii="Consolas" w:eastAsia="Consolas" w:hAnsi="Consolas" w:cs="Consolas"/>
          <w:color w:val="000000"/>
        </w:rPr>
        <w:t xml:space="preserve">; </w:t>
      </w:r>
      <w:r>
        <w:rPr>
          <w:rFonts w:ascii="Consolas" w:eastAsia="Consolas" w:hAnsi="Consolas" w:cs="Consolas"/>
          <w:b/>
          <w:color w:val="7D0053"/>
          <w:spacing w:val="1"/>
        </w:rPr>
        <w:t>impor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om.p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2"/>
        </w:rPr>
        <w:t>o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e.O</w:t>
      </w:r>
      <w:r>
        <w:rPr>
          <w:rFonts w:ascii="Consolas" w:eastAsia="Consolas" w:hAnsi="Consolas" w:cs="Consolas"/>
          <w:color w:val="000000"/>
          <w:spacing w:val="-2"/>
        </w:rPr>
        <w:t>S</w:t>
      </w:r>
      <w:proofErr w:type="spellEnd"/>
      <w:r>
        <w:rPr>
          <w:rFonts w:ascii="Consolas" w:eastAsia="Consolas" w:hAnsi="Consolas" w:cs="Consolas"/>
          <w:color w:val="000000"/>
        </w:rPr>
        <w:t xml:space="preserve">; </w:t>
      </w:r>
      <w:r>
        <w:rPr>
          <w:rFonts w:ascii="Consolas" w:eastAsia="Consolas" w:hAnsi="Consolas" w:cs="Consolas"/>
          <w:b/>
          <w:color w:val="7D0053"/>
          <w:spacing w:val="1"/>
        </w:rPr>
        <w:t>impor</w:t>
      </w:r>
      <w:r>
        <w:rPr>
          <w:rFonts w:ascii="Consolas" w:eastAsia="Consolas" w:hAnsi="Consolas" w:cs="Consolas"/>
          <w:b/>
          <w:color w:val="7D0053"/>
        </w:rPr>
        <w:t>t</w:t>
      </w:r>
      <w:r>
        <w:rPr>
          <w:rFonts w:ascii="Consolas" w:eastAsia="Consolas" w:hAnsi="Consolas" w:cs="Consolas"/>
          <w:b/>
          <w:color w:val="7D0053"/>
          <w:spacing w:val="-6"/>
        </w:rPr>
        <w:t xml:space="preserve"> </w:t>
      </w:r>
      <w:r>
        <w:rPr>
          <w:rFonts w:ascii="Consolas" w:eastAsia="Consolas" w:hAnsi="Consolas" w:cs="Consolas"/>
          <w:color w:val="000000"/>
          <w:spacing w:val="-10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u w:val="single" w:color="000000"/>
        </w:rPr>
        <w:t>c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om.p</w:t>
      </w:r>
      <w:r>
        <w:rPr>
          <w:rFonts w:ascii="Consolas" w:eastAsia="Consolas" w:hAnsi="Consolas" w:cs="Consolas"/>
          <w:color w:val="000000"/>
          <w:spacing w:val="-2"/>
          <w:u w:val="single" w:color="000000"/>
        </w:rPr>
        <w:t>h</w:t>
      </w:r>
      <w:r>
        <w:rPr>
          <w:rFonts w:ascii="Consolas" w:eastAsia="Consolas" w:hAnsi="Consolas" w:cs="Consolas"/>
          <w:color w:val="000000"/>
          <w:spacing w:val="2"/>
          <w:u w:val="single" w:color="000000"/>
        </w:rPr>
        <w:t>o</w:t>
      </w:r>
      <w:r>
        <w:rPr>
          <w:rFonts w:ascii="Consolas" w:eastAsia="Consolas" w:hAnsi="Consolas" w:cs="Consolas"/>
          <w:color w:val="000000"/>
          <w:spacing w:val="-4"/>
          <w:u w:val="single" w:color="000000"/>
        </w:rPr>
        <w:t>n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e.W</w:t>
      </w:r>
      <w:r>
        <w:rPr>
          <w:rFonts w:ascii="Consolas" w:eastAsia="Consolas" w:hAnsi="Consolas" w:cs="Consolas"/>
          <w:color w:val="000000"/>
          <w:spacing w:val="-2"/>
          <w:u w:val="single" w:color="000000"/>
        </w:rPr>
        <w:t>i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nd</w:t>
      </w:r>
      <w:r>
        <w:rPr>
          <w:rFonts w:ascii="Consolas" w:eastAsia="Consolas" w:hAnsi="Consolas" w:cs="Consolas"/>
          <w:color w:val="000000"/>
          <w:spacing w:val="-2"/>
          <w:u w:val="single" w:color="000000"/>
        </w:rPr>
        <w:t>o</w:t>
      </w:r>
      <w:r>
        <w:rPr>
          <w:rFonts w:ascii="Consolas" w:eastAsia="Consolas" w:hAnsi="Consolas" w:cs="Consolas"/>
          <w:color w:val="000000"/>
          <w:spacing w:val="1"/>
          <w:u w:val="single" w:color="000000"/>
        </w:rPr>
        <w:t>w</w:t>
      </w:r>
      <w:r>
        <w:rPr>
          <w:rFonts w:ascii="Consolas" w:eastAsia="Consolas" w:hAnsi="Consolas" w:cs="Consolas"/>
          <w:color w:val="000000"/>
          <w:spacing w:val="3"/>
          <w:u w:val="single" w:color="000000"/>
        </w:rPr>
        <w:t>s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3" w:line="200" w:lineRule="exact"/>
      </w:pPr>
    </w:p>
    <w:p w:rsidR="00686F03" w:rsidRDefault="00686F03" w:rsidP="00686F03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c</w:t>
      </w:r>
      <w:r>
        <w:rPr>
          <w:rFonts w:ascii="Consolas" w:eastAsia="Consolas" w:hAnsi="Consolas" w:cs="Consolas"/>
          <w:b/>
          <w:color w:val="7D0053"/>
          <w:spacing w:val="1"/>
        </w:rPr>
        <w:t>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F</w:t>
      </w:r>
      <w:r>
        <w:rPr>
          <w:rFonts w:ascii="Consolas" w:eastAsia="Consolas" w:hAnsi="Consolas" w:cs="Consolas"/>
          <w:color w:val="000000"/>
          <w:spacing w:val="-6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ct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y</w:t>
      </w:r>
      <w:r>
        <w:rPr>
          <w:rFonts w:ascii="Consolas" w:eastAsia="Consolas" w:hAnsi="Consolas" w:cs="Consolas"/>
          <w:color w:val="000000"/>
          <w:spacing w:val="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i</w:t>
      </w:r>
      <w:r>
        <w:rPr>
          <w:rFonts w:ascii="Consolas" w:eastAsia="Consolas" w:hAnsi="Consolas" w:cs="Consolas"/>
          <w:color w:val="000000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9" w:line="220" w:lineRule="exact"/>
        <w:rPr>
          <w:sz w:val="22"/>
          <w:szCs w:val="22"/>
        </w:rPr>
      </w:pPr>
    </w:p>
    <w:p w:rsidR="00686F03" w:rsidRDefault="00686F03" w:rsidP="00686F03">
      <w:pPr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s</w:t>
      </w:r>
      <w:r>
        <w:rPr>
          <w:rFonts w:ascii="Consolas" w:eastAsia="Consolas" w:hAnsi="Consolas" w:cs="Consolas"/>
          <w:b/>
          <w:color w:val="7D0053"/>
          <w:spacing w:val="1"/>
        </w:rPr>
        <w:t>tati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7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4"/>
        </w:rPr>
        <w:t>v</w:t>
      </w:r>
      <w:r>
        <w:rPr>
          <w:rFonts w:ascii="Consolas" w:eastAsia="Consolas" w:hAnsi="Consolas" w:cs="Consolas"/>
          <w:b/>
          <w:color w:val="7D0053"/>
          <w:spacing w:val="-2"/>
        </w:rPr>
        <w:t>o</w:t>
      </w:r>
      <w:r>
        <w:rPr>
          <w:rFonts w:ascii="Consolas" w:eastAsia="Consolas" w:hAnsi="Consolas" w:cs="Consolas"/>
          <w:b/>
          <w:color w:val="7D0053"/>
          <w:spacing w:val="1"/>
        </w:rPr>
        <w:t>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n(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4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ng</w:t>
      </w:r>
      <w:r>
        <w:rPr>
          <w:rFonts w:ascii="Consolas" w:eastAsia="Consolas" w:hAnsi="Consolas" w:cs="Consolas"/>
          <w:color w:val="000000"/>
          <w:spacing w:val="-2"/>
        </w:rPr>
        <w:t>[</w:t>
      </w:r>
      <w:proofErr w:type="gramEnd"/>
      <w:r>
        <w:rPr>
          <w:rFonts w:ascii="Consolas" w:eastAsia="Consolas" w:hAnsi="Consolas" w:cs="Consolas"/>
          <w:color w:val="000000"/>
        </w:rPr>
        <w:t>]</w:t>
      </w:r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6A3C3C"/>
          <w:spacing w:val="-2"/>
        </w:rPr>
        <w:t>a</w:t>
      </w:r>
      <w:r>
        <w:rPr>
          <w:rFonts w:ascii="Consolas" w:eastAsia="Consolas" w:hAnsi="Consolas" w:cs="Consolas"/>
          <w:color w:val="6A3C3C"/>
          <w:spacing w:val="1"/>
        </w:rPr>
        <w:t>r</w:t>
      </w:r>
      <w:r>
        <w:rPr>
          <w:rFonts w:ascii="Consolas" w:eastAsia="Consolas" w:hAnsi="Consolas" w:cs="Consolas"/>
          <w:color w:val="6A3C3C"/>
          <w:spacing w:val="-4"/>
        </w:rPr>
        <w:t>g</w:t>
      </w:r>
      <w:r>
        <w:rPr>
          <w:rFonts w:ascii="Consolas" w:eastAsia="Consolas" w:hAnsi="Consolas" w:cs="Consolas"/>
          <w:color w:val="6A3C3C"/>
          <w:spacing w:val="1"/>
        </w:rPr>
        <w:t>s</w:t>
      </w:r>
      <w:proofErr w:type="spell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4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5" w:line="200" w:lineRule="exact"/>
      </w:pPr>
    </w:p>
    <w:p w:rsidR="00686F03" w:rsidRDefault="00686F03" w:rsidP="00686F03">
      <w:pPr>
        <w:spacing w:before="33" w:line="200" w:lineRule="exact"/>
        <w:ind w:left="1540" w:right="1225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Operati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gSys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4"/>
        </w:rPr>
        <w:t>m</w:t>
      </w:r>
      <w:r>
        <w:rPr>
          <w:rFonts w:ascii="Consolas" w:eastAsia="Consolas" w:hAnsi="Consolas" w:cs="Consolas"/>
          <w:spacing w:val="1"/>
        </w:rPr>
        <w:t>Fac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  <w:spacing w:val="-24"/>
        </w:rPr>
        <w:t xml:space="preserve"> </w:t>
      </w:r>
      <w:proofErr w:type="spellStart"/>
      <w:r>
        <w:rPr>
          <w:rFonts w:ascii="Consolas" w:eastAsia="Consolas" w:hAnsi="Consolas" w:cs="Consolas"/>
          <w:color w:val="6A3C3C"/>
          <w:spacing w:val="1"/>
        </w:rPr>
        <w:t>os</w:t>
      </w:r>
      <w:r>
        <w:rPr>
          <w:rFonts w:ascii="Consolas" w:eastAsia="Consolas" w:hAnsi="Consolas" w:cs="Consolas"/>
          <w:color w:val="6A3C3C"/>
          <w:spacing w:val="-4"/>
        </w:rPr>
        <w:t>f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ne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1"/>
        </w:rPr>
        <w:t>Ope</w:t>
      </w:r>
      <w:r>
        <w:rPr>
          <w:rFonts w:ascii="Consolas" w:eastAsia="Consolas" w:hAnsi="Consolas" w:cs="Consolas"/>
          <w:color w:val="000000"/>
          <w:spacing w:val="-6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ng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y</w:t>
      </w:r>
      <w:r>
        <w:rPr>
          <w:rFonts w:ascii="Consolas" w:eastAsia="Consolas" w:hAnsi="Consolas" w:cs="Consolas"/>
          <w:color w:val="000000"/>
          <w:spacing w:val="-6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te</w:t>
      </w:r>
      <w:r>
        <w:rPr>
          <w:rFonts w:ascii="Consolas" w:eastAsia="Consolas" w:hAnsi="Consolas" w:cs="Consolas"/>
          <w:color w:val="000000"/>
          <w:spacing w:val="-1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Fa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to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y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1"/>
        </w:rPr>
        <w:t>)</w:t>
      </w:r>
      <w:r>
        <w:rPr>
          <w:rFonts w:ascii="Consolas" w:eastAsia="Consolas" w:hAnsi="Consolas" w:cs="Consolas"/>
          <w:color w:val="000000"/>
        </w:rPr>
        <w:t xml:space="preserve">; </w:t>
      </w:r>
      <w:r>
        <w:rPr>
          <w:rFonts w:ascii="Consolas" w:eastAsia="Consolas" w:hAnsi="Consolas" w:cs="Consolas"/>
          <w:color w:val="000000"/>
          <w:spacing w:val="1"/>
        </w:rPr>
        <w:t>O</w:t>
      </w:r>
      <w:r>
        <w:rPr>
          <w:rFonts w:ascii="Consolas" w:eastAsia="Consolas" w:hAnsi="Consolas" w:cs="Consolas"/>
          <w:color w:val="000000"/>
        </w:rPr>
        <w:t xml:space="preserve">S </w:t>
      </w:r>
      <w:proofErr w:type="spellStart"/>
      <w:r>
        <w:rPr>
          <w:rFonts w:ascii="Consolas" w:eastAsia="Consolas" w:hAnsi="Consolas" w:cs="Consolas"/>
          <w:color w:val="6A3C3C"/>
          <w:spacing w:val="1"/>
        </w:rPr>
        <w:t>ob</w:t>
      </w:r>
      <w:r>
        <w:rPr>
          <w:rFonts w:ascii="Consolas" w:eastAsia="Consolas" w:hAnsi="Consolas" w:cs="Consolas"/>
          <w:color w:val="6A3C3C"/>
        </w:rPr>
        <w:t>j</w:t>
      </w:r>
      <w:proofErr w:type="spellEnd"/>
      <w:r>
        <w:rPr>
          <w:rFonts w:ascii="Consolas" w:eastAsia="Consolas" w:hAnsi="Consolas" w:cs="Consolas"/>
          <w:color w:val="6A3C3C"/>
          <w:spacing w:val="-1"/>
        </w:rPr>
        <w:t xml:space="preserve">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000000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6A3C3C"/>
          <w:spacing w:val="1"/>
        </w:rPr>
        <w:t>osf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1"/>
        </w:rPr>
        <w:t>g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ce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4"/>
        </w:rPr>
        <w:t>"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p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n"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before="5"/>
        <w:ind w:left="15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6A3C3C"/>
          <w:spacing w:val="1"/>
        </w:rPr>
        <w:t>obj</w:t>
      </w:r>
      <w:r>
        <w:rPr>
          <w:rFonts w:ascii="Consolas" w:eastAsia="Consolas" w:hAnsi="Consolas" w:cs="Consolas"/>
          <w:color w:val="000000"/>
          <w:spacing w:val="1"/>
        </w:rPr>
        <w:t>.spe</w:t>
      </w:r>
      <w:r>
        <w:rPr>
          <w:rFonts w:ascii="Consolas" w:eastAsia="Consolas" w:hAnsi="Consolas" w:cs="Consolas"/>
          <w:color w:val="000000"/>
          <w:spacing w:val="-2"/>
        </w:rPr>
        <w:t>c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1"/>
        </w:rPr>
        <w:t>()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line="220" w:lineRule="exact"/>
        <w:ind w:left="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3" w:line="200" w:lineRule="exact"/>
      </w:pPr>
    </w:p>
    <w:p w:rsidR="00686F03" w:rsidRDefault="00686F03" w:rsidP="00686F03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8" w:line="160" w:lineRule="exact"/>
        <w:rPr>
          <w:sz w:val="16"/>
          <w:szCs w:val="16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7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e</w:t>
      </w:r>
    </w:p>
    <w:p w:rsidR="00686F03" w:rsidRDefault="00686F03" w:rsidP="00686F03">
      <w:pPr>
        <w:spacing w:before="28"/>
        <w:ind w:left="626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Pa</w:t>
      </w:r>
      <w:r>
        <w:rPr>
          <w:spacing w:val="1"/>
          <w:sz w:val="22"/>
          <w:szCs w:val="22"/>
        </w:rPr>
        <w:t>tt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</w:p>
    <w:p w:rsidR="00686F03" w:rsidRDefault="00686F03" w:rsidP="00686F03">
      <w:pPr>
        <w:spacing w:before="37" w:line="275" w:lineRule="auto"/>
        <w:ind w:left="820" w:right="62" w:hanging="194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h</w:t>
      </w:r>
      <w:r>
        <w:rPr>
          <w:spacing w:val="-4"/>
          <w:sz w:val="22"/>
          <w:szCs w:val="22"/>
        </w:rPr>
        <w:t>el</w:t>
      </w:r>
      <w:r>
        <w:rPr>
          <w:sz w:val="22"/>
          <w:szCs w:val="22"/>
        </w:rPr>
        <w:t>ps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3"/>
          <w:sz w:val="22"/>
          <w:szCs w:val="22"/>
        </w:rPr>
        <w:t>m</w:t>
      </w:r>
      <w:r>
        <w:rPr>
          <w:spacing w:val="5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8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7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 b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ac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e n</w:t>
      </w:r>
      <w:r>
        <w:rPr>
          <w:spacing w:val="-4"/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o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</w:p>
    <w:p w:rsidR="00686F03" w:rsidRDefault="00686F03" w:rsidP="00686F03">
      <w:pPr>
        <w:spacing w:before="6" w:line="240" w:lineRule="exact"/>
        <w:ind w:left="820"/>
        <w:rPr>
          <w:sz w:val="22"/>
          <w:szCs w:val="22"/>
        </w:rPr>
      </w:pPr>
      <w:r>
        <w:rPr>
          <w:spacing w:val="-13"/>
          <w:position w:val="-1"/>
          <w:sz w:val="22"/>
          <w:szCs w:val="22"/>
        </w:rPr>
        <w:t>m</w:t>
      </w:r>
      <w:r>
        <w:rPr>
          <w:spacing w:val="10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y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5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e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5"/>
          <w:position w:val="-1"/>
          <w:sz w:val="22"/>
          <w:szCs w:val="22"/>
        </w:rPr>
        <w:t>n</w:t>
      </w:r>
      <w:r>
        <w:rPr>
          <w:spacing w:val="3"/>
          <w:position w:val="-1"/>
          <w:sz w:val="22"/>
          <w:szCs w:val="22"/>
        </w:rPr>
        <w:t>c</w:t>
      </w:r>
      <w:r>
        <w:rPr>
          <w:spacing w:val="2"/>
          <w:position w:val="-1"/>
          <w:sz w:val="22"/>
          <w:szCs w:val="22"/>
        </w:rPr>
        <w:t>o</w:t>
      </w:r>
      <w:r>
        <w:rPr>
          <w:spacing w:val="-9"/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p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e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but</w:t>
      </w:r>
      <w:r>
        <w:rPr>
          <w:spacing w:val="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e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nn</w:t>
      </w:r>
      <w:r>
        <w:rPr>
          <w:spacing w:val="-7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u</w:t>
      </w:r>
      <w:r>
        <w:rPr>
          <w:spacing w:val="-5"/>
          <w:position w:val="-1"/>
          <w:sz w:val="22"/>
          <w:szCs w:val="22"/>
        </w:rPr>
        <w:t>n</w:t>
      </w:r>
      <w:r>
        <w:rPr>
          <w:spacing w:val="-4"/>
          <w:position w:val="-1"/>
          <w:sz w:val="22"/>
          <w:szCs w:val="22"/>
        </w:rPr>
        <w:t>c</w:t>
      </w:r>
      <w:r>
        <w:rPr>
          <w:spacing w:val="8"/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o</w:t>
      </w:r>
      <w:r>
        <w:rPr>
          <w:spacing w:val="-5"/>
          <w:position w:val="-1"/>
          <w:sz w:val="22"/>
          <w:szCs w:val="22"/>
        </w:rPr>
        <w:t>n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>l</w:t>
      </w:r>
      <w:r>
        <w:rPr>
          <w:spacing w:val="-6"/>
          <w:position w:val="-1"/>
          <w:sz w:val="22"/>
          <w:szCs w:val="22"/>
        </w:rPr>
        <w:t>i</w:t>
      </w:r>
      <w:r>
        <w:rPr>
          <w:spacing w:val="8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y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u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s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he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e</w:t>
      </w:r>
      <w:r>
        <w:rPr>
          <w:spacing w:val="-5"/>
          <w:position w:val="-1"/>
          <w:sz w:val="22"/>
          <w:szCs w:val="22"/>
        </w:rPr>
        <w:t>q</w:t>
      </w:r>
      <w:r>
        <w:rPr>
          <w:spacing w:val="5"/>
          <w:position w:val="-1"/>
          <w:sz w:val="22"/>
          <w:szCs w:val="22"/>
        </w:rPr>
        <w:t>u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8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e</w:t>
      </w:r>
      <w:r>
        <w:rPr>
          <w:spacing w:val="-9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-5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.</w:t>
      </w:r>
    </w:p>
    <w:p w:rsidR="00686F03" w:rsidRDefault="00686F03" w:rsidP="00686F03">
      <w:pPr>
        <w:spacing w:before="42"/>
        <w:ind w:left="10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t</w:t>
      </w:r>
    </w:p>
    <w:p w:rsidR="00686F03" w:rsidRDefault="00686F03" w:rsidP="00686F03">
      <w:pPr>
        <w:spacing w:before="32" w:line="270" w:lineRule="auto"/>
        <w:ind w:left="820" w:right="556" w:hanging="197"/>
        <w:rPr>
          <w:sz w:val="22"/>
          <w:szCs w:val="22"/>
        </w:rPr>
      </w:pPr>
      <w:r>
        <w:rPr>
          <w:spacing w:val="7"/>
          <w:sz w:val="22"/>
          <w:szCs w:val="22"/>
        </w:rPr>
        <w:t>T</w:t>
      </w:r>
      <w:r>
        <w:rPr>
          <w:spacing w:val="-7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pacing w:val="-9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8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o</w:t>
      </w:r>
      <w:r>
        <w:rPr>
          <w:spacing w:val="8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6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2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686F03" w:rsidRDefault="00686F03" w:rsidP="00686F03">
      <w:pPr>
        <w:spacing w:before="8"/>
        <w:ind w:left="626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9"/>
          <w:sz w:val="22"/>
          <w:szCs w:val="22"/>
        </w:rPr>
        <w:t>e</w:t>
      </w:r>
      <w:r>
        <w:rPr>
          <w:spacing w:val="8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-6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s.</w: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</w:t>
      </w:r>
      <w:r>
        <w:rPr>
          <w:b/>
          <w:spacing w:val="-7"/>
          <w:sz w:val="22"/>
          <w:szCs w:val="22"/>
        </w:rPr>
        <w:t>x</w:t>
      </w:r>
      <w:r>
        <w:rPr>
          <w:b/>
          <w:spacing w:val="5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e</w:t>
      </w:r>
    </w:p>
    <w:p w:rsidR="00686F03" w:rsidRDefault="00686F03" w:rsidP="00686F03">
      <w:pPr>
        <w:spacing w:before="6" w:line="100" w:lineRule="exact"/>
        <w:rPr>
          <w:sz w:val="10"/>
          <w:szCs w:val="10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66" w:lineRule="auto"/>
        <w:ind w:left="820" w:right="275" w:hanging="194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8"/>
          <w:sz w:val="22"/>
          <w:szCs w:val="22"/>
        </w:rPr>
        <w:t>a</w:t>
      </w:r>
      <w:r>
        <w:rPr>
          <w:spacing w:val="-13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 xml:space="preserve"> a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ar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686F03" w:rsidRDefault="00686F03" w:rsidP="00686F03">
      <w:pPr>
        <w:spacing w:line="100" w:lineRule="exact"/>
        <w:rPr>
          <w:sz w:val="11"/>
          <w:szCs w:val="11"/>
        </w:rPr>
      </w:pPr>
    </w:p>
    <w:p w:rsidR="00686F03" w:rsidRDefault="00286149" w:rsidP="00686F03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2F3247D" wp14:editId="44CB8702">
                <wp:simplePos x="0" y="0"/>
                <wp:positionH relativeFrom="page">
                  <wp:posOffset>1290782</wp:posOffset>
                </wp:positionH>
                <wp:positionV relativeFrom="page">
                  <wp:posOffset>6294524</wp:posOffset>
                </wp:positionV>
                <wp:extent cx="5154295" cy="1603375"/>
                <wp:effectExtent l="0" t="0" r="0" b="127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4295" cy="1603375"/>
                          <a:chOff x="2190" y="10733"/>
                          <a:chExt cx="8117" cy="2525"/>
                        </a:xfrm>
                      </wpg:grpSpPr>
                      <pic:pic xmlns:pic="http://schemas.openxmlformats.org/drawingml/2006/picture">
                        <pic:nvPicPr>
                          <pic:cNvPr id="4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" y="10733"/>
                            <a:ext cx="3497" cy="25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0" y="11607"/>
                            <a:ext cx="2324" cy="1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4" y="11781"/>
                            <a:ext cx="2223" cy="1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21"/>
                        <wps:cNvSpPr>
                          <a:spLocks/>
                        </wps:cNvSpPr>
                        <wps:spPr bwMode="auto">
                          <a:xfrm>
                            <a:off x="6163" y="11760"/>
                            <a:ext cx="1178" cy="412"/>
                          </a:xfrm>
                          <a:custGeom>
                            <a:avLst/>
                            <a:gdLst>
                              <a:gd name="T0" fmla="+- 0 6163 6163"/>
                              <a:gd name="T1" fmla="*/ T0 w 1178"/>
                              <a:gd name="T2" fmla="+- 0 12172 11760"/>
                              <a:gd name="T3" fmla="*/ 12172 h 412"/>
                              <a:gd name="T4" fmla="+- 0 7341 6163"/>
                              <a:gd name="T5" fmla="*/ T4 w 1178"/>
                              <a:gd name="T6" fmla="+- 0 12172 11760"/>
                              <a:gd name="T7" fmla="*/ 12172 h 412"/>
                              <a:gd name="T8" fmla="+- 0 7341 6163"/>
                              <a:gd name="T9" fmla="*/ T8 w 1178"/>
                              <a:gd name="T10" fmla="+- 0 11760 11760"/>
                              <a:gd name="T11" fmla="*/ 11760 h 412"/>
                              <a:gd name="T12" fmla="+- 0 6163 6163"/>
                              <a:gd name="T13" fmla="*/ T12 w 1178"/>
                              <a:gd name="T14" fmla="+- 0 11760 11760"/>
                              <a:gd name="T15" fmla="*/ 11760 h 412"/>
                              <a:gd name="T16" fmla="+- 0 6163 6163"/>
                              <a:gd name="T17" fmla="*/ T16 w 1178"/>
                              <a:gd name="T18" fmla="+- 0 12172 11760"/>
                              <a:gd name="T19" fmla="*/ 12172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8" h="412">
                                <a:moveTo>
                                  <a:pt x="0" y="412"/>
                                </a:moveTo>
                                <a:lnTo>
                                  <a:pt x="1178" y="412"/>
                                </a:lnTo>
                                <a:lnTo>
                                  <a:pt x="11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2"/>
                        <wps:cNvSpPr>
                          <a:spLocks/>
                        </wps:cNvSpPr>
                        <wps:spPr bwMode="auto">
                          <a:xfrm>
                            <a:off x="6163" y="11760"/>
                            <a:ext cx="1178" cy="412"/>
                          </a:xfrm>
                          <a:custGeom>
                            <a:avLst/>
                            <a:gdLst>
                              <a:gd name="T0" fmla="+- 0 6163 6163"/>
                              <a:gd name="T1" fmla="*/ T0 w 1178"/>
                              <a:gd name="T2" fmla="+- 0 12172 11760"/>
                              <a:gd name="T3" fmla="*/ 12172 h 412"/>
                              <a:gd name="T4" fmla="+- 0 7341 6163"/>
                              <a:gd name="T5" fmla="*/ T4 w 1178"/>
                              <a:gd name="T6" fmla="+- 0 12172 11760"/>
                              <a:gd name="T7" fmla="*/ 12172 h 412"/>
                              <a:gd name="T8" fmla="+- 0 7341 6163"/>
                              <a:gd name="T9" fmla="*/ T8 w 1178"/>
                              <a:gd name="T10" fmla="+- 0 11760 11760"/>
                              <a:gd name="T11" fmla="*/ 11760 h 412"/>
                              <a:gd name="T12" fmla="+- 0 6163 6163"/>
                              <a:gd name="T13" fmla="*/ T12 w 1178"/>
                              <a:gd name="T14" fmla="+- 0 11760 11760"/>
                              <a:gd name="T15" fmla="*/ 11760 h 412"/>
                              <a:gd name="T16" fmla="+- 0 6163 6163"/>
                              <a:gd name="T17" fmla="*/ T16 w 1178"/>
                              <a:gd name="T18" fmla="+- 0 12172 11760"/>
                              <a:gd name="T19" fmla="*/ 12172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8" h="412">
                                <a:moveTo>
                                  <a:pt x="0" y="412"/>
                                </a:moveTo>
                                <a:lnTo>
                                  <a:pt x="1178" y="412"/>
                                </a:lnTo>
                                <a:lnTo>
                                  <a:pt x="11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84AA3" id="Group 44" o:spid="_x0000_s1026" style="position:absolute;margin-left:101.65pt;margin-top:495.65pt;width:405.85pt;height:126.25pt;z-index:-251637760;mso-position-horizontal-relative:page;mso-position-vertical-relative:page" coordorigin="2190,10733" coordsize="8117,2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">
                <v:shape id="Picture 18" o:spid="_x0000_s1027" type="#_x0000_t75" style="position:absolute;left:2190;top:10733;width:3497;height:2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">
                  <v:imagedata r:id="rId28" o:title=""/>
                </v:shape>
                <v:shape id="Picture 19" o:spid="_x0000_s1028" type="#_x0000_t75" style="position:absolute;left:5730;top:11607;width:2324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">
                  <v:imagedata r:id="rId29" o:title=""/>
                </v:shape>
                <v:shape id="Picture 20" o:spid="_x0000_s1029" type="#_x0000_t75" style="position:absolute;left:8084;top:11781;width:2223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">
                  <v:imagedata r:id="rId30" o:title=""/>
                </v:shape>
                <v:shape id="Freeform 21" o:spid="_x0000_s1030" style="position:absolute;left:6163;top:11760;width:1178;height:412;visibility:visible;mso-wrap-style:square;v-text-anchor:top" coordsize="1178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" path="m,412r1178,l1178,,,,,412xe" fillcolor="yellow" stroked="f">
                  <v:path arrowok="t" o:connecttype="custom" o:connectlocs="0,12172;1178,12172;1178,11760;0,11760;0,12172" o:connectangles="0,0,0,0,0"/>
                </v:shape>
                <v:shape id="Freeform 22" o:spid="_x0000_s1031" style="position:absolute;left:6163;top:11760;width:1178;height:412;visibility:visible;mso-wrap-style:square;v-text-anchor:top" coordsize="1178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" path="m,412r1178,l1178,,,,,412xe" filled="f">
                  <v:path arrowok="t" o:connecttype="custom" o:connectlocs="0,12172;1178,12172;1178,11760;0,11760;0,12172" o:connectangles="0,0,0,0,0"/>
                </v:shape>
                <w10:wrap anchorx="page" anchory="page"/>
              </v:group>
            </w:pict>
          </mc:Fallback>
        </mc:AlternateConten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4951" w:right="3314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17" w:line="280" w:lineRule="exact"/>
        <w:rPr>
          <w:sz w:val="28"/>
          <w:szCs w:val="28"/>
        </w:rPr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pacing w:val="-3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3"/>
          <w:sz w:val="22"/>
          <w:szCs w:val="22"/>
        </w:rPr>
        <w:t>e</w:t>
      </w:r>
      <w:r>
        <w:rPr>
          <w:b/>
          <w:sz w:val="22"/>
          <w:szCs w:val="22"/>
        </w:rPr>
        <w:t>m</w:t>
      </w:r>
    </w:p>
    <w:p w:rsidR="00686F03" w:rsidRDefault="00686F03" w:rsidP="00686F03">
      <w:pPr>
        <w:spacing w:before="26"/>
        <w:ind w:left="700"/>
        <w:rPr>
          <w:sz w:val="22"/>
          <w:szCs w:val="22"/>
        </w:rPr>
      </w:pPr>
      <w:r>
        <w:rPr>
          <w:spacing w:val="-8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7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'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9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ause</w:t>
      </w:r>
      <w:r>
        <w:rPr>
          <w:spacing w:val="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9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s</w:t>
      </w:r>
    </w:p>
    <w:p w:rsidR="00686F03" w:rsidRDefault="00686F03" w:rsidP="00686F03">
      <w:pPr>
        <w:spacing w:before="8" w:line="120" w:lineRule="exact"/>
        <w:rPr>
          <w:sz w:val="12"/>
          <w:szCs w:val="12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y</w:t>
      </w:r>
    </w:p>
    <w:p w:rsidR="00686F03" w:rsidRDefault="00686F03" w:rsidP="00686F03">
      <w:pPr>
        <w:spacing w:before="30"/>
        <w:ind w:left="643"/>
        <w:rPr>
          <w:sz w:val="22"/>
          <w:szCs w:val="22"/>
        </w:rPr>
        <w:sectPr w:rsidR="00686F03">
          <w:pgSz w:w="11940" w:h="16860"/>
          <w:pgMar w:top="1340" w:right="1540" w:bottom="280" w:left="1340" w:header="720" w:footer="720" w:gutter="0"/>
          <w:cols w:space="720"/>
        </w:sectPr>
      </w:pP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t 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8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-1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</w:p>
    <w:p w:rsidR="00686F03" w:rsidRDefault="00686F03" w:rsidP="00686F03">
      <w:pPr>
        <w:spacing w:before="32"/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lastRenderedPageBreak/>
        <w:t>E</w:t>
      </w:r>
      <w:r>
        <w:rPr>
          <w:b/>
          <w:spacing w:val="-7"/>
          <w:sz w:val="22"/>
          <w:szCs w:val="22"/>
        </w:rPr>
        <w:t>x</w:t>
      </w:r>
      <w:r>
        <w:rPr>
          <w:b/>
          <w:spacing w:val="5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l</w:t>
      </w:r>
      <w:r w:rsidR="00E76F92">
        <w:rPr>
          <w:b/>
          <w:sz w:val="22"/>
          <w:szCs w:val="22"/>
        </w:rPr>
        <w:t>e</w:t>
      </w:r>
    </w:p>
    <w:p w:rsidR="00686F03" w:rsidRDefault="00686F03" w:rsidP="00686F03">
      <w:pPr>
        <w:spacing w:before="8" w:line="100" w:lineRule="exact"/>
        <w:rPr>
          <w:sz w:val="11"/>
          <w:szCs w:val="11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76" w:lineRule="auto"/>
        <w:ind w:left="100" w:right="224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-5"/>
          <w:sz w:val="22"/>
          <w:szCs w:val="22"/>
        </w:rPr>
        <w:t>on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8"/>
          <w:sz w:val="22"/>
          <w:szCs w:val="22"/>
        </w:rPr>
        <w:t>a</w:t>
      </w:r>
      <w:r>
        <w:rPr>
          <w:spacing w:val="-1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x</w:t>
      </w:r>
      <w:r>
        <w:rPr>
          <w:spacing w:val="-7"/>
          <w:sz w:val="22"/>
          <w:szCs w:val="22"/>
        </w:rPr>
        <w:t>e</w:t>
      </w:r>
      <w:r>
        <w:rPr>
          <w:spacing w:val="-4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6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14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proofErr w:type="spellStart"/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5"/>
          <w:sz w:val="22"/>
          <w:szCs w:val="22"/>
        </w:rPr>
        <w:t>d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9"/>
          <w:sz w:val="22"/>
          <w:szCs w:val="22"/>
        </w:rPr>
        <w:t>e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e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z w:val="22"/>
          <w:szCs w:val="22"/>
        </w:rPr>
        <w:t>u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6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W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proofErr w:type="spellStart"/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proofErr w:type="spellEnd"/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u</w:t>
      </w:r>
      <w:r>
        <w:rPr>
          <w:sz w:val="22"/>
          <w:szCs w:val="22"/>
        </w:rPr>
        <w:t>pp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7"/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proofErr w:type="spellEnd"/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4"/>
          <w:sz w:val="22"/>
          <w:szCs w:val="22"/>
        </w:rPr>
        <w:t xml:space="preserve"> </w:t>
      </w:r>
      <w:r w:rsidR="00E76F92">
        <w:rPr>
          <w:spacing w:val="-4"/>
          <w:sz w:val="22"/>
          <w:szCs w:val="22"/>
        </w:rPr>
        <w:t>l</w:t>
      </w:r>
      <w:r w:rsidR="00E76F92">
        <w:rPr>
          <w:spacing w:val="-7"/>
          <w:sz w:val="22"/>
          <w:szCs w:val="22"/>
        </w:rPr>
        <w:t>e</w:t>
      </w:r>
      <w:r w:rsidR="00E76F92">
        <w:rPr>
          <w:spacing w:val="-1"/>
          <w:sz w:val="22"/>
          <w:szCs w:val="22"/>
        </w:rPr>
        <w:t>t</w:t>
      </w:r>
      <w:r w:rsidR="00E76F92">
        <w:rPr>
          <w:sz w:val="22"/>
          <w:szCs w:val="22"/>
        </w:rPr>
        <w:t>’s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sup</w:t>
      </w:r>
      <w:r>
        <w:rPr>
          <w:spacing w:val="1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4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proofErr w:type="spellStart"/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pacing w:val="-3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x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l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10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4"/>
          <w:sz w:val="22"/>
          <w:szCs w:val="22"/>
        </w:rPr>
        <w:t>c</w:t>
      </w:r>
      <w:r>
        <w:rPr>
          <w:spacing w:val="8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b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f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4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proofErr w:type="spellStart"/>
      <w:r>
        <w:rPr>
          <w:spacing w:val="-2"/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ent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8"/>
          <w:sz w:val="22"/>
          <w:szCs w:val="22"/>
        </w:rPr>
        <w:t>t</w:t>
      </w:r>
      <w:r>
        <w:rPr>
          <w:spacing w:val="-9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pacing w:val="8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pacing w:val="9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bookmarkStart w:id="0" w:name="_GoBack"/>
      <w:r>
        <w:rPr>
          <w:spacing w:val="3"/>
          <w:sz w:val="22"/>
          <w:szCs w:val="22"/>
        </w:rPr>
        <w:t>W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9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 w:rsidR="0009233A"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pacing w:val="2"/>
          <w:sz w:val="22"/>
          <w:szCs w:val="22"/>
        </w:rPr>
        <w:t>x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cu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5"/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4"/>
          <w:sz w:val="22"/>
          <w:szCs w:val="22"/>
        </w:rPr>
        <w:t>c</w:t>
      </w:r>
      <w:r>
        <w:rPr>
          <w:spacing w:val="8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13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bookmarkEnd w:id="0"/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86F03" w:rsidRDefault="00686F03" w:rsidP="00686F03">
      <w:pPr>
        <w:spacing w:before="8"/>
        <w:ind w:left="129"/>
      </w:pPr>
      <w:r>
        <w:rPr>
          <w:noProof/>
        </w:rPr>
        <w:drawing>
          <wp:inline distT="0" distB="0" distL="0" distR="0" wp14:anchorId="2B678A6C" wp14:editId="3E3626F4">
            <wp:extent cx="5735955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7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W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ver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3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686F03" w:rsidP="00686F03">
      <w:pPr>
        <w:spacing w:before="6" w:line="120" w:lineRule="exact"/>
        <w:rPr>
          <w:sz w:val="12"/>
          <w:szCs w:val="12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interfa</w:t>
      </w:r>
      <w:r>
        <w:rPr>
          <w:rFonts w:ascii="Consolas" w:eastAsia="Consolas" w:hAnsi="Consolas" w:cs="Consolas"/>
          <w:b/>
          <w:color w:val="7D0053"/>
          <w:spacing w:val="-1"/>
        </w:rPr>
        <w:t>c</w:t>
      </w:r>
      <w:r>
        <w:rPr>
          <w:rFonts w:ascii="Consolas" w:eastAsia="Consolas" w:hAnsi="Consolas" w:cs="Consolas"/>
          <w:b/>
          <w:color w:val="7D0053"/>
        </w:rPr>
        <w:t>e</w:t>
      </w:r>
      <w:r>
        <w:rPr>
          <w:rFonts w:ascii="Consolas" w:eastAsia="Consolas" w:hAnsi="Consolas" w:cs="Consolas"/>
          <w:b/>
          <w:color w:val="7D0053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1"/>
        </w:rPr>
        <w:t>eb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-4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</w:rPr>
        <w:t>r</w:t>
      </w:r>
      <w:r>
        <w:rPr>
          <w:rFonts w:ascii="Consolas" w:eastAsia="Consolas" w:hAnsi="Consolas" w:cs="Consolas"/>
          <w:color w:val="000000"/>
          <w:spacing w:val="-8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g</w:t>
      </w:r>
      <w:r>
        <w:rPr>
          <w:rFonts w:ascii="Consolas" w:eastAsia="Consolas" w:hAnsi="Consolas" w:cs="Consolas"/>
          <w:color w:val="000000"/>
          <w:spacing w:val="1"/>
        </w:rPr>
        <w:t>et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-4"/>
        </w:rPr>
        <w:t>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  <w:color w:val="000000"/>
          <w:spacing w:val="1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el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1"/>
        </w:rPr>
        <w:t>);</w:t>
      </w:r>
      <w:r w:rsidR="00E76F92">
        <w:rPr>
          <w:rFonts w:ascii="Consolas" w:eastAsia="Consolas" w:hAnsi="Consolas" w:cs="Consolas"/>
          <w:color w:val="000000"/>
          <w:spacing w:val="1"/>
        </w:rPr>
        <w:t>}</w:t>
      </w:r>
    </w:p>
    <w:p w:rsidR="00E76F92" w:rsidRDefault="00E76F92" w:rsidP="00686F03">
      <w:pPr>
        <w:spacing w:line="220" w:lineRule="exact"/>
        <w:ind w:left="321"/>
        <w:rPr>
          <w:rFonts w:ascii="Consolas" w:eastAsia="Consolas" w:hAnsi="Consolas" w:cs="Consolas"/>
          <w:color w:val="000000"/>
          <w:spacing w:val="1"/>
        </w:rPr>
      </w:pPr>
    </w:p>
    <w:p w:rsidR="00686F03" w:rsidRDefault="00686F03" w:rsidP="00686F03">
      <w:pPr>
        <w:spacing w:before="81"/>
        <w:ind w:left="100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C</w:t>
      </w:r>
      <w:r>
        <w:rPr>
          <w:b/>
          <w:spacing w:val="-8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6"/>
          <w:sz w:val="22"/>
          <w:szCs w:val="22"/>
        </w:rPr>
        <w:t>i</w:t>
      </w:r>
      <w:r>
        <w:rPr>
          <w:b/>
          <w:sz w:val="22"/>
          <w:szCs w:val="22"/>
        </w:rPr>
        <w:t>v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E76F92" w:rsidP="00686F03">
      <w:pPr>
        <w:spacing w:before="8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E26AFD3" wp14:editId="7D33D8FC">
                <wp:simplePos x="0" y="0"/>
                <wp:positionH relativeFrom="margin">
                  <wp:posOffset>-44334</wp:posOffset>
                </wp:positionH>
                <wp:positionV relativeFrom="page">
                  <wp:posOffset>6985058</wp:posOffset>
                </wp:positionV>
                <wp:extent cx="4174490" cy="2202815"/>
                <wp:effectExtent l="0" t="0" r="16510" b="2603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4490" cy="2202815"/>
                          <a:chOff x="1390" y="1872"/>
                          <a:chExt cx="6574" cy="3469"/>
                        </a:xfrm>
                      </wpg:grpSpPr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1390" y="1872"/>
                            <a:ext cx="6574" cy="3469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6574"/>
                              <a:gd name="T2" fmla="+- 0 5341 1872"/>
                              <a:gd name="T3" fmla="*/ 5341 h 3469"/>
                              <a:gd name="T4" fmla="+- 0 7964 1390"/>
                              <a:gd name="T5" fmla="*/ T4 w 6574"/>
                              <a:gd name="T6" fmla="+- 0 5341 1872"/>
                              <a:gd name="T7" fmla="*/ 5341 h 3469"/>
                              <a:gd name="T8" fmla="+- 0 7964 1390"/>
                              <a:gd name="T9" fmla="*/ T8 w 6574"/>
                              <a:gd name="T10" fmla="+- 0 1872 1872"/>
                              <a:gd name="T11" fmla="*/ 1872 h 3469"/>
                              <a:gd name="T12" fmla="+- 0 1390 1390"/>
                              <a:gd name="T13" fmla="*/ T12 w 6574"/>
                              <a:gd name="T14" fmla="+- 0 1872 1872"/>
                              <a:gd name="T15" fmla="*/ 1872 h 3469"/>
                              <a:gd name="T16" fmla="+- 0 1390 1390"/>
                              <a:gd name="T17" fmla="*/ T16 w 6574"/>
                              <a:gd name="T18" fmla="+- 0 5341 1872"/>
                              <a:gd name="T19" fmla="*/ 5341 h 3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74" h="3469">
                                <a:moveTo>
                                  <a:pt x="0" y="3469"/>
                                </a:moveTo>
                                <a:lnTo>
                                  <a:pt x="6574" y="3469"/>
                                </a:lnTo>
                                <a:lnTo>
                                  <a:pt x="6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9B482" id="Group 32" o:spid="_x0000_s1026" style="position:absolute;margin-left:-3.5pt;margin-top:550pt;width:328.7pt;height:173.45pt;z-index:-251630592;mso-position-horizontal-relative:margin;mso-position-vertical-relative:page" coordorigin="1390,1872" coordsize="6574,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">
                <v:shape id="Freeform 36" o:spid="_x0000_s1027" style="position:absolute;left:1390;top:1872;width:6574;height:3469;visibility:visible;mso-wrap-style:square;v-text-anchor:top" coordsize="6574,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" path="m,3469r6574,l6574,,,,,3469xe" filled="f">
                  <v:path arrowok="t" o:connecttype="custom" o:connectlocs="0,5341;6574,5341;6574,1872;0,1872;0,5341" o:connectangles="0,0,0,0,0"/>
                </v:shape>
                <w10:wrap anchorx="margin" anchory="page"/>
              </v:group>
            </w:pict>
          </mc:Fallback>
        </mc:AlternateContent>
      </w: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clas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1"/>
        </w:rPr>
        <w:t>rome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2"/>
        </w:rPr>
        <w:t>r</w:t>
      </w:r>
      <w:r>
        <w:rPr>
          <w:rFonts w:ascii="Consolas" w:eastAsia="Consolas" w:hAnsi="Consolas" w:cs="Consolas"/>
          <w:color w:val="000000"/>
          <w:spacing w:val="-4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ve</w:t>
      </w:r>
      <w:r>
        <w:rPr>
          <w:rFonts w:ascii="Consolas" w:eastAsia="Consolas" w:hAnsi="Consolas" w:cs="Consolas"/>
          <w:color w:val="000000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im</w:t>
      </w:r>
      <w:r>
        <w:rPr>
          <w:rFonts w:ascii="Consolas" w:eastAsia="Consolas" w:hAnsi="Consolas" w:cs="Consolas"/>
          <w:b/>
          <w:color w:val="7D0053"/>
          <w:spacing w:val="-2"/>
        </w:rPr>
        <w:t>p</w:t>
      </w:r>
      <w:r>
        <w:rPr>
          <w:rFonts w:ascii="Consolas" w:eastAsia="Consolas" w:hAnsi="Consolas" w:cs="Consolas"/>
          <w:b/>
          <w:color w:val="7D0053"/>
          <w:spacing w:val="1"/>
        </w:rPr>
        <w:t>le</w:t>
      </w:r>
      <w:r>
        <w:rPr>
          <w:rFonts w:ascii="Consolas" w:eastAsia="Consolas" w:hAnsi="Consolas" w:cs="Consolas"/>
          <w:b/>
          <w:color w:val="7D0053"/>
          <w:spacing w:val="-2"/>
        </w:rPr>
        <w:t>m</w:t>
      </w:r>
      <w:r>
        <w:rPr>
          <w:rFonts w:ascii="Consolas" w:eastAsia="Consolas" w:hAnsi="Consolas" w:cs="Consolas"/>
          <w:b/>
          <w:color w:val="7D0053"/>
          <w:spacing w:val="-4"/>
        </w:rPr>
        <w:t>e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  <w:spacing w:val="-2"/>
        </w:rPr>
        <w:t>t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10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1"/>
        </w:rPr>
        <w:t>eb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6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ve</w:t>
      </w:r>
      <w:r>
        <w:rPr>
          <w:rFonts w:ascii="Consolas" w:eastAsia="Consolas" w:hAnsi="Consolas" w:cs="Consolas"/>
          <w:color w:val="000000"/>
        </w:rPr>
        <w:t>r</w:t>
      </w:r>
      <w:r>
        <w:rPr>
          <w:rFonts w:ascii="Consolas" w:eastAsia="Consolas" w:hAnsi="Consolas" w:cs="Consolas"/>
          <w:color w:val="000000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57550" w:rsidP="00686F03">
      <w:pPr>
        <w:ind w:left="321"/>
        <w:rPr>
          <w:rFonts w:ascii="Consolas" w:eastAsia="Consolas" w:hAnsi="Consolas" w:cs="Consolas"/>
        </w:rPr>
      </w:pPr>
      <w:hyperlink r:id="rId32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g</w:t>
      </w:r>
      <w:r>
        <w:rPr>
          <w:rFonts w:ascii="Consolas" w:eastAsia="Consolas" w:hAnsi="Consolas" w:cs="Consolas"/>
          <w:color w:val="000000"/>
          <w:spacing w:val="1"/>
        </w:rPr>
        <w:t>et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6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54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4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G</w:t>
      </w:r>
      <w:r>
        <w:rPr>
          <w:rFonts w:ascii="Consolas" w:eastAsia="Consolas" w:hAnsi="Consolas" w:cs="Consolas"/>
          <w:color w:val="2A00FF"/>
          <w:spacing w:val="-6"/>
        </w:rPr>
        <w:t>e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24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el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m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n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11"/>
        </w:rPr>
        <w:t xml:space="preserve"> </w:t>
      </w:r>
      <w:r>
        <w:rPr>
          <w:rFonts w:ascii="Consolas" w:eastAsia="Consolas" w:hAnsi="Consolas" w:cs="Consolas"/>
          <w:color w:val="2A00FF"/>
          <w:spacing w:val="-2"/>
        </w:rPr>
        <w:t>f</w:t>
      </w:r>
      <w:r>
        <w:rPr>
          <w:rFonts w:ascii="Consolas" w:eastAsia="Consolas" w:hAnsi="Consolas" w:cs="Consolas"/>
          <w:color w:val="2A00FF"/>
          <w:spacing w:val="1"/>
        </w:rPr>
        <w:t>ro</w:t>
      </w:r>
      <w:r>
        <w:rPr>
          <w:rFonts w:ascii="Consolas" w:eastAsia="Consolas" w:hAnsi="Consolas" w:cs="Consolas"/>
          <w:color w:val="2A00FF"/>
        </w:rPr>
        <w:t>m</w:t>
      </w:r>
      <w:r>
        <w:rPr>
          <w:rFonts w:ascii="Consolas" w:eastAsia="Consolas" w:hAnsi="Consolas" w:cs="Consolas"/>
          <w:color w:val="2A00FF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pacing w:val="1"/>
        </w:rPr>
        <w:t>Ch</w:t>
      </w:r>
      <w:r>
        <w:rPr>
          <w:rFonts w:ascii="Consolas" w:eastAsia="Consolas" w:hAnsi="Consolas" w:cs="Consolas"/>
          <w:color w:val="2A00FF"/>
          <w:spacing w:val="-6"/>
        </w:rPr>
        <w:t>r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me</w:t>
      </w:r>
      <w:r>
        <w:rPr>
          <w:rFonts w:ascii="Consolas" w:eastAsia="Consolas" w:hAnsi="Consolas" w:cs="Consolas"/>
          <w:color w:val="2A00FF"/>
          <w:spacing w:val="-2"/>
        </w:rPr>
        <w:t>D</w:t>
      </w:r>
      <w:r>
        <w:rPr>
          <w:rFonts w:ascii="Consolas" w:eastAsia="Consolas" w:hAnsi="Consolas" w:cs="Consolas"/>
          <w:color w:val="2A00FF"/>
          <w:spacing w:val="1"/>
        </w:rPr>
        <w:t>ri</w:t>
      </w:r>
      <w:r>
        <w:rPr>
          <w:rFonts w:ascii="Consolas" w:eastAsia="Consolas" w:hAnsi="Consolas" w:cs="Consolas"/>
          <w:color w:val="2A00FF"/>
          <w:spacing w:val="-2"/>
        </w:rPr>
        <w:t>v</w:t>
      </w:r>
      <w:r>
        <w:rPr>
          <w:rFonts w:ascii="Consolas" w:eastAsia="Consolas" w:hAnsi="Consolas" w:cs="Consolas"/>
          <w:color w:val="2A00FF"/>
          <w:spacing w:val="1"/>
        </w:rPr>
        <w:t>er</w:t>
      </w:r>
      <w:proofErr w:type="spellEnd"/>
      <w:r>
        <w:rPr>
          <w:rFonts w:ascii="Consolas" w:eastAsia="Consolas" w:hAnsi="Consolas" w:cs="Consolas"/>
          <w:color w:val="2A00FF"/>
          <w:spacing w:val="1"/>
        </w:rPr>
        <w:t>"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57550" w:rsidP="00686F03">
      <w:pPr>
        <w:ind w:left="321"/>
        <w:rPr>
          <w:rFonts w:ascii="Consolas" w:eastAsia="Consolas" w:hAnsi="Consolas" w:cs="Consolas"/>
        </w:rPr>
      </w:pPr>
      <w:hyperlink r:id="rId33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el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5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54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4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S</w:t>
      </w:r>
      <w:r>
        <w:rPr>
          <w:rFonts w:ascii="Consolas" w:eastAsia="Consolas" w:hAnsi="Consolas" w:cs="Consolas"/>
          <w:color w:val="2A00FF"/>
          <w:spacing w:val="-6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lec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29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e</w:t>
      </w:r>
      <w:r>
        <w:rPr>
          <w:rFonts w:ascii="Consolas" w:eastAsia="Consolas" w:hAnsi="Consolas" w:cs="Consolas"/>
          <w:color w:val="2A00FF"/>
          <w:spacing w:val="-2"/>
        </w:rPr>
        <w:t>l</w:t>
      </w:r>
      <w:r>
        <w:rPr>
          <w:rFonts w:ascii="Consolas" w:eastAsia="Consolas" w:hAnsi="Consolas" w:cs="Consolas"/>
          <w:color w:val="2A00FF"/>
          <w:spacing w:val="1"/>
        </w:rPr>
        <w:t>em</w:t>
      </w:r>
      <w:r>
        <w:rPr>
          <w:rFonts w:ascii="Consolas" w:eastAsia="Consolas" w:hAnsi="Consolas" w:cs="Consolas"/>
          <w:color w:val="2A00FF"/>
          <w:spacing w:val="-6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n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8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fr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</w:rPr>
        <w:t>m</w:t>
      </w:r>
      <w:r>
        <w:rPr>
          <w:rFonts w:ascii="Consolas" w:eastAsia="Consolas" w:hAnsi="Consolas" w:cs="Consolas"/>
          <w:color w:val="2A00FF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pacing w:val="-2"/>
        </w:rPr>
        <w:t>C</w:t>
      </w:r>
      <w:r>
        <w:rPr>
          <w:rFonts w:ascii="Consolas" w:eastAsia="Consolas" w:hAnsi="Consolas" w:cs="Consolas"/>
          <w:color w:val="2A00FF"/>
          <w:spacing w:val="1"/>
        </w:rPr>
        <w:t>hr</w:t>
      </w:r>
      <w:r>
        <w:rPr>
          <w:rFonts w:ascii="Consolas" w:eastAsia="Consolas" w:hAnsi="Consolas" w:cs="Consolas"/>
          <w:color w:val="2A00FF"/>
          <w:spacing w:val="-2"/>
        </w:rPr>
        <w:t>o</w:t>
      </w:r>
      <w:r>
        <w:rPr>
          <w:rFonts w:ascii="Consolas" w:eastAsia="Consolas" w:hAnsi="Consolas" w:cs="Consolas"/>
          <w:color w:val="2A00FF"/>
          <w:spacing w:val="1"/>
        </w:rPr>
        <w:t>me</w:t>
      </w:r>
      <w:r>
        <w:rPr>
          <w:rFonts w:ascii="Consolas" w:eastAsia="Consolas" w:hAnsi="Consolas" w:cs="Consolas"/>
          <w:color w:val="2A00FF"/>
          <w:spacing w:val="-2"/>
        </w:rPr>
        <w:t>D</w:t>
      </w:r>
      <w:r>
        <w:rPr>
          <w:rFonts w:ascii="Consolas" w:eastAsia="Consolas" w:hAnsi="Consolas" w:cs="Consolas"/>
          <w:color w:val="2A00FF"/>
          <w:spacing w:val="1"/>
        </w:rPr>
        <w:t>ri</w:t>
      </w:r>
      <w:r>
        <w:rPr>
          <w:rFonts w:ascii="Consolas" w:eastAsia="Consolas" w:hAnsi="Consolas" w:cs="Consolas"/>
          <w:color w:val="2A00FF"/>
          <w:spacing w:val="-2"/>
        </w:rPr>
        <w:t>v</w:t>
      </w:r>
      <w:r>
        <w:rPr>
          <w:rFonts w:ascii="Consolas" w:eastAsia="Consolas" w:hAnsi="Consolas" w:cs="Consolas"/>
          <w:color w:val="2A00FF"/>
          <w:spacing w:val="1"/>
        </w:rPr>
        <w:t>er</w:t>
      </w:r>
      <w:proofErr w:type="spellEnd"/>
      <w:r>
        <w:rPr>
          <w:rFonts w:ascii="Consolas" w:eastAsia="Consolas" w:hAnsi="Consolas" w:cs="Consolas"/>
          <w:color w:val="2A00FF"/>
          <w:spacing w:val="1"/>
        </w:rPr>
        <w:t>"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before="17" w:line="220" w:lineRule="exact"/>
        <w:rPr>
          <w:sz w:val="22"/>
          <w:szCs w:val="22"/>
        </w:rPr>
      </w:pP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2" w:line="200" w:lineRule="exact"/>
      </w:pPr>
    </w:p>
    <w:p w:rsidR="00686F03" w:rsidRDefault="00686F03" w:rsidP="00686F03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160" w:lineRule="exact"/>
        <w:rPr>
          <w:sz w:val="16"/>
          <w:szCs w:val="16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E76F92" w:rsidRDefault="00E76F92" w:rsidP="00686F03">
      <w:pPr>
        <w:ind w:left="100"/>
        <w:rPr>
          <w:b/>
          <w:spacing w:val="1"/>
          <w:sz w:val="22"/>
          <w:szCs w:val="22"/>
        </w:rPr>
      </w:pPr>
    </w:p>
    <w:p w:rsidR="00E76F92" w:rsidRDefault="00E76F92" w:rsidP="00686F03">
      <w:pPr>
        <w:ind w:left="100"/>
        <w:rPr>
          <w:b/>
          <w:spacing w:val="1"/>
          <w:sz w:val="22"/>
          <w:szCs w:val="22"/>
        </w:rPr>
      </w:pPr>
    </w:p>
    <w:p w:rsidR="00E76F92" w:rsidRDefault="00E76F92" w:rsidP="00686F03">
      <w:pPr>
        <w:ind w:left="100"/>
        <w:rPr>
          <w:b/>
          <w:spacing w:val="1"/>
          <w:sz w:val="22"/>
          <w:szCs w:val="22"/>
        </w:rPr>
      </w:pPr>
    </w:p>
    <w:p w:rsidR="00E76F92" w:rsidRDefault="00E76F92" w:rsidP="00686F03">
      <w:pPr>
        <w:ind w:left="100"/>
        <w:rPr>
          <w:b/>
          <w:spacing w:val="1"/>
          <w:sz w:val="22"/>
          <w:szCs w:val="22"/>
        </w:rPr>
      </w:pPr>
    </w:p>
    <w:p w:rsidR="00E76F92" w:rsidRDefault="00E76F92" w:rsidP="00686F03">
      <w:pPr>
        <w:ind w:left="100"/>
        <w:rPr>
          <w:b/>
          <w:spacing w:val="1"/>
          <w:sz w:val="22"/>
          <w:szCs w:val="22"/>
        </w:rPr>
      </w:pPr>
    </w:p>
    <w:p w:rsidR="00E76F92" w:rsidRDefault="00E76F92" w:rsidP="00686F03">
      <w:pPr>
        <w:ind w:left="100"/>
        <w:rPr>
          <w:b/>
          <w:spacing w:val="1"/>
          <w:sz w:val="22"/>
          <w:szCs w:val="22"/>
        </w:rPr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I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v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j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686F03" w:rsidP="00686F03">
      <w:pPr>
        <w:spacing w:before="8" w:line="260" w:lineRule="exact"/>
        <w:rPr>
          <w:sz w:val="26"/>
          <w:szCs w:val="26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2D2E0480" wp14:editId="596F6D0D">
                <wp:simplePos x="0" y="0"/>
                <wp:positionH relativeFrom="page">
                  <wp:posOffset>882650</wp:posOffset>
                </wp:positionH>
                <wp:positionV relativeFrom="paragraph">
                  <wp:posOffset>26670</wp:posOffset>
                </wp:positionV>
                <wp:extent cx="3991610" cy="1709420"/>
                <wp:effectExtent l="6350" t="6985" r="12065" b="762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1610" cy="1709420"/>
                          <a:chOff x="1390" y="42"/>
                          <a:chExt cx="6286" cy="2692"/>
                        </a:xfrm>
                      </wpg:grpSpPr>
                      <wps:wsp>
                        <wps:cNvPr id="31" name="Freeform 38"/>
                        <wps:cNvSpPr>
                          <a:spLocks/>
                        </wps:cNvSpPr>
                        <wps:spPr bwMode="auto">
                          <a:xfrm>
                            <a:off x="1390" y="42"/>
                            <a:ext cx="6286" cy="2692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6286"/>
                              <a:gd name="T2" fmla="+- 0 2734 42"/>
                              <a:gd name="T3" fmla="*/ 2734 h 2692"/>
                              <a:gd name="T4" fmla="+- 0 7676 1390"/>
                              <a:gd name="T5" fmla="*/ T4 w 6286"/>
                              <a:gd name="T6" fmla="+- 0 2734 42"/>
                              <a:gd name="T7" fmla="*/ 2734 h 2692"/>
                              <a:gd name="T8" fmla="+- 0 7676 1390"/>
                              <a:gd name="T9" fmla="*/ T8 w 6286"/>
                              <a:gd name="T10" fmla="+- 0 42 42"/>
                              <a:gd name="T11" fmla="*/ 42 h 2692"/>
                              <a:gd name="T12" fmla="+- 0 1390 1390"/>
                              <a:gd name="T13" fmla="*/ T12 w 6286"/>
                              <a:gd name="T14" fmla="+- 0 42 42"/>
                              <a:gd name="T15" fmla="*/ 42 h 2692"/>
                              <a:gd name="T16" fmla="+- 0 1390 1390"/>
                              <a:gd name="T17" fmla="*/ T16 w 6286"/>
                              <a:gd name="T18" fmla="+- 0 2734 42"/>
                              <a:gd name="T19" fmla="*/ 2734 h 2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86" h="2692">
                                <a:moveTo>
                                  <a:pt x="0" y="2692"/>
                                </a:moveTo>
                                <a:lnTo>
                                  <a:pt x="6286" y="2692"/>
                                </a:lnTo>
                                <a:lnTo>
                                  <a:pt x="62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F7679" id="Group 30" o:spid="_x0000_s1026" style="position:absolute;margin-left:69.5pt;margin-top:2.1pt;width:314.3pt;height:134.6pt;z-index:-251629568;mso-position-horizontal-relative:page" coordorigin="1390,42" coordsize="6286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">
                <v:shape id="Freeform 38" o:spid="_x0000_s1027" style="position:absolute;left:1390;top:42;width:6286;height:2692;visibility:visible;mso-wrap-style:square;v-text-anchor:top" coordsize="6286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" path="m,2692r6286,l6286,,,,,2692xe" filled="f">
                  <v:path arrowok="t" o:connecttype="custom" o:connectlocs="0,2734;6286,2734;6286,42;0,42;0,2734" o:connectangles="0,0,0,0,0"/>
                </v:shape>
                <w10:wrap anchorx="page"/>
              </v:group>
            </w:pict>
          </mc:Fallback>
        </mc:AlternateContent>
      </w:r>
      <w:r>
        <w:rPr>
          <w:rFonts w:ascii="Consolas" w:eastAsia="Consolas" w:hAnsi="Consolas" w:cs="Consolas"/>
          <w:b/>
          <w:color w:val="7D0053"/>
          <w:spacing w:val="1"/>
        </w:rPr>
        <w:t>clas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Driv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f</w:t>
      </w:r>
      <w:r>
        <w:rPr>
          <w:rFonts w:ascii="Consolas" w:eastAsia="Consolas" w:hAnsi="Consolas" w:cs="Consolas"/>
          <w:color w:val="000000"/>
          <w:spacing w:val="1"/>
        </w:rPr>
        <w:t>in</w:t>
      </w:r>
      <w:r>
        <w:rPr>
          <w:rFonts w:ascii="Consolas" w:eastAsia="Consolas" w:hAnsi="Consolas" w:cs="Consolas"/>
          <w:color w:val="000000"/>
          <w:spacing w:val="-1"/>
        </w:rPr>
        <w:t>d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-4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"/>
        <w:ind w:left="54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4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F</w:t>
      </w:r>
      <w:r>
        <w:rPr>
          <w:rFonts w:ascii="Consolas" w:eastAsia="Consolas" w:hAnsi="Consolas" w:cs="Consolas"/>
          <w:color w:val="2A00FF"/>
          <w:spacing w:val="-6"/>
        </w:rPr>
        <w:t>i</w:t>
      </w:r>
      <w:r>
        <w:rPr>
          <w:rFonts w:ascii="Consolas" w:eastAsia="Consolas" w:hAnsi="Consolas" w:cs="Consolas"/>
          <w:color w:val="2A00FF"/>
          <w:spacing w:val="1"/>
        </w:rPr>
        <w:t>n</w:t>
      </w:r>
      <w:r>
        <w:rPr>
          <w:rFonts w:ascii="Consolas" w:eastAsia="Consolas" w:hAnsi="Consolas" w:cs="Consolas"/>
          <w:color w:val="2A00FF"/>
        </w:rPr>
        <w:t>d</w:t>
      </w:r>
      <w:r>
        <w:rPr>
          <w:rFonts w:ascii="Consolas" w:eastAsia="Consolas" w:hAnsi="Consolas" w:cs="Consolas"/>
          <w:color w:val="2A00FF"/>
          <w:spacing w:val="-24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e</w:t>
      </w:r>
      <w:r>
        <w:rPr>
          <w:rFonts w:ascii="Consolas" w:eastAsia="Consolas" w:hAnsi="Consolas" w:cs="Consolas"/>
          <w:color w:val="2A00FF"/>
          <w:spacing w:val="-2"/>
        </w:rPr>
        <w:t>l</w:t>
      </w:r>
      <w:r>
        <w:rPr>
          <w:rFonts w:ascii="Consolas" w:eastAsia="Consolas" w:hAnsi="Consolas" w:cs="Consolas"/>
          <w:color w:val="2A00FF"/>
          <w:spacing w:val="1"/>
        </w:rPr>
        <w:t>e</w:t>
      </w:r>
      <w:r>
        <w:rPr>
          <w:rFonts w:ascii="Consolas" w:eastAsia="Consolas" w:hAnsi="Consolas" w:cs="Consolas"/>
          <w:color w:val="2A00FF"/>
          <w:spacing w:val="-2"/>
        </w:rPr>
        <w:t>m</w:t>
      </w:r>
      <w:r>
        <w:rPr>
          <w:rFonts w:ascii="Consolas" w:eastAsia="Consolas" w:hAnsi="Consolas" w:cs="Consolas"/>
          <w:color w:val="2A00FF"/>
          <w:spacing w:val="1"/>
        </w:rPr>
        <w:t>en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14"/>
        </w:rPr>
        <w:t xml:space="preserve"> </w:t>
      </w:r>
      <w:r>
        <w:rPr>
          <w:rFonts w:ascii="Consolas" w:eastAsia="Consolas" w:hAnsi="Consolas" w:cs="Consolas"/>
          <w:color w:val="2A00FF"/>
          <w:spacing w:val="1"/>
        </w:rPr>
        <w:t>f</w:t>
      </w:r>
      <w:r>
        <w:rPr>
          <w:rFonts w:ascii="Consolas" w:eastAsia="Consolas" w:hAnsi="Consolas" w:cs="Consolas"/>
          <w:color w:val="2A00FF"/>
          <w:spacing w:val="-1"/>
        </w:rPr>
        <w:t>r</w:t>
      </w:r>
      <w:r>
        <w:rPr>
          <w:rFonts w:ascii="Consolas" w:eastAsia="Consolas" w:hAnsi="Consolas" w:cs="Consolas"/>
          <w:color w:val="2A00FF"/>
          <w:spacing w:val="1"/>
        </w:rPr>
        <w:t>o</w:t>
      </w:r>
      <w:r>
        <w:rPr>
          <w:rFonts w:ascii="Consolas" w:eastAsia="Consolas" w:hAnsi="Consolas" w:cs="Consolas"/>
          <w:color w:val="2A00FF"/>
        </w:rPr>
        <w:t>m</w:t>
      </w:r>
      <w:r>
        <w:rPr>
          <w:rFonts w:ascii="Consolas" w:eastAsia="Consolas" w:hAnsi="Consolas" w:cs="Consolas"/>
          <w:color w:val="2A00FF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pacing w:val="1"/>
        </w:rPr>
        <w:t>I</w:t>
      </w:r>
      <w:r>
        <w:rPr>
          <w:rFonts w:ascii="Consolas" w:eastAsia="Consolas" w:hAnsi="Consolas" w:cs="Consolas"/>
          <w:color w:val="2A00FF"/>
          <w:spacing w:val="-6"/>
        </w:rPr>
        <w:t>E</w:t>
      </w:r>
      <w:r>
        <w:rPr>
          <w:rFonts w:ascii="Consolas" w:eastAsia="Consolas" w:hAnsi="Consolas" w:cs="Consolas"/>
          <w:color w:val="2A00FF"/>
          <w:spacing w:val="-2"/>
        </w:rPr>
        <w:t>D</w:t>
      </w:r>
      <w:r>
        <w:rPr>
          <w:rFonts w:ascii="Consolas" w:eastAsia="Consolas" w:hAnsi="Consolas" w:cs="Consolas"/>
          <w:color w:val="2A00FF"/>
          <w:spacing w:val="1"/>
        </w:rPr>
        <w:t>ri</w:t>
      </w:r>
      <w:r>
        <w:rPr>
          <w:rFonts w:ascii="Consolas" w:eastAsia="Consolas" w:hAnsi="Consolas" w:cs="Consolas"/>
          <w:color w:val="2A00FF"/>
          <w:spacing w:val="-2"/>
        </w:rPr>
        <w:t>v</w:t>
      </w:r>
      <w:r>
        <w:rPr>
          <w:rFonts w:ascii="Consolas" w:eastAsia="Consolas" w:hAnsi="Consolas" w:cs="Consolas"/>
          <w:color w:val="2A00FF"/>
          <w:spacing w:val="1"/>
        </w:rPr>
        <w:t>er</w:t>
      </w:r>
      <w:proofErr w:type="spellEnd"/>
      <w:r>
        <w:rPr>
          <w:rFonts w:ascii="Consolas" w:eastAsia="Consolas" w:hAnsi="Consolas" w:cs="Consolas"/>
          <w:color w:val="2A00FF"/>
          <w:spacing w:val="3"/>
        </w:rPr>
        <w:t>"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9" w:line="220" w:lineRule="exact"/>
        <w:rPr>
          <w:sz w:val="22"/>
          <w:szCs w:val="22"/>
        </w:rPr>
      </w:pPr>
    </w:p>
    <w:p w:rsidR="00686F03" w:rsidRDefault="00686F03" w:rsidP="00686F03">
      <w:pPr>
        <w:ind w:left="542" w:right="2853" w:hanging="2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li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k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4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6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System.</w:t>
      </w:r>
      <w:r>
        <w:rPr>
          <w:rFonts w:ascii="Consolas" w:eastAsia="Consolas" w:hAnsi="Consolas" w:cs="Consolas"/>
          <w:b/>
          <w:i/>
          <w:color w:val="0000C0"/>
          <w:spacing w:val="-2"/>
        </w:rPr>
        <w:t>o</w:t>
      </w:r>
      <w:r>
        <w:rPr>
          <w:rFonts w:ascii="Consolas" w:eastAsia="Consolas" w:hAnsi="Consolas" w:cs="Consolas"/>
          <w:b/>
          <w:i/>
          <w:color w:val="0000C0"/>
          <w:spacing w:val="1"/>
        </w:rPr>
        <w:t>ut</w:t>
      </w:r>
      <w:r>
        <w:rPr>
          <w:rFonts w:ascii="Consolas" w:eastAsia="Consolas" w:hAnsi="Consolas" w:cs="Consolas"/>
          <w:color w:val="000000"/>
          <w:spacing w:val="-4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nt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2A00FF"/>
          <w:spacing w:val="-2"/>
        </w:rPr>
        <w:t>"</w:t>
      </w:r>
      <w:r>
        <w:rPr>
          <w:rFonts w:ascii="Consolas" w:eastAsia="Consolas" w:hAnsi="Consolas" w:cs="Consolas"/>
          <w:color w:val="2A00FF"/>
          <w:spacing w:val="1"/>
        </w:rPr>
        <w:t>C</w:t>
      </w:r>
      <w:r>
        <w:rPr>
          <w:rFonts w:ascii="Consolas" w:eastAsia="Consolas" w:hAnsi="Consolas" w:cs="Consolas"/>
          <w:color w:val="2A00FF"/>
          <w:spacing w:val="-6"/>
        </w:rPr>
        <w:t>l</w:t>
      </w:r>
      <w:r>
        <w:rPr>
          <w:rFonts w:ascii="Consolas" w:eastAsia="Consolas" w:hAnsi="Consolas" w:cs="Consolas"/>
          <w:color w:val="2A00FF"/>
          <w:spacing w:val="1"/>
        </w:rPr>
        <w:t>ic</w:t>
      </w:r>
      <w:r>
        <w:rPr>
          <w:rFonts w:ascii="Consolas" w:eastAsia="Consolas" w:hAnsi="Consolas" w:cs="Consolas"/>
          <w:color w:val="2A00FF"/>
        </w:rPr>
        <w:t>k</w:t>
      </w:r>
      <w:r>
        <w:rPr>
          <w:rFonts w:ascii="Consolas" w:eastAsia="Consolas" w:hAnsi="Consolas" w:cs="Consolas"/>
          <w:color w:val="2A00FF"/>
          <w:spacing w:val="-26"/>
        </w:rPr>
        <w:t xml:space="preserve"> 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l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me</w:t>
      </w:r>
      <w:r>
        <w:rPr>
          <w:rFonts w:ascii="Consolas" w:eastAsia="Consolas" w:hAnsi="Consolas" w:cs="Consolas"/>
          <w:color w:val="2A00FF"/>
          <w:spacing w:val="-6"/>
        </w:rPr>
        <w:t>n</w:t>
      </w:r>
      <w:r>
        <w:rPr>
          <w:rFonts w:ascii="Consolas" w:eastAsia="Consolas" w:hAnsi="Consolas" w:cs="Consolas"/>
          <w:color w:val="2A00FF"/>
        </w:rPr>
        <w:t>t</w:t>
      </w:r>
      <w:r>
        <w:rPr>
          <w:rFonts w:ascii="Consolas" w:eastAsia="Consolas" w:hAnsi="Consolas" w:cs="Consolas"/>
          <w:color w:val="2A00FF"/>
          <w:spacing w:val="-7"/>
        </w:rPr>
        <w:t xml:space="preserve"> </w:t>
      </w:r>
      <w:r>
        <w:rPr>
          <w:rFonts w:ascii="Consolas" w:eastAsia="Consolas" w:hAnsi="Consolas" w:cs="Consolas"/>
          <w:color w:val="2A00FF"/>
          <w:spacing w:val="-1"/>
        </w:rPr>
        <w:t>f</w:t>
      </w:r>
      <w:r>
        <w:rPr>
          <w:rFonts w:ascii="Consolas" w:eastAsia="Consolas" w:hAnsi="Consolas" w:cs="Consolas"/>
          <w:color w:val="2A00FF"/>
          <w:spacing w:val="1"/>
        </w:rPr>
        <w:t>ro</w:t>
      </w:r>
      <w:r>
        <w:rPr>
          <w:rFonts w:ascii="Consolas" w:eastAsia="Consolas" w:hAnsi="Consolas" w:cs="Consolas"/>
          <w:color w:val="2A00FF"/>
        </w:rPr>
        <w:t>m</w:t>
      </w:r>
      <w:r>
        <w:rPr>
          <w:rFonts w:ascii="Consolas" w:eastAsia="Consolas" w:hAnsi="Consolas" w:cs="Consolas"/>
          <w:color w:val="2A00FF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pacing w:val="-6"/>
        </w:rPr>
        <w:t>I</w:t>
      </w:r>
      <w:r>
        <w:rPr>
          <w:rFonts w:ascii="Consolas" w:eastAsia="Consolas" w:hAnsi="Consolas" w:cs="Consolas"/>
          <w:color w:val="2A00FF"/>
          <w:spacing w:val="-2"/>
        </w:rPr>
        <w:t>E</w:t>
      </w:r>
      <w:r>
        <w:rPr>
          <w:rFonts w:ascii="Consolas" w:eastAsia="Consolas" w:hAnsi="Consolas" w:cs="Consolas"/>
          <w:color w:val="2A00FF"/>
          <w:spacing w:val="1"/>
        </w:rPr>
        <w:t>Dr</w:t>
      </w:r>
      <w:r>
        <w:rPr>
          <w:rFonts w:ascii="Consolas" w:eastAsia="Consolas" w:hAnsi="Consolas" w:cs="Consolas"/>
          <w:color w:val="2A00FF"/>
          <w:spacing w:val="-2"/>
        </w:rPr>
        <w:t>i</w:t>
      </w:r>
      <w:r>
        <w:rPr>
          <w:rFonts w:ascii="Consolas" w:eastAsia="Consolas" w:hAnsi="Consolas" w:cs="Consolas"/>
          <w:color w:val="2A00FF"/>
          <w:spacing w:val="1"/>
        </w:rPr>
        <w:t>ver</w:t>
      </w:r>
      <w:proofErr w:type="spellEnd"/>
      <w:r>
        <w:rPr>
          <w:rFonts w:ascii="Consolas" w:eastAsia="Consolas" w:hAnsi="Consolas" w:cs="Consolas"/>
          <w:color w:val="2A00FF"/>
          <w:spacing w:val="1"/>
        </w:rPr>
        <w:t>"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7" w:line="200" w:lineRule="exact"/>
      </w:pPr>
    </w:p>
    <w:p w:rsidR="00686F03" w:rsidRDefault="00686F03" w:rsidP="00686F03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0" w:line="120" w:lineRule="exact"/>
        <w:rPr>
          <w:sz w:val="13"/>
          <w:szCs w:val="13"/>
        </w:rPr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W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v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3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e</w:t>
      </w:r>
      <w:r>
        <w:rPr>
          <w:b/>
          <w:sz w:val="22"/>
          <w:szCs w:val="22"/>
        </w:rPr>
        <w:t>r.</w:t>
      </w:r>
      <w:r>
        <w:rPr>
          <w:b/>
          <w:spacing w:val="3"/>
          <w:sz w:val="22"/>
          <w:szCs w:val="22"/>
        </w:rPr>
        <w:t>j</w:t>
      </w:r>
      <w:r>
        <w:rPr>
          <w:b/>
          <w:spacing w:val="-4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</w:p>
    <w:p w:rsidR="00686F03" w:rsidRDefault="00E76F92" w:rsidP="00686F03">
      <w:pPr>
        <w:spacing w:before="12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092C7B1" wp14:editId="1A0382AE">
                <wp:simplePos x="0" y="0"/>
                <wp:positionH relativeFrom="page">
                  <wp:posOffset>633268</wp:posOffset>
                </wp:positionH>
                <wp:positionV relativeFrom="page">
                  <wp:posOffset>3652405</wp:posOffset>
                </wp:positionV>
                <wp:extent cx="3745230" cy="3037205"/>
                <wp:effectExtent l="6350" t="9525" r="10795" b="1079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5230" cy="3037205"/>
                          <a:chOff x="1390" y="10290"/>
                          <a:chExt cx="5898" cy="4783"/>
                        </a:xfrm>
                      </wpg:grpSpPr>
                      <wps:wsp>
                        <wps:cNvPr id="29" name="Freeform 40"/>
                        <wps:cNvSpPr>
                          <a:spLocks/>
                        </wps:cNvSpPr>
                        <wps:spPr bwMode="auto">
                          <a:xfrm>
                            <a:off x="1390" y="10290"/>
                            <a:ext cx="5898" cy="4783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5898"/>
                              <a:gd name="T2" fmla="+- 0 15073 10290"/>
                              <a:gd name="T3" fmla="*/ 15073 h 4783"/>
                              <a:gd name="T4" fmla="+- 0 7288 1390"/>
                              <a:gd name="T5" fmla="*/ T4 w 5898"/>
                              <a:gd name="T6" fmla="+- 0 15073 10290"/>
                              <a:gd name="T7" fmla="*/ 15073 h 4783"/>
                              <a:gd name="T8" fmla="+- 0 7288 1390"/>
                              <a:gd name="T9" fmla="*/ T8 w 5898"/>
                              <a:gd name="T10" fmla="+- 0 10290 10290"/>
                              <a:gd name="T11" fmla="*/ 10290 h 4783"/>
                              <a:gd name="T12" fmla="+- 0 1390 1390"/>
                              <a:gd name="T13" fmla="*/ T12 w 5898"/>
                              <a:gd name="T14" fmla="+- 0 10290 10290"/>
                              <a:gd name="T15" fmla="*/ 10290 h 4783"/>
                              <a:gd name="T16" fmla="+- 0 1390 1390"/>
                              <a:gd name="T17" fmla="*/ T16 w 5898"/>
                              <a:gd name="T18" fmla="+- 0 15073 10290"/>
                              <a:gd name="T19" fmla="*/ 15073 h 4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98" h="4783">
                                <a:moveTo>
                                  <a:pt x="0" y="4783"/>
                                </a:moveTo>
                                <a:lnTo>
                                  <a:pt x="5898" y="4783"/>
                                </a:lnTo>
                                <a:lnTo>
                                  <a:pt x="5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766EF" id="Group 28" o:spid="_x0000_s1026" style="position:absolute;margin-left:49.85pt;margin-top:287.6pt;width:294.9pt;height:239.15pt;z-index:-251628544;mso-position-horizontal-relative:page;mso-position-vertical-relative:page" coordorigin="1390,10290" coordsize="5898,4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">
                <v:shape id="Freeform 40" o:spid="_x0000_s1027" style="position:absolute;left:1390;top:10290;width:5898;height:4783;visibility:visible;mso-wrap-style:square;v-text-anchor:top" coordsize="5898,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" path="m,4783r5898,l5898,,,,,4783xe" filled="f">
                  <v:path arrowok="t" o:connecttype="custom" o:connectlocs="0,15073;5898,15073;5898,10290;0,10290;0,15073" o:connectangles="0,0,0,0,0"/>
                </v:shape>
                <w10:wrap anchorx="page" anchory="page"/>
              </v:group>
            </w:pict>
          </mc:Fallback>
        </mc:AlternateContent>
      </w:r>
    </w:p>
    <w:p w:rsidR="00686F03" w:rsidRDefault="00686F03" w:rsidP="00686F03">
      <w:pPr>
        <w:spacing w:line="477" w:lineRule="auto"/>
        <w:ind w:left="321" w:right="3845" w:hanging="2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clas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W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bDri</w:t>
      </w:r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2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Ada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te</w:t>
      </w:r>
      <w:r>
        <w:rPr>
          <w:rFonts w:ascii="Consolas" w:eastAsia="Consolas" w:hAnsi="Consolas" w:cs="Consolas"/>
          <w:color w:val="000000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-18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im</w:t>
      </w:r>
      <w:r>
        <w:rPr>
          <w:rFonts w:ascii="Consolas" w:eastAsia="Consolas" w:hAnsi="Consolas" w:cs="Consolas"/>
          <w:b/>
          <w:color w:val="7D0053"/>
          <w:spacing w:val="-4"/>
        </w:rPr>
        <w:t>p</w:t>
      </w:r>
      <w:r>
        <w:rPr>
          <w:rFonts w:ascii="Consolas" w:eastAsia="Consolas" w:hAnsi="Consolas" w:cs="Consolas"/>
          <w:b/>
          <w:color w:val="7D0053"/>
          <w:spacing w:val="-2"/>
        </w:rPr>
        <w:t>l</w:t>
      </w:r>
      <w:r>
        <w:rPr>
          <w:rFonts w:ascii="Consolas" w:eastAsia="Consolas" w:hAnsi="Consolas" w:cs="Consolas"/>
          <w:b/>
          <w:color w:val="7D0053"/>
          <w:spacing w:val="1"/>
        </w:rPr>
        <w:t>e</w:t>
      </w:r>
      <w:r>
        <w:rPr>
          <w:rFonts w:ascii="Consolas" w:eastAsia="Consolas" w:hAnsi="Consolas" w:cs="Consolas"/>
          <w:b/>
          <w:color w:val="7D0053"/>
          <w:spacing w:val="-2"/>
        </w:rPr>
        <w:t>m</w:t>
      </w:r>
      <w:r>
        <w:rPr>
          <w:rFonts w:ascii="Consolas" w:eastAsia="Consolas" w:hAnsi="Consolas" w:cs="Consolas"/>
          <w:b/>
          <w:color w:val="7D0053"/>
          <w:spacing w:val="1"/>
        </w:rPr>
        <w:t>e</w:t>
      </w:r>
      <w:r>
        <w:rPr>
          <w:rFonts w:ascii="Consolas" w:eastAsia="Consolas" w:hAnsi="Consolas" w:cs="Consolas"/>
          <w:b/>
          <w:color w:val="7D0053"/>
          <w:spacing w:val="-2"/>
        </w:rPr>
        <w:t>n</w:t>
      </w:r>
      <w:r>
        <w:rPr>
          <w:rFonts w:ascii="Consolas" w:eastAsia="Consolas" w:hAnsi="Consolas" w:cs="Consolas"/>
          <w:b/>
          <w:color w:val="7D0053"/>
          <w:spacing w:val="1"/>
        </w:rPr>
        <w:t>t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1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</w:rPr>
        <w:t>W</w:t>
      </w:r>
      <w:r>
        <w:rPr>
          <w:rFonts w:ascii="Consolas" w:eastAsia="Consolas" w:hAnsi="Consolas" w:cs="Consolas"/>
          <w:color w:val="000000"/>
          <w:spacing w:val="-6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b</w:t>
      </w:r>
      <w:r>
        <w:rPr>
          <w:rFonts w:ascii="Consolas" w:eastAsia="Consolas" w:hAnsi="Consolas" w:cs="Consolas"/>
          <w:color w:val="000000"/>
          <w:spacing w:val="1"/>
        </w:rPr>
        <w:t>Dri</w:t>
      </w:r>
      <w:r>
        <w:rPr>
          <w:rFonts w:ascii="Consolas" w:eastAsia="Consolas" w:hAnsi="Consolas" w:cs="Consolas"/>
          <w:color w:val="000000"/>
          <w:spacing w:val="-2"/>
        </w:rPr>
        <w:t>v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</w:rPr>
        <w:t>r</w:t>
      </w:r>
      <w:r>
        <w:rPr>
          <w:rFonts w:ascii="Consolas" w:eastAsia="Consolas" w:hAnsi="Consolas" w:cs="Consolas"/>
          <w:color w:val="000000"/>
          <w:spacing w:val="-1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IEDrive</w:t>
      </w:r>
      <w:r>
        <w:rPr>
          <w:rFonts w:ascii="Consolas" w:eastAsia="Consolas" w:hAnsi="Consolas" w:cs="Consolas"/>
          <w:color w:val="000000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9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pacing w:val="1"/>
        </w:rPr>
        <w:t>i</w:t>
      </w:r>
      <w:r>
        <w:rPr>
          <w:rFonts w:ascii="Consolas" w:eastAsia="Consolas" w:hAnsi="Consolas" w:cs="Consolas"/>
          <w:color w:val="0000C0"/>
          <w:spacing w:val="-2"/>
        </w:rPr>
        <w:t>e</w:t>
      </w:r>
      <w:r>
        <w:rPr>
          <w:rFonts w:ascii="Consolas" w:eastAsia="Consolas" w:hAnsi="Consolas" w:cs="Consolas"/>
          <w:color w:val="0000C0"/>
          <w:spacing w:val="1"/>
        </w:rPr>
        <w:t>D</w:t>
      </w:r>
      <w:r>
        <w:rPr>
          <w:rFonts w:ascii="Consolas" w:eastAsia="Consolas" w:hAnsi="Consolas" w:cs="Consolas"/>
          <w:color w:val="0000C0"/>
          <w:spacing w:val="-6"/>
        </w:rPr>
        <w:t>r</w:t>
      </w:r>
      <w:r>
        <w:rPr>
          <w:rFonts w:ascii="Consolas" w:eastAsia="Consolas" w:hAnsi="Consolas" w:cs="Consolas"/>
          <w:color w:val="0000C0"/>
          <w:spacing w:val="1"/>
        </w:rPr>
        <w:t>ive</w:t>
      </w:r>
      <w:r>
        <w:rPr>
          <w:rFonts w:ascii="Consolas" w:eastAsia="Consolas" w:hAnsi="Consolas" w:cs="Consolas"/>
          <w:color w:val="0000C0"/>
          <w:spacing w:val="-1"/>
        </w:rPr>
        <w:t>r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4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b</w:t>
      </w:r>
      <w:r>
        <w:rPr>
          <w:rFonts w:ascii="Consolas" w:eastAsia="Consolas" w:hAnsi="Consolas" w:cs="Consolas"/>
          <w:color w:val="000000"/>
          <w:spacing w:val="1"/>
        </w:rPr>
        <w:t>Dr</w:t>
      </w:r>
      <w:r>
        <w:rPr>
          <w:rFonts w:ascii="Consolas" w:eastAsia="Consolas" w:hAnsi="Consolas" w:cs="Consolas"/>
          <w:color w:val="000000"/>
          <w:spacing w:val="-6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v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rA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-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ED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iv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-25"/>
        </w:rPr>
        <w:t xml:space="preserve"> </w:t>
      </w:r>
      <w:proofErr w:type="spellStart"/>
      <w:r>
        <w:rPr>
          <w:rFonts w:ascii="Consolas" w:eastAsia="Consolas" w:hAnsi="Consolas" w:cs="Consolas"/>
          <w:color w:val="6A3C3C"/>
          <w:spacing w:val="-4"/>
        </w:rPr>
        <w:t>i</w:t>
      </w:r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6A3C3C"/>
          <w:spacing w:val="-2"/>
        </w:rPr>
        <w:t>D</w:t>
      </w:r>
      <w:r>
        <w:rPr>
          <w:rFonts w:ascii="Consolas" w:eastAsia="Consolas" w:hAnsi="Consolas" w:cs="Consolas"/>
          <w:color w:val="6A3C3C"/>
          <w:spacing w:val="1"/>
        </w:rPr>
        <w:t>ri</w:t>
      </w:r>
      <w:r>
        <w:rPr>
          <w:rFonts w:ascii="Consolas" w:eastAsia="Consolas" w:hAnsi="Consolas" w:cs="Consolas"/>
          <w:color w:val="6A3C3C"/>
          <w:spacing w:val="-2"/>
        </w:rPr>
        <w:t>v</w:t>
      </w:r>
      <w:r>
        <w:rPr>
          <w:rFonts w:ascii="Consolas" w:eastAsia="Consolas" w:hAnsi="Consolas" w:cs="Consolas"/>
          <w:color w:val="6A3C3C"/>
          <w:spacing w:val="1"/>
        </w:rPr>
        <w:t>er</w:t>
      </w:r>
      <w:proofErr w:type="spell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542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D0053"/>
          <w:spacing w:val="1"/>
        </w:rPr>
        <w:t>this</w:t>
      </w:r>
      <w:r>
        <w:rPr>
          <w:rFonts w:ascii="Consolas" w:eastAsia="Consolas" w:hAnsi="Consolas" w:cs="Consolas"/>
          <w:color w:val="000000"/>
          <w:spacing w:val="1"/>
        </w:rPr>
        <w:t>.</w:t>
      </w:r>
      <w:r>
        <w:rPr>
          <w:rFonts w:ascii="Consolas" w:eastAsia="Consolas" w:hAnsi="Consolas" w:cs="Consolas"/>
          <w:color w:val="0000C0"/>
          <w:spacing w:val="-2"/>
        </w:rPr>
        <w:t>i</w:t>
      </w:r>
      <w:r>
        <w:rPr>
          <w:rFonts w:ascii="Consolas" w:eastAsia="Consolas" w:hAnsi="Consolas" w:cs="Consolas"/>
          <w:color w:val="0000C0"/>
          <w:spacing w:val="1"/>
        </w:rPr>
        <w:t>eD</w:t>
      </w:r>
      <w:r>
        <w:rPr>
          <w:rFonts w:ascii="Consolas" w:eastAsia="Consolas" w:hAnsi="Consolas" w:cs="Consolas"/>
          <w:color w:val="0000C0"/>
          <w:spacing w:val="-2"/>
        </w:rPr>
        <w:t>r</w:t>
      </w:r>
      <w:r>
        <w:rPr>
          <w:rFonts w:ascii="Consolas" w:eastAsia="Consolas" w:hAnsi="Consolas" w:cs="Consolas"/>
          <w:color w:val="0000C0"/>
          <w:spacing w:val="1"/>
        </w:rPr>
        <w:t>i</w:t>
      </w:r>
      <w:r>
        <w:rPr>
          <w:rFonts w:ascii="Consolas" w:eastAsia="Consolas" w:hAnsi="Consolas" w:cs="Consolas"/>
          <w:color w:val="0000C0"/>
          <w:spacing w:val="-6"/>
        </w:rPr>
        <w:t>v</w:t>
      </w:r>
      <w:r>
        <w:rPr>
          <w:rFonts w:ascii="Consolas" w:eastAsia="Consolas" w:hAnsi="Consolas" w:cs="Consolas"/>
          <w:color w:val="0000C0"/>
          <w:spacing w:val="1"/>
        </w:rPr>
        <w:t>e</w:t>
      </w:r>
      <w:r>
        <w:rPr>
          <w:rFonts w:ascii="Consolas" w:eastAsia="Consolas" w:hAnsi="Consolas" w:cs="Consolas"/>
          <w:color w:val="0000C0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0000C0"/>
          <w:spacing w:val="-12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= </w:t>
      </w:r>
      <w:proofErr w:type="spellStart"/>
      <w:r>
        <w:rPr>
          <w:rFonts w:ascii="Consolas" w:eastAsia="Consolas" w:hAnsi="Consolas" w:cs="Consolas"/>
          <w:color w:val="6A3C3C"/>
          <w:spacing w:val="-2"/>
        </w:rPr>
        <w:t>i</w:t>
      </w:r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6A3C3C"/>
          <w:spacing w:val="-2"/>
        </w:rPr>
        <w:t>D</w:t>
      </w:r>
      <w:r>
        <w:rPr>
          <w:rFonts w:ascii="Consolas" w:eastAsia="Consolas" w:hAnsi="Consolas" w:cs="Consolas"/>
          <w:color w:val="6A3C3C"/>
          <w:spacing w:val="1"/>
        </w:rPr>
        <w:t>ri</w:t>
      </w:r>
      <w:r>
        <w:rPr>
          <w:rFonts w:ascii="Consolas" w:eastAsia="Consolas" w:hAnsi="Consolas" w:cs="Consolas"/>
          <w:color w:val="6A3C3C"/>
          <w:spacing w:val="-9"/>
        </w:rPr>
        <w:t>v</w:t>
      </w:r>
      <w:r>
        <w:rPr>
          <w:rFonts w:ascii="Consolas" w:eastAsia="Consolas" w:hAnsi="Consolas" w:cs="Consolas"/>
          <w:color w:val="6A3C3C"/>
          <w:spacing w:val="1"/>
        </w:rPr>
        <w:t>er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57550" w:rsidP="00686F03">
      <w:pPr>
        <w:ind w:left="321"/>
        <w:rPr>
          <w:rFonts w:ascii="Consolas" w:eastAsia="Consolas" w:hAnsi="Consolas" w:cs="Consolas"/>
        </w:rPr>
      </w:pPr>
      <w:hyperlink r:id="rId34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g</w:t>
      </w:r>
      <w:r>
        <w:rPr>
          <w:rFonts w:ascii="Consolas" w:eastAsia="Consolas" w:hAnsi="Consolas" w:cs="Consolas"/>
          <w:color w:val="000000"/>
          <w:spacing w:val="1"/>
        </w:rPr>
        <w:t>et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6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524" w:right="5795"/>
        <w:jc w:val="center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0000C0"/>
          <w:spacing w:val="1"/>
          <w:w w:val="99"/>
        </w:rPr>
        <w:t>ieDrive</w:t>
      </w:r>
      <w:r>
        <w:rPr>
          <w:rFonts w:ascii="Consolas" w:eastAsia="Consolas" w:hAnsi="Consolas" w:cs="Consolas"/>
          <w:color w:val="0000C0"/>
          <w:spacing w:val="-1"/>
          <w:w w:val="99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</w:rPr>
        <w:t>.f</w:t>
      </w:r>
      <w:r>
        <w:rPr>
          <w:rFonts w:ascii="Consolas" w:eastAsia="Consolas" w:hAnsi="Consolas" w:cs="Consolas"/>
          <w:color w:val="000000"/>
          <w:spacing w:val="-6"/>
          <w:w w:val="99"/>
        </w:rPr>
        <w:t>i</w:t>
      </w:r>
      <w:r>
        <w:rPr>
          <w:rFonts w:ascii="Consolas" w:eastAsia="Consolas" w:hAnsi="Consolas" w:cs="Consolas"/>
          <w:color w:val="000000"/>
          <w:spacing w:val="1"/>
          <w:w w:val="99"/>
        </w:rPr>
        <w:t>nd</w:t>
      </w:r>
      <w:r>
        <w:rPr>
          <w:rFonts w:ascii="Consolas" w:eastAsia="Consolas" w:hAnsi="Consolas" w:cs="Consolas"/>
          <w:color w:val="000000"/>
          <w:spacing w:val="-1"/>
          <w:w w:val="99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</w:rPr>
        <w:t>l</w:t>
      </w:r>
      <w:r>
        <w:rPr>
          <w:rFonts w:ascii="Consolas" w:eastAsia="Consolas" w:hAnsi="Consolas" w:cs="Consolas"/>
          <w:color w:val="000000"/>
          <w:spacing w:val="-2"/>
          <w:w w:val="99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</w:rPr>
        <w:t>m</w:t>
      </w:r>
      <w:r>
        <w:rPr>
          <w:rFonts w:ascii="Consolas" w:eastAsia="Consolas" w:hAnsi="Consolas" w:cs="Consolas"/>
          <w:color w:val="000000"/>
          <w:spacing w:val="-2"/>
          <w:w w:val="99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</w:rPr>
        <w:t>nt</w:t>
      </w:r>
      <w:proofErr w:type="spellEnd"/>
      <w:r>
        <w:rPr>
          <w:rFonts w:ascii="Consolas" w:eastAsia="Consolas" w:hAnsi="Consolas" w:cs="Consolas"/>
          <w:color w:val="000000"/>
          <w:spacing w:val="-2"/>
          <w:w w:val="99"/>
        </w:rPr>
        <w:t>(</w:t>
      </w:r>
      <w:r>
        <w:rPr>
          <w:rFonts w:ascii="Consolas" w:eastAsia="Consolas" w:hAnsi="Consolas" w:cs="Consolas"/>
          <w:color w:val="000000"/>
          <w:spacing w:val="-6"/>
          <w:w w:val="99"/>
        </w:rPr>
        <w:t>)</w:t>
      </w:r>
      <w:r>
        <w:rPr>
          <w:rFonts w:ascii="Consolas" w:eastAsia="Consolas" w:hAnsi="Consolas" w:cs="Consolas"/>
          <w:color w:val="000000"/>
          <w:w w:val="99"/>
        </w:rPr>
        <w:t>;</w:t>
      </w:r>
    </w:p>
    <w:p w:rsidR="00686F03" w:rsidRDefault="00686F03" w:rsidP="00686F03">
      <w:pPr>
        <w:spacing w:before="9" w:line="220" w:lineRule="exact"/>
        <w:rPr>
          <w:sz w:val="22"/>
          <w:szCs w:val="22"/>
        </w:rPr>
      </w:pPr>
    </w:p>
    <w:p w:rsidR="00686F03" w:rsidRDefault="00686F03" w:rsidP="00686F03">
      <w:pPr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57550" w:rsidP="00686F03">
      <w:pPr>
        <w:ind w:left="321"/>
        <w:rPr>
          <w:rFonts w:ascii="Consolas" w:eastAsia="Consolas" w:hAnsi="Consolas" w:cs="Consolas"/>
        </w:rPr>
      </w:pPr>
      <w:hyperlink r:id="rId35">
        <w:r w:rsidR="00686F03">
          <w:rPr>
            <w:rFonts w:ascii="Consolas" w:eastAsia="Consolas" w:hAnsi="Consolas" w:cs="Consolas"/>
            <w:color w:val="626262"/>
            <w:spacing w:val="1"/>
          </w:rPr>
          <w:t>@Overri</w:t>
        </w:r>
        <w:r w:rsidR="00686F03">
          <w:rPr>
            <w:rFonts w:ascii="Consolas" w:eastAsia="Consolas" w:hAnsi="Consolas" w:cs="Consolas"/>
            <w:color w:val="626262"/>
            <w:spacing w:val="-1"/>
          </w:rPr>
          <w:t>d</w:t>
        </w:r>
        <w:r w:rsidR="00686F03">
          <w:rPr>
            <w:rFonts w:ascii="Consolas" w:eastAsia="Consolas" w:hAnsi="Consolas" w:cs="Consolas"/>
            <w:color w:val="626262"/>
          </w:rPr>
          <w:t>e</w:t>
        </w:r>
      </w:hyperlink>
    </w:p>
    <w:p w:rsidR="00686F03" w:rsidRDefault="00686F03" w:rsidP="00686F03">
      <w:pPr>
        <w:spacing w:line="220" w:lineRule="exact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6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el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15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line="220" w:lineRule="exact"/>
        <w:ind w:left="522" w:right="5686"/>
        <w:jc w:val="center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0000C0"/>
          <w:spacing w:val="1"/>
          <w:w w:val="99"/>
        </w:rPr>
        <w:t>ieDrive</w:t>
      </w:r>
      <w:r>
        <w:rPr>
          <w:rFonts w:ascii="Consolas" w:eastAsia="Consolas" w:hAnsi="Consolas" w:cs="Consolas"/>
          <w:color w:val="0000C0"/>
          <w:spacing w:val="-1"/>
          <w:w w:val="99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</w:rPr>
        <w:t>.c</w:t>
      </w:r>
      <w:r>
        <w:rPr>
          <w:rFonts w:ascii="Consolas" w:eastAsia="Consolas" w:hAnsi="Consolas" w:cs="Consolas"/>
          <w:color w:val="000000"/>
          <w:spacing w:val="-6"/>
          <w:w w:val="99"/>
        </w:rPr>
        <w:t>l</w:t>
      </w:r>
      <w:r>
        <w:rPr>
          <w:rFonts w:ascii="Consolas" w:eastAsia="Consolas" w:hAnsi="Consolas" w:cs="Consolas"/>
          <w:color w:val="000000"/>
          <w:spacing w:val="1"/>
          <w:w w:val="99"/>
        </w:rPr>
        <w:t>ic</w:t>
      </w:r>
      <w:r>
        <w:rPr>
          <w:rFonts w:ascii="Consolas" w:eastAsia="Consolas" w:hAnsi="Consolas" w:cs="Consolas"/>
          <w:color w:val="000000"/>
          <w:spacing w:val="-1"/>
          <w:w w:val="99"/>
        </w:rPr>
        <w:t>k</w:t>
      </w:r>
      <w:r>
        <w:rPr>
          <w:rFonts w:ascii="Consolas" w:eastAsia="Consolas" w:hAnsi="Consolas" w:cs="Consolas"/>
          <w:color w:val="000000"/>
          <w:spacing w:val="1"/>
          <w:w w:val="99"/>
        </w:rPr>
        <w:t>E</w:t>
      </w:r>
      <w:r>
        <w:rPr>
          <w:rFonts w:ascii="Consolas" w:eastAsia="Consolas" w:hAnsi="Consolas" w:cs="Consolas"/>
          <w:color w:val="000000"/>
          <w:spacing w:val="-2"/>
          <w:w w:val="99"/>
        </w:rPr>
        <w:t>l</w:t>
      </w:r>
      <w:r>
        <w:rPr>
          <w:rFonts w:ascii="Consolas" w:eastAsia="Consolas" w:hAnsi="Consolas" w:cs="Consolas"/>
          <w:color w:val="000000"/>
          <w:spacing w:val="1"/>
          <w:w w:val="99"/>
        </w:rPr>
        <w:t>e</w:t>
      </w:r>
      <w:r>
        <w:rPr>
          <w:rFonts w:ascii="Consolas" w:eastAsia="Consolas" w:hAnsi="Consolas" w:cs="Consolas"/>
          <w:color w:val="000000"/>
          <w:spacing w:val="-2"/>
          <w:w w:val="99"/>
        </w:rPr>
        <w:t>m</w:t>
      </w:r>
      <w:r>
        <w:rPr>
          <w:rFonts w:ascii="Consolas" w:eastAsia="Consolas" w:hAnsi="Consolas" w:cs="Consolas"/>
          <w:color w:val="000000"/>
          <w:spacing w:val="1"/>
          <w:w w:val="99"/>
        </w:rPr>
        <w:t>en</w:t>
      </w:r>
      <w:r>
        <w:rPr>
          <w:rFonts w:ascii="Consolas" w:eastAsia="Consolas" w:hAnsi="Consolas" w:cs="Consolas"/>
          <w:color w:val="000000"/>
          <w:spacing w:val="-2"/>
          <w:w w:val="99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-6"/>
          <w:w w:val="99"/>
        </w:rPr>
        <w:t>(</w:t>
      </w:r>
      <w:r>
        <w:rPr>
          <w:rFonts w:ascii="Consolas" w:eastAsia="Consolas" w:hAnsi="Consolas" w:cs="Consolas"/>
          <w:color w:val="000000"/>
          <w:spacing w:val="1"/>
          <w:w w:val="99"/>
        </w:rPr>
        <w:t>);</w:t>
      </w:r>
    </w:p>
    <w:p w:rsidR="00686F03" w:rsidRDefault="00686F03" w:rsidP="00686F03">
      <w:pPr>
        <w:spacing w:before="1"/>
        <w:ind w:left="3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10" w:line="200" w:lineRule="exact"/>
      </w:pPr>
    </w:p>
    <w:p w:rsidR="00686F03" w:rsidRDefault="00686F03" w:rsidP="00686F03">
      <w:pPr>
        <w:spacing w:before="24"/>
        <w:ind w:left="100"/>
        <w:rPr>
          <w:rFonts w:ascii="Consolas" w:eastAsia="Consolas" w:hAnsi="Consolas" w:cs="Consolas"/>
        </w:rPr>
        <w:sectPr w:rsidR="00686F03">
          <w:footerReference w:type="default" r:id="rId36"/>
          <w:pgSz w:w="11940" w:h="16860"/>
          <w:pgMar w:top="1340" w:right="1680" w:bottom="280" w:left="1340" w:header="0" w:footer="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before="81"/>
        <w:ind w:left="100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8AFC98F" wp14:editId="3AD45601">
                <wp:simplePos x="0" y="0"/>
                <wp:positionH relativeFrom="page">
                  <wp:posOffset>826770</wp:posOffset>
                </wp:positionH>
                <wp:positionV relativeFrom="page">
                  <wp:posOffset>1121410</wp:posOffset>
                </wp:positionV>
                <wp:extent cx="3848735" cy="2910205"/>
                <wp:effectExtent l="7620" t="6985" r="10795" b="698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8735" cy="2910205"/>
                          <a:chOff x="1302" y="1766"/>
                          <a:chExt cx="6061" cy="4583"/>
                        </a:xfrm>
                      </wpg:grpSpPr>
                      <wps:wsp>
                        <wps:cNvPr id="27" name="Freeform 45"/>
                        <wps:cNvSpPr>
                          <a:spLocks/>
                        </wps:cNvSpPr>
                        <wps:spPr bwMode="auto">
                          <a:xfrm>
                            <a:off x="1302" y="1766"/>
                            <a:ext cx="6061" cy="4583"/>
                          </a:xfrm>
                          <a:custGeom>
                            <a:avLst/>
                            <a:gdLst>
                              <a:gd name="T0" fmla="+- 0 1302 1302"/>
                              <a:gd name="T1" fmla="*/ T0 w 6061"/>
                              <a:gd name="T2" fmla="+- 0 6349 1766"/>
                              <a:gd name="T3" fmla="*/ 6349 h 4583"/>
                              <a:gd name="T4" fmla="+- 0 7363 1302"/>
                              <a:gd name="T5" fmla="*/ T4 w 6061"/>
                              <a:gd name="T6" fmla="+- 0 6349 1766"/>
                              <a:gd name="T7" fmla="*/ 6349 h 4583"/>
                              <a:gd name="T8" fmla="+- 0 7363 1302"/>
                              <a:gd name="T9" fmla="*/ T8 w 6061"/>
                              <a:gd name="T10" fmla="+- 0 1766 1766"/>
                              <a:gd name="T11" fmla="*/ 1766 h 4583"/>
                              <a:gd name="T12" fmla="+- 0 1302 1302"/>
                              <a:gd name="T13" fmla="*/ T12 w 6061"/>
                              <a:gd name="T14" fmla="+- 0 1766 1766"/>
                              <a:gd name="T15" fmla="*/ 1766 h 4583"/>
                              <a:gd name="T16" fmla="+- 0 1302 1302"/>
                              <a:gd name="T17" fmla="*/ T16 w 6061"/>
                              <a:gd name="T18" fmla="+- 0 6349 1766"/>
                              <a:gd name="T19" fmla="*/ 6349 h 4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61" h="4583">
                                <a:moveTo>
                                  <a:pt x="0" y="4583"/>
                                </a:moveTo>
                                <a:lnTo>
                                  <a:pt x="6061" y="4583"/>
                                </a:lnTo>
                                <a:lnTo>
                                  <a:pt x="6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F6734" id="Group 26" o:spid="_x0000_s1026" style="position:absolute;margin-left:65.1pt;margin-top:88.3pt;width:303.05pt;height:229.15pt;z-index:-251626496;mso-position-horizontal-relative:page;mso-position-vertical-relative:page" coordorigin="1302,1766" coordsize="6061,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">
                <v:shape id="Freeform 45" o:spid="_x0000_s1027" style="position:absolute;left:1302;top:1766;width:6061;height:4583;visibility:visible;mso-wrap-style:square;v-text-anchor:top" coordsize="6061,4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" path="m,4583r6061,l6061,,,,,4583xe" filled="f">
                  <v:path arrowok="t" o:connecttype="custom" o:connectlocs="0,6349;6061,6349;6061,1766;0,1766;0,6349" o:connectangles="0,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-1"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4"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>s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g</w:t>
      </w:r>
      <w:r>
        <w:rPr>
          <w:b/>
          <w:spacing w:val="-5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n</w:t>
      </w:r>
      <w:r>
        <w:rPr>
          <w:b/>
          <w:spacing w:val="7"/>
          <w:sz w:val="22"/>
          <w:szCs w:val="22"/>
        </w:rPr>
        <w:t>.</w:t>
      </w:r>
      <w:r>
        <w:rPr>
          <w:b/>
          <w:spacing w:val="3"/>
          <w:sz w:val="22"/>
          <w:szCs w:val="22"/>
        </w:rPr>
        <w:t>j</w:t>
      </w: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>va</w:t>
      </w:r>
    </w:p>
    <w:p w:rsidR="00686F03" w:rsidRDefault="00686F03" w:rsidP="00686F03">
      <w:pPr>
        <w:spacing w:before="8" w:line="260" w:lineRule="exact"/>
        <w:rPr>
          <w:sz w:val="26"/>
          <w:szCs w:val="26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c</w:t>
      </w:r>
      <w:r>
        <w:rPr>
          <w:rFonts w:ascii="Consolas" w:eastAsia="Consolas" w:hAnsi="Consolas" w:cs="Consolas"/>
          <w:b/>
          <w:color w:val="7D0053"/>
          <w:spacing w:val="1"/>
        </w:rPr>
        <w:t>las</w:t>
      </w:r>
      <w:r>
        <w:rPr>
          <w:rFonts w:ascii="Consolas" w:eastAsia="Consolas" w:hAnsi="Consolas" w:cs="Consolas"/>
          <w:b/>
          <w:color w:val="7D0053"/>
        </w:rPr>
        <w:t>s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6"/>
        </w:rPr>
        <w:t>d</w:t>
      </w:r>
      <w:r>
        <w:rPr>
          <w:rFonts w:ascii="Consolas" w:eastAsia="Consolas" w:hAnsi="Consolas" w:cs="Consolas"/>
          <w:color w:val="000000"/>
          <w:spacing w:val="1"/>
        </w:rPr>
        <w:t>ap</w:t>
      </w:r>
      <w:r>
        <w:rPr>
          <w:rFonts w:ascii="Consolas" w:eastAsia="Consolas" w:hAnsi="Consolas" w:cs="Consolas"/>
          <w:color w:val="000000"/>
          <w:spacing w:val="-1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D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si</w:t>
      </w:r>
      <w:r>
        <w:rPr>
          <w:rFonts w:ascii="Consolas" w:eastAsia="Consolas" w:hAnsi="Consolas" w:cs="Consolas"/>
          <w:color w:val="000000"/>
          <w:spacing w:val="-2"/>
        </w:rPr>
        <w:t>g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tt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</w:rPr>
        <w:t>n</w:t>
      </w:r>
      <w:proofErr w:type="spellEnd"/>
      <w:r>
        <w:rPr>
          <w:rFonts w:ascii="Consolas" w:eastAsia="Consolas" w:hAnsi="Consolas" w:cs="Consolas"/>
          <w:color w:val="000000"/>
          <w:spacing w:val="-23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686F03" w:rsidRDefault="00686F03" w:rsidP="00686F03">
      <w:pPr>
        <w:spacing w:before="19" w:line="220" w:lineRule="exact"/>
        <w:rPr>
          <w:sz w:val="22"/>
          <w:szCs w:val="22"/>
        </w:rPr>
      </w:pPr>
    </w:p>
    <w:p w:rsidR="00686F03" w:rsidRDefault="00686F03" w:rsidP="00686F03">
      <w:pPr>
        <w:ind w:left="542" w:right="4502" w:hanging="2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D0053"/>
          <w:spacing w:val="1"/>
        </w:rPr>
        <w:t>publi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5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s</w:t>
      </w:r>
      <w:r>
        <w:rPr>
          <w:rFonts w:ascii="Consolas" w:eastAsia="Consolas" w:hAnsi="Consolas" w:cs="Consolas"/>
          <w:b/>
          <w:color w:val="7D0053"/>
          <w:spacing w:val="1"/>
        </w:rPr>
        <w:t>tati</w:t>
      </w:r>
      <w:r>
        <w:rPr>
          <w:rFonts w:ascii="Consolas" w:eastAsia="Consolas" w:hAnsi="Consolas" w:cs="Consolas"/>
          <w:b/>
          <w:color w:val="7D0053"/>
        </w:rPr>
        <w:t>c</w:t>
      </w:r>
      <w:r>
        <w:rPr>
          <w:rFonts w:ascii="Consolas" w:eastAsia="Consolas" w:hAnsi="Consolas" w:cs="Consolas"/>
          <w:b/>
          <w:color w:val="7D0053"/>
          <w:spacing w:val="-10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-2"/>
        </w:rPr>
        <w:t>v</w:t>
      </w:r>
      <w:r>
        <w:rPr>
          <w:rFonts w:ascii="Consolas" w:eastAsia="Consolas" w:hAnsi="Consolas" w:cs="Consolas"/>
          <w:b/>
          <w:color w:val="7D0053"/>
          <w:spacing w:val="1"/>
        </w:rPr>
        <w:t>oi</w:t>
      </w:r>
      <w:r>
        <w:rPr>
          <w:rFonts w:ascii="Consolas" w:eastAsia="Consolas" w:hAnsi="Consolas" w:cs="Consolas"/>
          <w:b/>
          <w:color w:val="7D0053"/>
        </w:rPr>
        <w:t>d</w:t>
      </w:r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4"/>
        </w:rPr>
        <w:t>(</w:t>
      </w:r>
      <w:proofErr w:type="gram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1"/>
        </w:rPr>
        <w:t>tr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ng</w:t>
      </w:r>
      <w:r>
        <w:rPr>
          <w:rFonts w:ascii="Consolas" w:eastAsia="Consolas" w:hAnsi="Consolas" w:cs="Consolas"/>
          <w:color w:val="000000"/>
          <w:spacing w:val="-2"/>
        </w:rPr>
        <w:t>[</w:t>
      </w:r>
      <w:proofErr w:type="gramEnd"/>
      <w:r>
        <w:rPr>
          <w:rFonts w:ascii="Consolas" w:eastAsia="Consolas" w:hAnsi="Consolas" w:cs="Consolas"/>
          <w:color w:val="000000"/>
        </w:rPr>
        <w:t>]</w:t>
      </w:r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6A3C3C"/>
          <w:spacing w:val="-4"/>
        </w:rPr>
        <w:t>a</w:t>
      </w:r>
      <w:r>
        <w:rPr>
          <w:rFonts w:ascii="Consolas" w:eastAsia="Consolas" w:hAnsi="Consolas" w:cs="Consolas"/>
          <w:color w:val="6A3C3C"/>
          <w:spacing w:val="-2"/>
        </w:rPr>
        <w:t>r</w:t>
      </w:r>
      <w:r>
        <w:rPr>
          <w:rFonts w:ascii="Consolas" w:eastAsia="Consolas" w:hAnsi="Consolas" w:cs="Consolas"/>
          <w:color w:val="6A3C3C"/>
          <w:spacing w:val="1"/>
        </w:rPr>
        <w:t>gs</w:t>
      </w:r>
      <w:proofErr w:type="spell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  <w:spacing w:val="-4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ChromeD</w:t>
      </w:r>
      <w:r>
        <w:rPr>
          <w:rFonts w:ascii="Consolas" w:eastAsia="Consolas" w:hAnsi="Consolas" w:cs="Consolas"/>
          <w:color w:val="000000"/>
          <w:spacing w:val="-1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iv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color w:val="6A3C3C"/>
        </w:rPr>
        <w:t>a</w:t>
      </w:r>
      <w:r>
        <w:rPr>
          <w:rFonts w:ascii="Consolas" w:eastAsia="Consolas" w:hAnsi="Consolas" w:cs="Consolas"/>
          <w:color w:val="6A3C3C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= </w:t>
      </w:r>
      <w:r>
        <w:rPr>
          <w:rFonts w:ascii="Consolas" w:eastAsia="Consolas" w:hAnsi="Consolas" w:cs="Consolas"/>
          <w:b/>
          <w:color w:val="7D0053"/>
          <w:spacing w:val="1"/>
        </w:rPr>
        <w:t>n</w:t>
      </w:r>
      <w:r>
        <w:rPr>
          <w:rFonts w:ascii="Consolas" w:eastAsia="Consolas" w:hAnsi="Consolas" w:cs="Consolas"/>
          <w:b/>
          <w:color w:val="7D0053"/>
          <w:spacing w:val="-2"/>
        </w:rPr>
        <w:t>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6"/>
        </w:rPr>
        <w:t>C</w:t>
      </w:r>
      <w:r>
        <w:rPr>
          <w:rFonts w:ascii="Consolas" w:eastAsia="Consolas" w:hAnsi="Consolas" w:cs="Consolas"/>
          <w:color w:val="000000"/>
          <w:spacing w:val="1"/>
        </w:rPr>
        <w:t>hr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1"/>
        </w:rPr>
        <w:t>me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1"/>
        </w:rPr>
        <w:t>riv</w:t>
      </w:r>
      <w:r>
        <w:rPr>
          <w:rFonts w:ascii="Consolas" w:eastAsia="Consolas" w:hAnsi="Consolas" w:cs="Consolas"/>
          <w:color w:val="000000"/>
          <w:spacing w:val="-6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 xml:space="preserve">(); </w:t>
      </w:r>
      <w:proofErr w:type="spellStart"/>
      <w:r>
        <w:rPr>
          <w:rFonts w:ascii="Consolas" w:eastAsia="Consolas" w:hAnsi="Consolas" w:cs="Consolas"/>
          <w:color w:val="6A3C3C"/>
          <w:spacing w:val="1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.getEl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m</w:t>
      </w:r>
      <w:r>
        <w:rPr>
          <w:rFonts w:ascii="Consolas" w:eastAsia="Consolas" w:hAnsi="Consolas" w:cs="Consolas"/>
          <w:color w:val="000000"/>
          <w:spacing w:val="3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>(</w:t>
      </w:r>
      <w:r>
        <w:rPr>
          <w:rFonts w:ascii="Consolas" w:eastAsia="Consolas" w:hAnsi="Consolas" w:cs="Consolas"/>
          <w:color w:val="000000"/>
          <w:spacing w:val="1"/>
        </w:rPr>
        <w:t>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line="220" w:lineRule="exact"/>
        <w:ind w:left="542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6A3C3C"/>
          <w:spacing w:val="1"/>
        </w:rPr>
        <w:t>a</w:t>
      </w:r>
      <w:r>
        <w:rPr>
          <w:rFonts w:ascii="Consolas" w:eastAsia="Consolas" w:hAnsi="Consolas" w:cs="Consolas"/>
          <w:color w:val="000000"/>
          <w:spacing w:val="1"/>
        </w:rPr>
        <w:t>.selec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3"/>
        </w:rPr>
        <w:t>l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nt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1"/>
        </w:rPr>
        <w:t>()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9" w:line="220" w:lineRule="exact"/>
        <w:rPr>
          <w:sz w:val="22"/>
          <w:szCs w:val="22"/>
        </w:rPr>
      </w:pPr>
    </w:p>
    <w:p w:rsidR="00686F03" w:rsidRDefault="00686F03" w:rsidP="00686F03">
      <w:pPr>
        <w:ind w:left="542" w:right="5596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IEDrive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color w:val="6A3C3C"/>
        </w:rPr>
        <w:t>e</w:t>
      </w:r>
      <w:r>
        <w:rPr>
          <w:rFonts w:ascii="Consolas" w:eastAsia="Consolas" w:hAnsi="Consolas" w:cs="Consolas"/>
          <w:color w:val="6A3C3C"/>
          <w:spacing w:val="-4"/>
        </w:rPr>
        <w:t xml:space="preserve">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000000"/>
          <w:spacing w:val="-1"/>
        </w:rPr>
        <w:t xml:space="preserve"> </w:t>
      </w:r>
      <w:r>
        <w:rPr>
          <w:rFonts w:ascii="Consolas" w:eastAsia="Consolas" w:hAnsi="Consolas" w:cs="Consolas"/>
          <w:b/>
          <w:color w:val="7D0053"/>
          <w:spacing w:val="1"/>
        </w:rPr>
        <w:t>ne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1"/>
        </w:rPr>
        <w:t>r</w:t>
      </w:r>
      <w:r>
        <w:rPr>
          <w:rFonts w:ascii="Consolas" w:eastAsia="Consolas" w:hAnsi="Consolas" w:cs="Consolas"/>
          <w:color w:val="000000"/>
          <w:spacing w:val="-6"/>
        </w:rPr>
        <w:t>i</w:t>
      </w:r>
      <w:r>
        <w:rPr>
          <w:rFonts w:ascii="Consolas" w:eastAsia="Consolas" w:hAnsi="Consolas" w:cs="Consolas"/>
          <w:color w:val="000000"/>
          <w:spacing w:val="1"/>
        </w:rPr>
        <w:t>ve</w:t>
      </w:r>
      <w:r>
        <w:rPr>
          <w:rFonts w:ascii="Consolas" w:eastAsia="Consolas" w:hAnsi="Consolas" w:cs="Consolas"/>
          <w:color w:val="000000"/>
          <w:spacing w:val="-2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1"/>
        </w:rPr>
        <w:t xml:space="preserve">); </w:t>
      </w:r>
      <w:proofErr w:type="spellStart"/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.findE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3"/>
        </w:rPr>
        <w:t>m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()</w:t>
      </w:r>
      <w:r>
        <w:rPr>
          <w:rFonts w:ascii="Consolas" w:eastAsia="Consolas" w:hAnsi="Consolas" w:cs="Consolas"/>
          <w:color w:val="000000"/>
        </w:rPr>
        <w:t xml:space="preserve">; </w:t>
      </w:r>
      <w:proofErr w:type="spellStart"/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.click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l</w:t>
      </w:r>
      <w:r>
        <w:rPr>
          <w:rFonts w:ascii="Consolas" w:eastAsia="Consolas" w:hAnsi="Consolas" w:cs="Consolas"/>
          <w:color w:val="000000"/>
          <w:spacing w:val="3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17" w:line="220" w:lineRule="exact"/>
        <w:rPr>
          <w:sz w:val="22"/>
          <w:szCs w:val="22"/>
        </w:rPr>
      </w:pPr>
    </w:p>
    <w:p w:rsidR="00686F03" w:rsidRDefault="00686F03" w:rsidP="00686F03">
      <w:pPr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WebDriv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9"/>
        </w:rPr>
        <w:t xml:space="preserve"> </w:t>
      </w:r>
      <w:proofErr w:type="spellStart"/>
      <w:r>
        <w:rPr>
          <w:rFonts w:ascii="Consolas" w:eastAsia="Consolas" w:hAnsi="Consolas" w:cs="Consolas"/>
          <w:color w:val="6A3C3C"/>
          <w:spacing w:val="-4"/>
        </w:rPr>
        <w:t>w</w:t>
      </w:r>
      <w:r>
        <w:rPr>
          <w:rFonts w:ascii="Consolas" w:eastAsia="Consolas" w:hAnsi="Consolas" w:cs="Consolas"/>
          <w:color w:val="6A3C3C"/>
          <w:spacing w:val="1"/>
        </w:rPr>
        <w:t>I</w:t>
      </w:r>
      <w:r>
        <w:rPr>
          <w:rFonts w:ascii="Consolas" w:eastAsia="Consolas" w:hAnsi="Consolas" w:cs="Consolas"/>
          <w:color w:val="6A3C3C"/>
        </w:rPr>
        <w:t>D</w:t>
      </w:r>
      <w:proofErr w:type="spellEnd"/>
      <w:r>
        <w:rPr>
          <w:rFonts w:ascii="Consolas" w:eastAsia="Consolas" w:hAnsi="Consolas" w:cs="Consolas"/>
          <w:color w:val="6A3C3C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= </w:t>
      </w:r>
      <w:r>
        <w:rPr>
          <w:rFonts w:ascii="Consolas" w:eastAsia="Consolas" w:hAnsi="Consolas" w:cs="Consolas"/>
          <w:b/>
          <w:color w:val="7D0053"/>
          <w:spacing w:val="1"/>
        </w:rPr>
        <w:t>ne</w:t>
      </w:r>
      <w:r>
        <w:rPr>
          <w:rFonts w:ascii="Consolas" w:eastAsia="Consolas" w:hAnsi="Consolas" w:cs="Consolas"/>
          <w:b/>
          <w:color w:val="7D0053"/>
        </w:rPr>
        <w:t>w</w:t>
      </w:r>
      <w:r>
        <w:rPr>
          <w:rFonts w:ascii="Consolas" w:eastAsia="Consolas" w:hAnsi="Consolas" w:cs="Consolas"/>
          <w:b/>
          <w:color w:val="7D0053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1"/>
        </w:rPr>
        <w:t>W</w:t>
      </w:r>
      <w:r>
        <w:rPr>
          <w:rFonts w:ascii="Consolas" w:eastAsia="Consolas" w:hAnsi="Consolas" w:cs="Consolas"/>
          <w:color w:val="000000"/>
          <w:spacing w:val="-9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bD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1"/>
        </w:rPr>
        <w:t>iv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rAd</w:t>
      </w:r>
      <w:r>
        <w:rPr>
          <w:rFonts w:ascii="Consolas" w:eastAsia="Consolas" w:hAnsi="Consolas" w:cs="Consolas"/>
          <w:color w:val="000000"/>
          <w:spacing w:val="-6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1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6A3C3C"/>
          <w:spacing w:val="1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);</w:t>
      </w:r>
    </w:p>
    <w:p w:rsidR="00686F03" w:rsidRDefault="00686F03" w:rsidP="00686F03">
      <w:pPr>
        <w:spacing w:before="1"/>
        <w:ind w:left="54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6A3C3C"/>
          <w:spacing w:val="1"/>
        </w:rPr>
        <w:t>wID</w:t>
      </w:r>
      <w:r>
        <w:rPr>
          <w:rFonts w:ascii="Consolas" w:eastAsia="Consolas" w:hAnsi="Consolas" w:cs="Consolas"/>
          <w:color w:val="000000"/>
          <w:spacing w:val="1"/>
        </w:rPr>
        <w:t>.get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l</w:t>
      </w:r>
      <w:r>
        <w:rPr>
          <w:rFonts w:ascii="Consolas" w:eastAsia="Consolas" w:hAnsi="Consolas" w:cs="Consolas"/>
          <w:color w:val="000000"/>
          <w:spacing w:val="2"/>
        </w:rPr>
        <w:t>e</w:t>
      </w:r>
      <w:r>
        <w:rPr>
          <w:rFonts w:ascii="Consolas" w:eastAsia="Consolas" w:hAnsi="Consolas" w:cs="Consolas"/>
          <w:color w:val="000000"/>
          <w:spacing w:val="-4"/>
        </w:rPr>
        <w:t>m</w:t>
      </w:r>
      <w:r>
        <w:rPr>
          <w:rFonts w:ascii="Consolas" w:eastAsia="Consolas" w:hAnsi="Consolas" w:cs="Consolas"/>
          <w:color w:val="000000"/>
          <w:spacing w:val="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1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line="220" w:lineRule="exact"/>
        <w:ind w:left="54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6A3C3C"/>
          <w:spacing w:val="1"/>
        </w:rPr>
        <w:t>wID</w:t>
      </w:r>
      <w:r>
        <w:rPr>
          <w:rFonts w:ascii="Consolas" w:eastAsia="Consolas" w:hAnsi="Consolas" w:cs="Consolas"/>
          <w:color w:val="000000"/>
          <w:spacing w:val="1"/>
        </w:rPr>
        <w:t>.sel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c</w:t>
      </w:r>
      <w:r>
        <w:rPr>
          <w:rFonts w:ascii="Consolas" w:eastAsia="Consolas" w:hAnsi="Consolas" w:cs="Consolas"/>
          <w:color w:val="000000"/>
          <w:spacing w:val="2"/>
        </w:rPr>
        <w:t>t</w:t>
      </w:r>
      <w:r>
        <w:rPr>
          <w:rFonts w:ascii="Consolas" w:eastAsia="Consolas" w:hAnsi="Consolas" w:cs="Consolas"/>
          <w:color w:val="000000"/>
          <w:spacing w:val="-4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1"/>
        </w:rPr>
        <w:t>ment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>(</w:t>
      </w:r>
      <w:r>
        <w:rPr>
          <w:rFonts w:ascii="Consolas" w:eastAsia="Consolas" w:hAnsi="Consolas" w:cs="Consolas"/>
          <w:color w:val="000000"/>
          <w:spacing w:val="-2"/>
        </w:rPr>
        <w:t>)</w:t>
      </w:r>
      <w:r>
        <w:rPr>
          <w:rFonts w:ascii="Consolas" w:eastAsia="Consolas" w:hAnsi="Consolas" w:cs="Consolas"/>
          <w:color w:val="000000"/>
        </w:rPr>
        <w:t>;</w:t>
      </w:r>
    </w:p>
    <w:p w:rsidR="00686F03" w:rsidRDefault="00686F03" w:rsidP="00686F03">
      <w:pPr>
        <w:spacing w:before="9" w:line="220" w:lineRule="exact"/>
        <w:rPr>
          <w:sz w:val="22"/>
          <w:szCs w:val="22"/>
        </w:rPr>
      </w:pPr>
    </w:p>
    <w:p w:rsidR="00686F03" w:rsidRDefault="00686F03" w:rsidP="00686F03">
      <w:pPr>
        <w:ind w:left="294" w:right="8768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686F03" w:rsidRDefault="00686F03" w:rsidP="00686F03">
      <w:pPr>
        <w:spacing w:before="16" w:line="220" w:lineRule="exact"/>
        <w:rPr>
          <w:sz w:val="22"/>
          <w:szCs w:val="22"/>
        </w:rPr>
      </w:pPr>
    </w:p>
    <w:p w:rsidR="00686F03" w:rsidRDefault="00686F03" w:rsidP="00686F03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line="200" w:lineRule="exact"/>
      </w:pPr>
    </w:p>
    <w:p w:rsidR="00686F03" w:rsidRDefault="00686F03" w:rsidP="00686F03">
      <w:pPr>
        <w:spacing w:before="18" w:line="200" w:lineRule="exact"/>
      </w:pPr>
    </w:p>
    <w:sectPr w:rsidR="00686F03" w:rsidSect="00E76F92">
      <w:pgSz w:w="11940" w:h="16860"/>
      <w:pgMar w:top="134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550" w:rsidRDefault="00657550">
      <w:r>
        <w:separator/>
      </w:r>
    </w:p>
  </w:endnote>
  <w:endnote w:type="continuationSeparator" w:id="0">
    <w:p w:rsidR="00657550" w:rsidRDefault="0065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03" w:rsidRDefault="00686F03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550" w:rsidRDefault="00657550">
      <w:r>
        <w:separator/>
      </w:r>
    </w:p>
  </w:footnote>
  <w:footnote w:type="continuationSeparator" w:id="0">
    <w:p w:rsidR="00657550" w:rsidRDefault="00657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F0B3E"/>
    <w:multiLevelType w:val="multilevel"/>
    <w:tmpl w:val="D6C2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8B3AD1"/>
    <w:multiLevelType w:val="hybridMultilevel"/>
    <w:tmpl w:val="5914D07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47D30AE"/>
    <w:multiLevelType w:val="hybridMultilevel"/>
    <w:tmpl w:val="6C08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38F"/>
    <w:multiLevelType w:val="hybridMultilevel"/>
    <w:tmpl w:val="096A932C"/>
    <w:lvl w:ilvl="0" w:tplc="BEB84A2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6D12773"/>
    <w:multiLevelType w:val="multilevel"/>
    <w:tmpl w:val="1C36BB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A9"/>
    <w:rsid w:val="0009233A"/>
    <w:rsid w:val="000A7ED4"/>
    <w:rsid w:val="00286149"/>
    <w:rsid w:val="00335919"/>
    <w:rsid w:val="00651C21"/>
    <w:rsid w:val="00657550"/>
    <w:rsid w:val="00686F03"/>
    <w:rsid w:val="00891E58"/>
    <w:rsid w:val="00B80883"/>
    <w:rsid w:val="00D142A9"/>
    <w:rsid w:val="00D277AB"/>
    <w:rsid w:val="00D76C93"/>
    <w:rsid w:val="00DA3F4A"/>
    <w:rsid w:val="00E26E94"/>
    <w:rsid w:val="00E7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E398"/>
  <w15:docId w15:val="{F69E406C-8DDF-4996-801C-51CC0549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6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4.jpeg"/><Relationship Id="rId21" Type="http://schemas.openxmlformats.org/officeDocument/2006/relationships/image" Target="media/image12.jpeg"/><Relationship Id="rId34" Type="http://schemas.openxmlformats.org/officeDocument/2006/relationships/hyperlink" Target="mailto:@Override" TargetMode="External"/><Relationship Id="rId7" Type="http://schemas.openxmlformats.org/officeDocument/2006/relationships/hyperlink" Target="mailto:a@nu.edu.pk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3.jpeg"/><Relationship Id="rId33" Type="http://schemas.openxmlformats.org/officeDocument/2006/relationships/hyperlink" Target="mailto:@Overrid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mailto:@Override" TargetMode="Externa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mailto:@Override" TargetMode="External"/><Relationship Id="rId32" Type="http://schemas.openxmlformats.org/officeDocument/2006/relationships/hyperlink" Target="mailto:@Override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mailto:@Override" TargetMode="External"/><Relationship Id="rId28" Type="http://schemas.openxmlformats.org/officeDocument/2006/relationships/image" Target="media/image16.jpe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mailto:@Override" TargetMode="External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mailto:@Override" TargetMode="External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hyperlink" Target="mailto:@Override" TargetMode="Externa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3983</TotalTime>
  <Pages>15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Romasha Khurshid</cp:lastModifiedBy>
  <cp:revision>12</cp:revision>
  <dcterms:created xsi:type="dcterms:W3CDTF">2023-05-04T08:24:00Z</dcterms:created>
  <dcterms:modified xsi:type="dcterms:W3CDTF">2023-12-06T05:32:00Z</dcterms:modified>
</cp:coreProperties>
</file>